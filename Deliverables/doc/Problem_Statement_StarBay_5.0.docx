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Pr="001501A5" w:rsidRDefault="008B36D5">
      <w:pPr>
        <w:rPr>
          <w:rFonts w:ascii="Arial" w:hAnsi="Arial" w:cs="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rsidRPr="001501A5">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rsidR="008B36D5" w:rsidRPr="001501A5" w:rsidRDefault="00A77096">
            <w:pPr>
              <w:rPr>
                <w:rFonts w:ascii="Arial" w:hAnsi="Arial" w:cs="Arial"/>
                <w:b/>
                <w:sz w:val="40"/>
              </w:rPr>
            </w:pPr>
            <w:r w:rsidRPr="001501A5">
              <w:rPr>
                <w:rFonts w:ascii="Arial" w:hAnsi="Arial" w:cs="Arial"/>
                <w:noProof/>
              </w:rPr>
              <w:pict>
                <v:shape id="Immagine 3" o:spid="_x0000_s1026" type="#_x0000_t75" alt="http://www.fisica.unisa.it/CentroQualita/images/logoUnisa.gif" style="position:absolute;margin-left:0;margin-top:0;width:123.4pt;height:123.4pt;z-index:1;visibility:visible;mso-position-horizontal:left;mso-position-horizontal-relative:margin;mso-position-vertical:top;mso-position-vertical-relative:margin">
                  <v:imagedata r:id="rId8" o:title="logoUnisa"/>
                  <w10:wrap type="square" anchorx="margin" anchory="margin"/>
                </v:shape>
              </w:pict>
            </w:r>
          </w:p>
          <w:p w:rsidR="008B36D5" w:rsidRPr="001501A5" w:rsidRDefault="008B36D5">
            <w:pPr>
              <w:jc w:val="right"/>
              <w:rPr>
                <w:rFonts w:ascii="Arial" w:hAnsi="Arial" w:cs="Arial"/>
                <w:b/>
              </w:rPr>
            </w:pPr>
            <w:r w:rsidRPr="001501A5">
              <w:rPr>
                <w:rFonts w:ascii="Arial" w:hAnsi="Arial" w:cs="Arial"/>
                <w:b/>
                <w:sz w:val="40"/>
              </w:rPr>
              <w:t>Università degli Studi di Salerno</w:t>
            </w:r>
            <w:r w:rsidRPr="001501A5">
              <w:rPr>
                <w:rFonts w:ascii="Arial" w:hAnsi="Arial" w:cs="Arial"/>
                <w:b/>
                <w:sz w:val="40"/>
              </w:rPr>
              <w:br/>
            </w:r>
            <w:r w:rsidRPr="001501A5">
              <w:rPr>
                <w:rFonts w:ascii="Arial" w:hAnsi="Arial" w:cs="Arial"/>
                <w:b/>
              </w:rPr>
              <w:t>Corso di Ingegneria del Software</w:t>
            </w:r>
          </w:p>
          <w:p w:rsidR="008B36D5" w:rsidRPr="001501A5" w:rsidRDefault="008B36D5">
            <w:pPr>
              <w:jc w:val="right"/>
              <w:rPr>
                <w:rFonts w:ascii="Arial" w:hAnsi="Arial" w:cs="Arial"/>
                <w:b/>
                <w:sz w:val="40"/>
              </w:rPr>
            </w:pPr>
          </w:p>
        </w:tc>
      </w:tr>
    </w:tbl>
    <w:p w:rsidR="008B36D5" w:rsidRPr="001501A5" w:rsidRDefault="008B36D5">
      <w:pPr>
        <w:rPr>
          <w:rFonts w:ascii="Arial" w:hAnsi="Arial" w:cs="Arial"/>
        </w:rPr>
      </w:pPr>
    </w:p>
    <w:p w:rsidR="008B36D5" w:rsidRPr="001501A5" w:rsidRDefault="008B36D5">
      <w:pPr>
        <w:rPr>
          <w:rFonts w:ascii="Arial" w:hAnsi="Arial" w:cs="Arial"/>
        </w:rPr>
      </w:pPr>
    </w:p>
    <w:p w:rsidR="008B36D5" w:rsidRPr="001501A5" w:rsidRDefault="008B36D5">
      <w:pPr>
        <w:rPr>
          <w:rFonts w:ascii="Arial" w:hAnsi="Arial" w:cs="Arial"/>
        </w:rPr>
      </w:pPr>
    </w:p>
    <w:p w:rsidR="008B36D5" w:rsidRPr="001501A5" w:rsidRDefault="008B36D5">
      <w:pPr>
        <w:rPr>
          <w:rFonts w:ascii="Arial" w:hAnsi="Arial" w:cs="Arial"/>
        </w:rPr>
      </w:pPr>
    </w:p>
    <w:p w:rsidR="001765AE" w:rsidRPr="001501A5" w:rsidRDefault="00C216F1" w:rsidP="001B500F">
      <w:pPr>
        <w:tabs>
          <w:tab w:val="left" w:pos="3015"/>
          <w:tab w:val="left" w:pos="3195"/>
          <w:tab w:val="center" w:pos="4998"/>
          <w:tab w:val="center" w:pos="5359"/>
        </w:tabs>
        <w:jc w:val="right"/>
        <w:rPr>
          <w:rFonts w:ascii="Arial" w:hAnsi="Arial" w:cs="Arial"/>
          <w:b/>
          <w:sz w:val="36"/>
        </w:rPr>
      </w:pPr>
      <w:proofErr w:type="spellStart"/>
      <w:r w:rsidRPr="001501A5">
        <w:rPr>
          <w:rFonts w:ascii="Arial" w:hAnsi="Arial" w:cs="Arial"/>
          <w:b/>
          <w:sz w:val="36"/>
        </w:rPr>
        <w:t>StarBay</w:t>
      </w:r>
      <w:proofErr w:type="spellEnd"/>
      <w:r w:rsidR="008B36D5" w:rsidRPr="001501A5">
        <w:rPr>
          <w:rFonts w:ascii="Arial" w:hAnsi="Arial" w:cs="Arial"/>
          <w:b/>
          <w:sz w:val="36"/>
        </w:rPr>
        <w:br/>
      </w:r>
      <w:proofErr w:type="spellStart"/>
      <w:r w:rsidRPr="001501A5">
        <w:rPr>
          <w:rFonts w:ascii="Arial" w:hAnsi="Arial" w:cs="Arial"/>
          <w:b/>
          <w:sz w:val="36"/>
        </w:rPr>
        <w:t>Problem</w:t>
      </w:r>
      <w:proofErr w:type="spellEnd"/>
      <w:r w:rsidRPr="001501A5">
        <w:rPr>
          <w:rFonts w:ascii="Arial" w:hAnsi="Arial" w:cs="Arial"/>
          <w:b/>
          <w:sz w:val="36"/>
        </w:rPr>
        <w:t xml:space="preserve"> Statement</w:t>
      </w:r>
      <w:r w:rsidR="008B36D5" w:rsidRPr="001501A5">
        <w:rPr>
          <w:rFonts w:ascii="Arial" w:hAnsi="Arial" w:cs="Arial"/>
          <w:b/>
          <w:sz w:val="36"/>
        </w:rPr>
        <w:br/>
        <w:t xml:space="preserve">Versione </w:t>
      </w:r>
      <w:r w:rsidR="00714993" w:rsidRPr="001501A5">
        <w:rPr>
          <w:rFonts w:ascii="Arial" w:hAnsi="Arial" w:cs="Arial"/>
          <w:b/>
          <w:sz w:val="36"/>
        </w:rPr>
        <w:t>5</w:t>
      </w:r>
      <w:r w:rsidRPr="001501A5">
        <w:rPr>
          <w:rFonts w:ascii="Arial" w:hAnsi="Arial" w:cs="Arial"/>
          <w:b/>
          <w:sz w:val="36"/>
        </w:rPr>
        <w:t>.0</w:t>
      </w:r>
      <w:r w:rsidR="008B36D5" w:rsidRPr="001501A5">
        <w:rPr>
          <w:rFonts w:ascii="Arial" w:hAnsi="Arial" w:cs="Arial"/>
          <w:b/>
          <w:sz w:val="36"/>
        </w:rPr>
        <w:br/>
      </w:r>
    </w:p>
    <w:p w:rsidR="00D15F88" w:rsidRPr="001501A5" w:rsidRDefault="001765AE" w:rsidP="00D15F88">
      <w:pPr>
        <w:tabs>
          <w:tab w:val="left" w:pos="3015"/>
          <w:tab w:val="left" w:pos="3195"/>
          <w:tab w:val="center" w:pos="4998"/>
          <w:tab w:val="center" w:pos="5359"/>
        </w:tabs>
        <w:jc w:val="center"/>
        <w:rPr>
          <w:rFonts w:ascii="Arial" w:hAnsi="Arial" w:cs="Arial"/>
          <w:b/>
          <w:color w:val="FF0000"/>
          <w:sz w:val="28"/>
          <w:szCs w:val="28"/>
        </w:rPr>
      </w:pPr>
      <w:r w:rsidRPr="001501A5">
        <w:rPr>
          <w:rFonts w:ascii="Arial" w:hAnsi="Arial" w:cs="Arial"/>
          <w:b/>
          <w:sz w:val="36"/>
        </w:rPr>
        <w:br/>
      </w:r>
    </w:p>
    <w:p w:rsidR="001B500F" w:rsidRPr="001501A5" w:rsidRDefault="001B500F" w:rsidP="001B500F">
      <w:pPr>
        <w:tabs>
          <w:tab w:val="left" w:pos="3015"/>
          <w:tab w:val="left" w:pos="3195"/>
          <w:tab w:val="center" w:pos="4998"/>
          <w:tab w:val="center" w:pos="5359"/>
        </w:tabs>
        <w:jc w:val="center"/>
        <w:rPr>
          <w:rFonts w:ascii="Arial" w:hAnsi="Arial" w:cs="Arial"/>
          <w:b/>
          <w:sz w:val="36"/>
        </w:rPr>
      </w:pPr>
    </w:p>
    <w:p w:rsidR="001765AE" w:rsidRPr="001501A5" w:rsidRDefault="001765AE" w:rsidP="001765AE">
      <w:pPr>
        <w:jc w:val="center"/>
        <w:rPr>
          <w:rFonts w:ascii="Arial" w:hAnsi="Arial" w:cs="Arial"/>
          <w:b/>
          <w:color w:val="FF0000"/>
          <w:sz w:val="28"/>
          <w:szCs w:val="28"/>
        </w:rPr>
      </w:pPr>
    </w:p>
    <w:p w:rsidR="001765AE" w:rsidRPr="001501A5" w:rsidRDefault="006659B1" w:rsidP="001765AE">
      <w:pPr>
        <w:jc w:val="center"/>
        <w:rPr>
          <w:rFonts w:ascii="Arial" w:hAnsi="Arial" w:cs="Arial"/>
          <w:b/>
          <w:color w:val="FF0000"/>
          <w:sz w:val="28"/>
          <w:szCs w:val="28"/>
        </w:rPr>
      </w:pPr>
      <w:r w:rsidRPr="001501A5">
        <w:rPr>
          <w:rFonts w:ascii="Arial" w:hAnsi="Arial" w:cs="Arial"/>
          <w:b/>
          <w:sz w:val="36"/>
        </w:rPr>
        <w:pict>
          <v:shape id="_x0000_i1026" type="#_x0000_t75" style="width:318pt;height:182.25pt">
            <v:imagedata r:id="rId9" o:title="logo"/>
          </v:shape>
        </w:pict>
      </w:r>
    </w:p>
    <w:p w:rsidR="001765AE" w:rsidRPr="001501A5" w:rsidRDefault="001765AE" w:rsidP="001765AE">
      <w:pPr>
        <w:jc w:val="center"/>
        <w:rPr>
          <w:rFonts w:ascii="Arial" w:hAnsi="Arial" w:cs="Arial"/>
          <w:b/>
          <w:color w:val="FF0000"/>
          <w:sz w:val="28"/>
          <w:szCs w:val="28"/>
        </w:rPr>
      </w:pPr>
    </w:p>
    <w:p w:rsidR="001765AE" w:rsidRPr="001501A5" w:rsidRDefault="001765AE" w:rsidP="001765AE">
      <w:pPr>
        <w:rPr>
          <w:rFonts w:ascii="Arial" w:hAnsi="Arial" w:cs="Arial"/>
          <w:b/>
          <w:color w:val="FF0000"/>
          <w:sz w:val="28"/>
          <w:szCs w:val="28"/>
        </w:rPr>
      </w:pPr>
    </w:p>
    <w:p w:rsidR="001765AE" w:rsidRPr="001501A5" w:rsidRDefault="001765AE" w:rsidP="001765AE">
      <w:pPr>
        <w:rPr>
          <w:rFonts w:ascii="Arial" w:hAnsi="Arial" w:cs="Arial"/>
          <w:b/>
          <w:color w:val="FF0000"/>
          <w:sz w:val="36"/>
          <w:szCs w:val="36"/>
        </w:rPr>
      </w:pPr>
    </w:p>
    <w:p w:rsidR="001765AE" w:rsidRPr="001501A5" w:rsidRDefault="001765AE" w:rsidP="001765AE">
      <w:pPr>
        <w:jc w:val="center"/>
        <w:rPr>
          <w:rFonts w:ascii="Arial" w:hAnsi="Arial" w:cs="Arial"/>
          <w:b/>
          <w:color w:val="FF0000"/>
          <w:sz w:val="28"/>
          <w:szCs w:val="28"/>
        </w:rPr>
      </w:pPr>
    </w:p>
    <w:p w:rsidR="001765AE" w:rsidRPr="001501A5" w:rsidRDefault="001765AE" w:rsidP="001765AE">
      <w:pPr>
        <w:jc w:val="center"/>
        <w:rPr>
          <w:rFonts w:ascii="Arial" w:hAnsi="Arial" w:cs="Arial"/>
          <w:b/>
          <w:color w:val="FF0000"/>
          <w:sz w:val="28"/>
          <w:szCs w:val="28"/>
        </w:rPr>
      </w:pPr>
    </w:p>
    <w:p w:rsidR="001765AE" w:rsidRPr="001501A5" w:rsidRDefault="001765AE" w:rsidP="001765AE">
      <w:pPr>
        <w:jc w:val="center"/>
        <w:rPr>
          <w:rFonts w:ascii="Arial" w:hAnsi="Arial" w:cs="Arial"/>
          <w:b/>
          <w:color w:val="FF0000"/>
          <w:sz w:val="28"/>
          <w:szCs w:val="28"/>
        </w:rPr>
      </w:pPr>
    </w:p>
    <w:p w:rsidR="001765AE" w:rsidRPr="001501A5" w:rsidRDefault="001765AE" w:rsidP="001765AE">
      <w:pPr>
        <w:rPr>
          <w:rFonts w:ascii="Arial" w:hAnsi="Arial" w:cs="Arial"/>
        </w:rPr>
      </w:pPr>
    </w:p>
    <w:p w:rsidR="008B36D5" w:rsidRPr="001501A5" w:rsidRDefault="008B36D5">
      <w:pPr>
        <w:jc w:val="center"/>
        <w:rPr>
          <w:rFonts w:ascii="Arial" w:hAnsi="Arial" w:cs="Arial"/>
        </w:rPr>
      </w:pPr>
    </w:p>
    <w:p w:rsidR="00B51734" w:rsidRPr="001501A5" w:rsidRDefault="008B36D5" w:rsidP="00302B8F">
      <w:pPr>
        <w:jc w:val="center"/>
        <w:rPr>
          <w:rFonts w:ascii="Arial" w:hAnsi="Arial" w:cs="Arial"/>
          <w:sz w:val="32"/>
        </w:rPr>
      </w:pPr>
      <w:r w:rsidRPr="001501A5">
        <w:rPr>
          <w:rFonts w:ascii="Arial" w:hAnsi="Arial" w:cs="Arial"/>
          <w:sz w:val="32"/>
        </w:rPr>
        <w:t xml:space="preserve">Data: </w:t>
      </w:r>
      <w:r w:rsidR="00C216F1" w:rsidRPr="001501A5">
        <w:rPr>
          <w:rFonts w:ascii="Arial" w:hAnsi="Arial" w:cs="Arial"/>
          <w:sz w:val="32"/>
        </w:rPr>
        <w:t>14</w:t>
      </w:r>
      <w:r w:rsidRPr="001501A5">
        <w:rPr>
          <w:rFonts w:ascii="Arial" w:hAnsi="Arial" w:cs="Arial"/>
          <w:sz w:val="32"/>
        </w:rPr>
        <w:t>/</w:t>
      </w:r>
      <w:r w:rsidR="00C216F1" w:rsidRPr="001501A5">
        <w:rPr>
          <w:rFonts w:ascii="Arial" w:hAnsi="Arial" w:cs="Arial"/>
          <w:sz w:val="32"/>
        </w:rPr>
        <w:t>10</w:t>
      </w:r>
      <w:r w:rsidRPr="001501A5">
        <w:rPr>
          <w:rFonts w:ascii="Arial" w:hAnsi="Arial" w:cs="Arial"/>
          <w:sz w:val="32"/>
        </w:rPr>
        <w:t>/</w:t>
      </w:r>
      <w:r w:rsidR="00302B8F" w:rsidRPr="001501A5">
        <w:rPr>
          <w:rFonts w:ascii="Arial" w:hAnsi="Arial" w:cs="Arial"/>
          <w:sz w:val="32"/>
        </w:rPr>
        <w:t>2016</w:t>
      </w:r>
    </w:p>
    <w:p w:rsidR="00B51734" w:rsidRPr="001501A5" w:rsidRDefault="00B51734" w:rsidP="00B51734">
      <w:pPr>
        <w:jc w:val="center"/>
        <w:rPr>
          <w:rFonts w:ascii="Arial" w:hAnsi="Arial" w:cs="Arial"/>
          <w:sz w:val="32"/>
        </w:rPr>
        <w:sectPr w:rsidR="00B51734" w:rsidRPr="001501A5" w:rsidSect="00FB7DD1">
          <w:headerReference w:type="default" r:id="rId10"/>
          <w:headerReference w:type="first" r:id="rId11"/>
          <w:footnotePr>
            <w:pos w:val="beneathText"/>
          </w:footnotePr>
          <w:pgSz w:w="11905" w:h="16837"/>
          <w:pgMar w:top="1134" w:right="1134" w:bottom="1134" w:left="1134" w:header="720" w:footer="720" w:gutter="0"/>
          <w:cols w:space="720"/>
          <w:formProt w:val="0"/>
          <w:docGrid w:linePitch="326" w:charSpace="-6145"/>
        </w:sectPr>
      </w:pPr>
    </w:p>
    <w:p w:rsidR="008B36D5" w:rsidRPr="001501A5" w:rsidRDefault="008B36D5"/>
    <w:p w:rsidR="008B36D5" w:rsidRPr="001501A5" w:rsidRDefault="008B36D5"/>
    <w:p w:rsidR="008B36D5" w:rsidRPr="001501A5" w:rsidRDefault="008B36D5">
      <w:pPr>
        <w:rPr>
          <w:b/>
        </w:rPr>
      </w:pPr>
      <w:r w:rsidRPr="001501A5">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1501A5">
        <w:trPr>
          <w:trHeight w:val="244"/>
        </w:trPr>
        <w:tc>
          <w:tcPr>
            <w:tcW w:w="6745" w:type="dxa"/>
            <w:vMerge w:val="restart"/>
            <w:tcBorders>
              <w:top w:val="single" w:sz="1" w:space="0" w:color="000000"/>
              <w:left w:val="single" w:sz="1" w:space="0" w:color="000000"/>
              <w:bottom w:val="single" w:sz="1" w:space="0" w:color="000000"/>
            </w:tcBorders>
          </w:tcPr>
          <w:p w:rsidR="008B36D5" w:rsidRPr="001501A5" w:rsidRDefault="008B36D5">
            <w:pPr>
              <w:pStyle w:val="Intestazionetabella"/>
              <w:jc w:val="left"/>
              <w:rPr>
                <w:sz w:val="20"/>
              </w:rPr>
            </w:pPr>
            <w:r w:rsidRPr="001501A5">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1501A5" w:rsidRDefault="008B36D5">
            <w:pPr>
              <w:pStyle w:val="Intestazionetabella"/>
              <w:jc w:val="left"/>
              <w:rPr>
                <w:sz w:val="20"/>
              </w:rPr>
            </w:pPr>
            <w:r w:rsidRPr="001501A5">
              <w:rPr>
                <w:sz w:val="20"/>
              </w:rPr>
              <w:t xml:space="preserve"> Matricola</w:t>
            </w:r>
          </w:p>
        </w:tc>
      </w:tr>
      <w:tr w:rsidR="001765AE" w:rsidRPr="001501A5">
        <w:trPr>
          <w:trHeight w:val="230"/>
        </w:trPr>
        <w:tc>
          <w:tcPr>
            <w:tcW w:w="6745" w:type="dxa"/>
            <w:tcBorders>
              <w:left w:val="single" w:sz="1" w:space="0" w:color="000000"/>
              <w:bottom w:val="single" w:sz="1" w:space="0" w:color="000000"/>
            </w:tcBorders>
          </w:tcPr>
          <w:p w:rsidR="001765AE" w:rsidRPr="001501A5" w:rsidRDefault="001765AE" w:rsidP="008B36D5">
            <w:pPr>
              <w:pStyle w:val="Contenutotabella"/>
              <w:rPr>
                <w:sz w:val="20"/>
              </w:rPr>
            </w:pPr>
          </w:p>
        </w:tc>
        <w:tc>
          <w:tcPr>
            <w:tcW w:w="2892" w:type="dxa"/>
            <w:tcBorders>
              <w:left w:val="single" w:sz="1" w:space="0" w:color="000000"/>
              <w:bottom w:val="single" w:sz="1" w:space="0" w:color="000000"/>
              <w:right w:val="single" w:sz="1" w:space="0" w:color="000000"/>
            </w:tcBorders>
          </w:tcPr>
          <w:p w:rsidR="001765AE" w:rsidRPr="001501A5" w:rsidRDefault="001765AE" w:rsidP="008B36D5">
            <w:pPr>
              <w:pStyle w:val="Contenutotabella"/>
              <w:rPr>
                <w:sz w:val="20"/>
              </w:rPr>
            </w:pPr>
          </w:p>
        </w:tc>
      </w:tr>
      <w:tr w:rsidR="001765AE" w:rsidRPr="001501A5">
        <w:trPr>
          <w:trHeight w:val="244"/>
        </w:trPr>
        <w:tc>
          <w:tcPr>
            <w:tcW w:w="6745" w:type="dxa"/>
            <w:vMerge w:val="restart"/>
            <w:tcBorders>
              <w:left w:val="single" w:sz="1" w:space="0" w:color="000000"/>
              <w:bottom w:val="single" w:sz="1" w:space="0" w:color="000000"/>
            </w:tcBorders>
          </w:tcPr>
          <w:p w:rsidR="001765AE" w:rsidRPr="001501A5" w:rsidRDefault="001765AE" w:rsidP="008B36D5">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rsidR="001765AE" w:rsidRPr="001501A5" w:rsidRDefault="001765AE" w:rsidP="008B36D5">
            <w:pPr>
              <w:pStyle w:val="Contenutotabella"/>
              <w:rPr>
                <w:sz w:val="20"/>
              </w:rPr>
            </w:pPr>
          </w:p>
        </w:tc>
      </w:tr>
    </w:tbl>
    <w:p w:rsidR="008B36D5" w:rsidRPr="001501A5" w:rsidRDefault="008B36D5">
      <w:pPr>
        <w:rPr>
          <w:b/>
        </w:rPr>
      </w:pPr>
    </w:p>
    <w:p w:rsidR="008B36D5" w:rsidRPr="001501A5" w:rsidRDefault="008B36D5">
      <w:pPr>
        <w:rPr>
          <w:b/>
          <w:sz w:val="20"/>
        </w:rPr>
      </w:pPr>
      <w:r w:rsidRPr="001501A5">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1501A5">
        <w:trPr>
          <w:trHeight w:val="244"/>
        </w:trPr>
        <w:tc>
          <w:tcPr>
            <w:tcW w:w="6745" w:type="dxa"/>
            <w:vMerge w:val="restart"/>
            <w:tcBorders>
              <w:top w:val="single" w:sz="1" w:space="0" w:color="000000"/>
              <w:left w:val="single" w:sz="1" w:space="0" w:color="000000"/>
              <w:bottom w:val="single" w:sz="1" w:space="0" w:color="000000"/>
            </w:tcBorders>
          </w:tcPr>
          <w:p w:rsidR="008B36D5" w:rsidRPr="001501A5" w:rsidRDefault="008B36D5">
            <w:pPr>
              <w:pStyle w:val="Intestazionetabella"/>
              <w:jc w:val="left"/>
              <w:rPr>
                <w:sz w:val="20"/>
              </w:rPr>
            </w:pPr>
            <w:r w:rsidRPr="001501A5">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1501A5" w:rsidRDefault="008B36D5">
            <w:pPr>
              <w:pStyle w:val="Intestazionetabella"/>
              <w:jc w:val="left"/>
              <w:rPr>
                <w:sz w:val="20"/>
              </w:rPr>
            </w:pPr>
            <w:r w:rsidRPr="001501A5">
              <w:rPr>
                <w:sz w:val="20"/>
              </w:rPr>
              <w:t xml:space="preserve"> Matricola</w:t>
            </w:r>
          </w:p>
        </w:tc>
      </w:tr>
      <w:tr w:rsidR="00D1464E" w:rsidRPr="001501A5">
        <w:trPr>
          <w:trHeight w:val="230"/>
        </w:trPr>
        <w:tc>
          <w:tcPr>
            <w:tcW w:w="6745" w:type="dxa"/>
            <w:tcBorders>
              <w:left w:val="single" w:sz="1" w:space="0" w:color="000000"/>
              <w:bottom w:val="single" w:sz="1" w:space="0" w:color="000000"/>
            </w:tcBorders>
          </w:tcPr>
          <w:p w:rsidR="00D1464E" w:rsidRPr="001501A5" w:rsidRDefault="00C216F1" w:rsidP="000A5632">
            <w:pPr>
              <w:pStyle w:val="Contenutotabella"/>
              <w:rPr>
                <w:sz w:val="20"/>
              </w:rPr>
            </w:pPr>
            <w:r w:rsidRPr="001501A5">
              <w:rPr>
                <w:sz w:val="20"/>
              </w:rPr>
              <w:t>Roberto Contaldo</w:t>
            </w:r>
          </w:p>
        </w:tc>
        <w:tc>
          <w:tcPr>
            <w:tcW w:w="2892" w:type="dxa"/>
            <w:tcBorders>
              <w:left w:val="single" w:sz="1" w:space="0" w:color="000000"/>
              <w:bottom w:val="single" w:sz="1" w:space="0" w:color="000000"/>
              <w:right w:val="single" w:sz="1" w:space="0" w:color="000000"/>
            </w:tcBorders>
          </w:tcPr>
          <w:p w:rsidR="00D1464E" w:rsidRPr="001501A5" w:rsidRDefault="00C216F1" w:rsidP="000A5632">
            <w:pPr>
              <w:pStyle w:val="Contenutotabella"/>
              <w:rPr>
                <w:sz w:val="20"/>
              </w:rPr>
            </w:pPr>
            <w:r w:rsidRPr="001501A5">
              <w:rPr>
                <w:sz w:val="20"/>
              </w:rPr>
              <w:t>0512102948</w:t>
            </w:r>
          </w:p>
        </w:tc>
      </w:tr>
      <w:tr w:rsidR="002713D8" w:rsidRPr="001501A5">
        <w:trPr>
          <w:trHeight w:val="230"/>
        </w:trPr>
        <w:tc>
          <w:tcPr>
            <w:tcW w:w="6745" w:type="dxa"/>
            <w:tcBorders>
              <w:left w:val="single" w:sz="1" w:space="0" w:color="000000"/>
              <w:bottom w:val="single" w:sz="1" w:space="0" w:color="000000"/>
            </w:tcBorders>
          </w:tcPr>
          <w:p w:rsidR="002713D8" w:rsidRPr="001501A5" w:rsidRDefault="00C216F1" w:rsidP="000A5632">
            <w:pPr>
              <w:pStyle w:val="Contenutotabella"/>
              <w:rPr>
                <w:sz w:val="20"/>
              </w:rPr>
            </w:pPr>
            <w:r w:rsidRPr="001501A5">
              <w:rPr>
                <w:sz w:val="20"/>
              </w:rPr>
              <w:t>Gianluca De Luca Fiscone</w:t>
            </w:r>
          </w:p>
        </w:tc>
        <w:tc>
          <w:tcPr>
            <w:tcW w:w="2892" w:type="dxa"/>
            <w:tcBorders>
              <w:left w:val="single" w:sz="1" w:space="0" w:color="000000"/>
              <w:bottom w:val="single" w:sz="1" w:space="0" w:color="000000"/>
              <w:right w:val="single" w:sz="1" w:space="0" w:color="000000"/>
            </w:tcBorders>
          </w:tcPr>
          <w:p w:rsidR="002713D8" w:rsidRPr="001501A5" w:rsidRDefault="00C216F1" w:rsidP="000A5632">
            <w:pPr>
              <w:pStyle w:val="Contenutotabella"/>
              <w:rPr>
                <w:sz w:val="20"/>
              </w:rPr>
            </w:pPr>
            <w:r w:rsidRPr="001501A5">
              <w:rPr>
                <w:sz w:val="20"/>
              </w:rPr>
              <w:t>0512103290</w:t>
            </w:r>
          </w:p>
        </w:tc>
      </w:tr>
      <w:tr w:rsidR="002713D8" w:rsidRPr="001501A5">
        <w:trPr>
          <w:trHeight w:val="230"/>
        </w:trPr>
        <w:tc>
          <w:tcPr>
            <w:tcW w:w="6745" w:type="dxa"/>
            <w:tcBorders>
              <w:left w:val="single" w:sz="1" w:space="0" w:color="000000"/>
              <w:bottom w:val="single" w:sz="1" w:space="0" w:color="000000"/>
            </w:tcBorders>
          </w:tcPr>
          <w:p w:rsidR="002713D8" w:rsidRPr="001501A5" w:rsidRDefault="002713D8" w:rsidP="000A5632">
            <w:pPr>
              <w:pStyle w:val="Contenutotabella"/>
              <w:rPr>
                <w:sz w:val="20"/>
              </w:rPr>
            </w:pPr>
          </w:p>
        </w:tc>
        <w:tc>
          <w:tcPr>
            <w:tcW w:w="2892" w:type="dxa"/>
            <w:tcBorders>
              <w:left w:val="single" w:sz="1" w:space="0" w:color="000000"/>
              <w:bottom w:val="single" w:sz="1" w:space="0" w:color="000000"/>
              <w:right w:val="single" w:sz="1" w:space="0" w:color="000000"/>
            </w:tcBorders>
          </w:tcPr>
          <w:p w:rsidR="002713D8" w:rsidRPr="001501A5" w:rsidRDefault="002713D8" w:rsidP="000A5632">
            <w:pPr>
              <w:pStyle w:val="Contenutotabella"/>
              <w:rPr>
                <w:sz w:val="20"/>
              </w:rPr>
            </w:pPr>
          </w:p>
        </w:tc>
      </w:tr>
      <w:tr w:rsidR="00D1464E" w:rsidRPr="001501A5">
        <w:trPr>
          <w:trHeight w:val="230"/>
        </w:trPr>
        <w:tc>
          <w:tcPr>
            <w:tcW w:w="6745" w:type="dxa"/>
            <w:tcBorders>
              <w:left w:val="single" w:sz="1" w:space="0" w:color="000000"/>
              <w:bottom w:val="single" w:sz="1" w:space="0" w:color="000000"/>
            </w:tcBorders>
          </w:tcPr>
          <w:p w:rsidR="00D1464E" w:rsidRPr="001501A5"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rsidR="00D1464E" w:rsidRPr="001501A5" w:rsidRDefault="00D1464E" w:rsidP="000A5632">
            <w:pPr>
              <w:pStyle w:val="Contenutotabella"/>
              <w:rPr>
                <w:sz w:val="20"/>
              </w:rPr>
            </w:pPr>
          </w:p>
        </w:tc>
      </w:tr>
      <w:tr w:rsidR="00D1464E" w:rsidRPr="001501A5">
        <w:trPr>
          <w:trHeight w:val="244"/>
        </w:trPr>
        <w:tc>
          <w:tcPr>
            <w:tcW w:w="6745" w:type="dxa"/>
            <w:vMerge w:val="restart"/>
            <w:tcBorders>
              <w:left w:val="single" w:sz="1" w:space="0" w:color="000000"/>
              <w:bottom w:val="single" w:sz="1" w:space="0" w:color="000000"/>
            </w:tcBorders>
          </w:tcPr>
          <w:p w:rsidR="00D1464E" w:rsidRPr="001501A5"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rsidR="00D1464E" w:rsidRPr="001501A5" w:rsidRDefault="00D1464E" w:rsidP="000A5632">
            <w:pPr>
              <w:pStyle w:val="Contenutotabella"/>
              <w:rPr>
                <w:sz w:val="20"/>
              </w:rPr>
            </w:pPr>
          </w:p>
        </w:tc>
      </w:tr>
      <w:tr w:rsidR="001765AE" w:rsidRPr="001501A5">
        <w:trPr>
          <w:trHeight w:val="244"/>
        </w:trPr>
        <w:tc>
          <w:tcPr>
            <w:tcW w:w="6745" w:type="dxa"/>
            <w:vMerge w:val="restart"/>
            <w:tcBorders>
              <w:left w:val="single" w:sz="1" w:space="0" w:color="000000"/>
              <w:bottom w:val="single" w:sz="1" w:space="0" w:color="000000"/>
            </w:tcBorders>
          </w:tcPr>
          <w:p w:rsidR="001765AE" w:rsidRPr="001501A5"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rsidR="001765AE" w:rsidRPr="001501A5" w:rsidRDefault="001765AE" w:rsidP="008B36D5">
            <w:pPr>
              <w:pStyle w:val="Intestazionetabella"/>
              <w:jc w:val="left"/>
              <w:rPr>
                <w:b w:val="0"/>
                <w:sz w:val="20"/>
              </w:rPr>
            </w:pPr>
          </w:p>
        </w:tc>
      </w:tr>
    </w:tbl>
    <w:p w:rsidR="008B36D5" w:rsidRPr="001501A5" w:rsidRDefault="008B36D5">
      <w:pPr>
        <w:rPr>
          <w:b/>
          <w:sz w:val="20"/>
        </w:rPr>
      </w:pPr>
    </w:p>
    <w:p w:rsidR="008B36D5" w:rsidRPr="001501A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1501A5">
        <w:trPr>
          <w:trHeight w:val="244"/>
        </w:trPr>
        <w:tc>
          <w:tcPr>
            <w:tcW w:w="2891" w:type="dxa"/>
            <w:vMerge w:val="restart"/>
            <w:tcBorders>
              <w:top w:val="single" w:sz="1" w:space="0" w:color="000000"/>
              <w:left w:val="single" w:sz="1" w:space="0" w:color="000000"/>
              <w:bottom w:val="single" w:sz="1" w:space="0" w:color="000000"/>
            </w:tcBorders>
          </w:tcPr>
          <w:p w:rsidR="008B36D5" w:rsidRPr="001501A5" w:rsidRDefault="008B36D5">
            <w:pPr>
              <w:pStyle w:val="Contenutotabella"/>
              <w:rPr>
                <w:b/>
                <w:sz w:val="20"/>
              </w:rPr>
            </w:pPr>
            <w:r w:rsidRPr="001501A5">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1501A5" w:rsidRDefault="00C059D2">
            <w:pPr>
              <w:pStyle w:val="Contenutotabella"/>
              <w:rPr>
                <w:sz w:val="20"/>
              </w:rPr>
            </w:pPr>
            <w:r w:rsidRPr="001501A5">
              <w:rPr>
                <w:sz w:val="20"/>
              </w:rPr>
              <w:t xml:space="preserve">Roberto </w:t>
            </w:r>
            <w:proofErr w:type="spellStart"/>
            <w:r w:rsidRPr="001501A5">
              <w:rPr>
                <w:sz w:val="20"/>
              </w:rPr>
              <w:t>Contaldo,Gianluca</w:t>
            </w:r>
            <w:proofErr w:type="spellEnd"/>
            <w:r w:rsidRPr="001501A5">
              <w:rPr>
                <w:sz w:val="20"/>
              </w:rPr>
              <w:t xml:space="preserve"> De Luca Fiscone</w:t>
            </w:r>
          </w:p>
        </w:tc>
      </w:tr>
    </w:tbl>
    <w:p w:rsidR="008B36D5" w:rsidRPr="001501A5" w:rsidRDefault="008B36D5">
      <w:pPr>
        <w:rPr>
          <w:b/>
          <w:sz w:val="20"/>
        </w:rPr>
      </w:pPr>
    </w:p>
    <w:p w:rsidR="008B36D5" w:rsidRPr="001501A5" w:rsidRDefault="008B36D5">
      <w:pPr>
        <w:rPr>
          <w:b/>
          <w:sz w:val="20"/>
        </w:rPr>
      </w:pPr>
    </w:p>
    <w:p w:rsidR="008B36D5" w:rsidRPr="001501A5" w:rsidRDefault="008B36D5">
      <w:pPr>
        <w:rPr>
          <w:b/>
          <w:sz w:val="20"/>
        </w:rPr>
      </w:pPr>
    </w:p>
    <w:p w:rsidR="008B36D5" w:rsidRPr="001501A5" w:rsidRDefault="008B36D5">
      <w:pPr>
        <w:rPr>
          <w:b/>
          <w:sz w:val="20"/>
        </w:rPr>
      </w:pPr>
    </w:p>
    <w:p w:rsidR="008B36D5" w:rsidRPr="001501A5" w:rsidRDefault="008B36D5">
      <w:pPr>
        <w:jc w:val="center"/>
        <w:rPr>
          <w:rFonts w:ascii="Arial" w:hAnsi="Arial" w:cs="Arial"/>
          <w:b/>
          <w:sz w:val="32"/>
        </w:rPr>
      </w:pPr>
      <w:proofErr w:type="spellStart"/>
      <w:r w:rsidRPr="001501A5">
        <w:rPr>
          <w:rFonts w:ascii="Arial" w:hAnsi="Arial" w:cs="Arial"/>
          <w:b/>
          <w:sz w:val="32"/>
        </w:rPr>
        <w:t>Revision</w:t>
      </w:r>
      <w:proofErr w:type="spellEnd"/>
      <w:r w:rsidRPr="001501A5">
        <w:rPr>
          <w:rFonts w:ascii="Arial" w:hAnsi="Arial" w:cs="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1501A5">
        <w:trPr>
          <w:trHeight w:val="244"/>
        </w:trPr>
        <w:tc>
          <w:tcPr>
            <w:tcW w:w="1927" w:type="dxa"/>
            <w:vMerge w:val="restart"/>
            <w:tcBorders>
              <w:top w:val="single" w:sz="1" w:space="0" w:color="000000"/>
              <w:left w:val="single" w:sz="1" w:space="0" w:color="000000"/>
              <w:bottom w:val="single" w:sz="1" w:space="0" w:color="000000"/>
            </w:tcBorders>
          </w:tcPr>
          <w:p w:rsidR="008B36D5" w:rsidRPr="001501A5" w:rsidRDefault="008B36D5">
            <w:pPr>
              <w:pStyle w:val="Intestazionetabella"/>
              <w:rPr>
                <w:sz w:val="20"/>
              </w:rPr>
            </w:pPr>
            <w:r w:rsidRPr="001501A5">
              <w:rPr>
                <w:sz w:val="20"/>
              </w:rPr>
              <w:t>Data</w:t>
            </w:r>
          </w:p>
        </w:tc>
        <w:tc>
          <w:tcPr>
            <w:tcW w:w="964" w:type="dxa"/>
            <w:vMerge w:val="restart"/>
            <w:tcBorders>
              <w:top w:val="single" w:sz="1" w:space="0" w:color="000000"/>
              <w:left w:val="single" w:sz="1" w:space="0" w:color="000000"/>
              <w:bottom w:val="single" w:sz="1" w:space="0" w:color="000000"/>
            </w:tcBorders>
          </w:tcPr>
          <w:p w:rsidR="008B36D5" w:rsidRPr="001501A5" w:rsidRDefault="008B36D5">
            <w:pPr>
              <w:pStyle w:val="Intestazionetabella"/>
              <w:rPr>
                <w:sz w:val="20"/>
              </w:rPr>
            </w:pPr>
            <w:r w:rsidRPr="001501A5">
              <w:rPr>
                <w:sz w:val="20"/>
              </w:rPr>
              <w:t>Versione</w:t>
            </w:r>
          </w:p>
        </w:tc>
        <w:tc>
          <w:tcPr>
            <w:tcW w:w="4336" w:type="dxa"/>
            <w:vMerge w:val="restart"/>
            <w:tcBorders>
              <w:top w:val="single" w:sz="1" w:space="0" w:color="000000"/>
              <w:left w:val="single" w:sz="1" w:space="0" w:color="000000"/>
              <w:bottom w:val="single" w:sz="1" w:space="0" w:color="000000"/>
            </w:tcBorders>
          </w:tcPr>
          <w:p w:rsidR="008B36D5" w:rsidRPr="001501A5" w:rsidRDefault="008B36D5">
            <w:pPr>
              <w:pStyle w:val="Intestazionetabella"/>
              <w:rPr>
                <w:sz w:val="20"/>
              </w:rPr>
            </w:pPr>
            <w:r w:rsidRPr="001501A5">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8B36D5" w:rsidRPr="001501A5" w:rsidRDefault="008B36D5">
            <w:pPr>
              <w:pStyle w:val="Intestazionetabella"/>
              <w:rPr>
                <w:sz w:val="20"/>
              </w:rPr>
            </w:pPr>
            <w:r w:rsidRPr="001501A5">
              <w:rPr>
                <w:sz w:val="20"/>
              </w:rPr>
              <w:t>Autore</w:t>
            </w:r>
          </w:p>
        </w:tc>
      </w:tr>
      <w:tr w:rsidR="008B36D5" w:rsidRPr="001501A5">
        <w:trPr>
          <w:trHeight w:val="244"/>
        </w:trPr>
        <w:tc>
          <w:tcPr>
            <w:tcW w:w="1927" w:type="dxa"/>
            <w:vMerge w:val="restart"/>
            <w:tcBorders>
              <w:left w:val="single" w:sz="1" w:space="0" w:color="000000"/>
              <w:bottom w:val="single" w:sz="1" w:space="0" w:color="000000"/>
            </w:tcBorders>
          </w:tcPr>
          <w:p w:rsidR="008B36D5" w:rsidRPr="001501A5" w:rsidRDefault="002A06DC">
            <w:pPr>
              <w:pStyle w:val="Contenutotabella"/>
              <w:rPr>
                <w:sz w:val="20"/>
              </w:rPr>
            </w:pPr>
            <w:r w:rsidRPr="001501A5">
              <w:rPr>
                <w:sz w:val="20"/>
              </w:rPr>
              <w:t>13</w:t>
            </w:r>
            <w:r w:rsidR="00F541CC" w:rsidRPr="001501A5">
              <w:rPr>
                <w:sz w:val="20"/>
              </w:rPr>
              <w:t>/10/2016</w:t>
            </w:r>
          </w:p>
        </w:tc>
        <w:tc>
          <w:tcPr>
            <w:tcW w:w="964" w:type="dxa"/>
            <w:vMerge w:val="restart"/>
            <w:tcBorders>
              <w:left w:val="single" w:sz="1" w:space="0" w:color="000000"/>
              <w:bottom w:val="single" w:sz="1" w:space="0" w:color="000000"/>
            </w:tcBorders>
          </w:tcPr>
          <w:p w:rsidR="008B36D5" w:rsidRPr="001501A5" w:rsidRDefault="00F541CC">
            <w:pPr>
              <w:pStyle w:val="Contenutotabella"/>
              <w:rPr>
                <w:sz w:val="20"/>
              </w:rPr>
            </w:pPr>
            <w:r w:rsidRPr="001501A5">
              <w:rPr>
                <w:sz w:val="20"/>
              </w:rPr>
              <w:t>1.0</w:t>
            </w:r>
          </w:p>
        </w:tc>
        <w:tc>
          <w:tcPr>
            <w:tcW w:w="4336" w:type="dxa"/>
            <w:vMerge w:val="restart"/>
            <w:tcBorders>
              <w:left w:val="single" w:sz="1" w:space="0" w:color="000000"/>
              <w:bottom w:val="single" w:sz="1" w:space="0" w:color="000000"/>
            </w:tcBorders>
          </w:tcPr>
          <w:p w:rsidR="008B36D5" w:rsidRPr="001501A5" w:rsidRDefault="00F541CC">
            <w:pPr>
              <w:pStyle w:val="Contenutotabella"/>
              <w:rPr>
                <w:sz w:val="20"/>
              </w:rPr>
            </w:pPr>
            <w:r w:rsidRPr="001501A5">
              <w:rPr>
                <w:sz w:val="20"/>
              </w:rPr>
              <w:t>Prima stesura</w:t>
            </w:r>
            <w:r w:rsidR="00622CD6" w:rsidRPr="001501A5">
              <w:rPr>
                <w:sz w:val="20"/>
              </w:rPr>
              <w:t>.</w:t>
            </w:r>
          </w:p>
        </w:tc>
        <w:tc>
          <w:tcPr>
            <w:tcW w:w="2410" w:type="dxa"/>
            <w:vMerge w:val="restart"/>
            <w:tcBorders>
              <w:left w:val="single" w:sz="1" w:space="0" w:color="000000"/>
              <w:bottom w:val="single" w:sz="1" w:space="0" w:color="000000"/>
              <w:right w:val="single" w:sz="1" w:space="0" w:color="000000"/>
            </w:tcBorders>
          </w:tcPr>
          <w:p w:rsidR="008B36D5" w:rsidRPr="001501A5" w:rsidRDefault="00F541CC">
            <w:pPr>
              <w:pStyle w:val="Contenutotabella"/>
              <w:rPr>
                <w:sz w:val="20"/>
              </w:rPr>
            </w:pPr>
            <w:r w:rsidRPr="001501A5">
              <w:rPr>
                <w:sz w:val="20"/>
              </w:rPr>
              <w:t>Roberto Contaldo, Gianluca De Luca Fiscone</w:t>
            </w:r>
          </w:p>
        </w:tc>
      </w:tr>
      <w:tr w:rsidR="00A84D4F" w:rsidRPr="001501A5">
        <w:trPr>
          <w:trHeight w:val="244"/>
        </w:trPr>
        <w:tc>
          <w:tcPr>
            <w:tcW w:w="1927" w:type="dxa"/>
            <w:tcBorders>
              <w:left w:val="single" w:sz="1" w:space="0" w:color="000000"/>
              <w:bottom w:val="single" w:sz="1" w:space="0" w:color="000000"/>
            </w:tcBorders>
          </w:tcPr>
          <w:p w:rsidR="00A84D4F" w:rsidRPr="001501A5" w:rsidRDefault="00A84D4F">
            <w:pPr>
              <w:pStyle w:val="Contenutotabella"/>
              <w:rPr>
                <w:sz w:val="20"/>
              </w:rPr>
            </w:pPr>
            <w:r w:rsidRPr="001501A5">
              <w:rPr>
                <w:sz w:val="20"/>
              </w:rPr>
              <w:t>14/10/2016</w:t>
            </w:r>
          </w:p>
        </w:tc>
        <w:tc>
          <w:tcPr>
            <w:tcW w:w="964" w:type="dxa"/>
            <w:tcBorders>
              <w:left w:val="single" w:sz="1" w:space="0" w:color="000000"/>
              <w:bottom w:val="single" w:sz="1" w:space="0" w:color="000000"/>
            </w:tcBorders>
          </w:tcPr>
          <w:p w:rsidR="00A84D4F" w:rsidRPr="001501A5" w:rsidRDefault="00A84D4F">
            <w:pPr>
              <w:pStyle w:val="Contenutotabella"/>
              <w:rPr>
                <w:sz w:val="20"/>
              </w:rPr>
            </w:pPr>
            <w:r w:rsidRPr="001501A5">
              <w:rPr>
                <w:sz w:val="20"/>
              </w:rPr>
              <w:t>1.0</w:t>
            </w:r>
          </w:p>
        </w:tc>
        <w:tc>
          <w:tcPr>
            <w:tcW w:w="4336" w:type="dxa"/>
            <w:tcBorders>
              <w:left w:val="single" w:sz="1" w:space="0" w:color="000000"/>
              <w:bottom w:val="single" w:sz="1" w:space="0" w:color="000000"/>
            </w:tcBorders>
          </w:tcPr>
          <w:p w:rsidR="00A84D4F" w:rsidRPr="001501A5" w:rsidRDefault="00A84D4F">
            <w:pPr>
              <w:pStyle w:val="Contenutotabella"/>
              <w:rPr>
                <w:sz w:val="20"/>
              </w:rPr>
            </w:pPr>
            <w:r w:rsidRPr="001501A5">
              <w:rPr>
                <w:sz w:val="20"/>
              </w:rPr>
              <w:t>Revisione e consegna.</w:t>
            </w:r>
          </w:p>
        </w:tc>
        <w:tc>
          <w:tcPr>
            <w:tcW w:w="2410" w:type="dxa"/>
            <w:tcBorders>
              <w:left w:val="single" w:sz="1" w:space="0" w:color="000000"/>
              <w:bottom w:val="single" w:sz="1" w:space="0" w:color="000000"/>
              <w:right w:val="single" w:sz="1" w:space="0" w:color="000000"/>
            </w:tcBorders>
          </w:tcPr>
          <w:p w:rsidR="00A84D4F" w:rsidRPr="001501A5" w:rsidRDefault="000418D4">
            <w:pPr>
              <w:pStyle w:val="Contenutotabella"/>
              <w:rPr>
                <w:sz w:val="20"/>
              </w:rPr>
            </w:pPr>
            <w:r w:rsidRPr="001501A5">
              <w:rPr>
                <w:sz w:val="20"/>
              </w:rPr>
              <w:t>Roberto Contaldo</w:t>
            </w:r>
          </w:p>
        </w:tc>
      </w:tr>
      <w:tr w:rsidR="008B36D5" w:rsidRPr="001501A5">
        <w:trPr>
          <w:trHeight w:val="244"/>
        </w:trPr>
        <w:tc>
          <w:tcPr>
            <w:tcW w:w="1927" w:type="dxa"/>
            <w:vMerge w:val="restart"/>
            <w:tcBorders>
              <w:left w:val="single" w:sz="1" w:space="0" w:color="000000"/>
              <w:bottom w:val="single" w:sz="1" w:space="0" w:color="000000"/>
            </w:tcBorders>
          </w:tcPr>
          <w:p w:rsidR="008B36D5" w:rsidRPr="001501A5" w:rsidRDefault="000418D4">
            <w:pPr>
              <w:pStyle w:val="Contenutotabella"/>
              <w:rPr>
                <w:sz w:val="20"/>
              </w:rPr>
            </w:pPr>
            <w:r w:rsidRPr="001501A5">
              <w:rPr>
                <w:sz w:val="20"/>
              </w:rPr>
              <w:t>15</w:t>
            </w:r>
            <w:r w:rsidR="00F541CC" w:rsidRPr="001501A5">
              <w:rPr>
                <w:sz w:val="20"/>
              </w:rPr>
              <w:t>/10/2016</w:t>
            </w:r>
          </w:p>
        </w:tc>
        <w:tc>
          <w:tcPr>
            <w:tcW w:w="964" w:type="dxa"/>
            <w:vMerge w:val="restart"/>
            <w:tcBorders>
              <w:left w:val="single" w:sz="1" w:space="0" w:color="000000"/>
              <w:bottom w:val="single" w:sz="1" w:space="0" w:color="000000"/>
            </w:tcBorders>
          </w:tcPr>
          <w:p w:rsidR="008B36D5" w:rsidRPr="001501A5" w:rsidRDefault="00F541CC">
            <w:pPr>
              <w:pStyle w:val="Contenutotabella"/>
              <w:rPr>
                <w:sz w:val="20"/>
              </w:rPr>
            </w:pPr>
            <w:r w:rsidRPr="001501A5">
              <w:rPr>
                <w:sz w:val="20"/>
              </w:rPr>
              <w:t>2.0</w:t>
            </w:r>
          </w:p>
        </w:tc>
        <w:tc>
          <w:tcPr>
            <w:tcW w:w="4336" w:type="dxa"/>
            <w:vMerge w:val="restart"/>
            <w:tcBorders>
              <w:left w:val="single" w:sz="1" w:space="0" w:color="000000"/>
              <w:bottom w:val="single" w:sz="1" w:space="0" w:color="000000"/>
            </w:tcBorders>
          </w:tcPr>
          <w:p w:rsidR="008B36D5" w:rsidRPr="001501A5" w:rsidRDefault="00622CD6">
            <w:pPr>
              <w:pStyle w:val="Contenutotabella"/>
              <w:rPr>
                <w:sz w:val="20"/>
              </w:rPr>
            </w:pPr>
            <w:r w:rsidRPr="001501A5">
              <w:rPr>
                <w:sz w:val="20"/>
              </w:rPr>
              <w:t>Indice: modificato.</w:t>
            </w:r>
          </w:p>
          <w:p w:rsidR="004E3CA2" w:rsidRPr="001501A5" w:rsidRDefault="004E3CA2" w:rsidP="004E3CA2">
            <w:pPr>
              <w:pStyle w:val="Contenutotabella"/>
              <w:rPr>
                <w:sz w:val="20"/>
              </w:rPr>
            </w:pPr>
            <w:r w:rsidRPr="001501A5">
              <w:rPr>
                <w:sz w:val="20"/>
              </w:rPr>
              <w:t xml:space="preserve">Ambienti di sviluppo: modificato nome paragrafo in “Target </w:t>
            </w:r>
            <w:proofErr w:type="spellStart"/>
            <w:r w:rsidRPr="001501A5">
              <w:rPr>
                <w:sz w:val="20"/>
              </w:rPr>
              <w:t>Enviroment</w:t>
            </w:r>
            <w:proofErr w:type="spellEnd"/>
            <w:r w:rsidRPr="001501A5">
              <w:rPr>
                <w:sz w:val="20"/>
              </w:rPr>
              <w:t>”.</w:t>
            </w:r>
          </w:p>
          <w:p w:rsidR="004E3CA2" w:rsidRPr="001501A5" w:rsidRDefault="004E3CA2" w:rsidP="004E3CA2">
            <w:pPr>
              <w:pStyle w:val="Contenutotabella"/>
              <w:rPr>
                <w:sz w:val="20"/>
              </w:rPr>
            </w:pPr>
            <w:r w:rsidRPr="001501A5">
              <w:rPr>
                <w:sz w:val="20"/>
              </w:rPr>
              <w:t xml:space="preserve">Target </w:t>
            </w:r>
            <w:proofErr w:type="spellStart"/>
            <w:r w:rsidRPr="001501A5">
              <w:rPr>
                <w:sz w:val="20"/>
              </w:rPr>
              <w:t>Enviroment</w:t>
            </w:r>
            <w:proofErr w:type="spellEnd"/>
            <w:r w:rsidRPr="001501A5">
              <w:rPr>
                <w:sz w:val="20"/>
              </w:rPr>
              <w:t>: modificato.</w:t>
            </w:r>
          </w:p>
          <w:p w:rsidR="00456734" w:rsidRPr="001501A5" w:rsidRDefault="004E3CA2">
            <w:pPr>
              <w:pStyle w:val="Contenutotabella"/>
              <w:rPr>
                <w:sz w:val="20"/>
              </w:rPr>
            </w:pPr>
            <w:r w:rsidRPr="001501A5">
              <w:rPr>
                <w:sz w:val="20"/>
              </w:rPr>
              <w:t xml:space="preserve">Deliverables: </w:t>
            </w:r>
            <w:r w:rsidR="001D1B55" w:rsidRPr="001501A5">
              <w:rPr>
                <w:sz w:val="20"/>
              </w:rPr>
              <w:t>testo riportato in tabella.</w:t>
            </w:r>
          </w:p>
        </w:tc>
        <w:tc>
          <w:tcPr>
            <w:tcW w:w="2410" w:type="dxa"/>
            <w:vMerge w:val="restart"/>
            <w:tcBorders>
              <w:left w:val="single" w:sz="1" w:space="0" w:color="000000"/>
              <w:bottom w:val="single" w:sz="1" w:space="0" w:color="000000"/>
              <w:right w:val="single" w:sz="1" w:space="0" w:color="000000"/>
            </w:tcBorders>
          </w:tcPr>
          <w:p w:rsidR="008B36D5" w:rsidRPr="001501A5" w:rsidRDefault="000418D4">
            <w:pPr>
              <w:pStyle w:val="Contenutotabella"/>
              <w:rPr>
                <w:sz w:val="20"/>
              </w:rPr>
            </w:pPr>
            <w:r w:rsidRPr="001501A5">
              <w:rPr>
                <w:sz w:val="20"/>
              </w:rPr>
              <w:t>Roberto Contaldo, Gianluca De Luca Fiscone</w:t>
            </w:r>
          </w:p>
        </w:tc>
      </w:tr>
      <w:tr w:rsidR="008B36D5" w:rsidRPr="001501A5">
        <w:trPr>
          <w:trHeight w:val="244"/>
        </w:trPr>
        <w:tc>
          <w:tcPr>
            <w:tcW w:w="1927" w:type="dxa"/>
            <w:vMerge w:val="restart"/>
            <w:tcBorders>
              <w:left w:val="single" w:sz="1" w:space="0" w:color="000000"/>
              <w:bottom w:val="single" w:sz="1" w:space="0" w:color="000000"/>
            </w:tcBorders>
          </w:tcPr>
          <w:p w:rsidR="008B36D5" w:rsidRPr="001501A5" w:rsidRDefault="000418D4">
            <w:pPr>
              <w:pStyle w:val="Contenutotabella"/>
              <w:rPr>
                <w:sz w:val="20"/>
              </w:rPr>
            </w:pPr>
            <w:r w:rsidRPr="001501A5">
              <w:rPr>
                <w:sz w:val="20"/>
              </w:rPr>
              <w:t>17</w:t>
            </w:r>
            <w:r w:rsidR="00F541CC" w:rsidRPr="001501A5">
              <w:rPr>
                <w:sz w:val="20"/>
              </w:rPr>
              <w:t>/10/2016</w:t>
            </w:r>
          </w:p>
        </w:tc>
        <w:tc>
          <w:tcPr>
            <w:tcW w:w="964" w:type="dxa"/>
            <w:vMerge w:val="restart"/>
            <w:tcBorders>
              <w:left w:val="single" w:sz="1" w:space="0" w:color="000000"/>
              <w:bottom w:val="single" w:sz="1" w:space="0" w:color="000000"/>
            </w:tcBorders>
          </w:tcPr>
          <w:p w:rsidR="008B36D5" w:rsidRPr="001501A5" w:rsidRDefault="00F541CC">
            <w:pPr>
              <w:pStyle w:val="Contenutotabella"/>
              <w:rPr>
                <w:sz w:val="20"/>
              </w:rPr>
            </w:pPr>
            <w:r w:rsidRPr="001501A5">
              <w:rPr>
                <w:sz w:val="20"/>
              </w:rPr>
              <w:t>3.0</w:t>
            </w:r>
          </w:p>
        </w:tc>
        <w:tc>
          <w:tcPr>
            <w:tcW w:w="4336" w:type="dxa"/>
            <w:vMerge w:val="restart"/>
            <w:tcBorders>
              <w:left w:val="single" w:sz="1" w:space="0" w:color="000000"/>
              <w:bottom w:val="single" w:sz="1" w:space="0" w:color="000000"/>
            </w:tcBorders>
          </w:tcPr>
          <w:p w:rsidR="008B36D5" w:rsidRPr="001501A5" w:rsidRDefault="00857ADD" w:rsidP="004E3CA2">
            <w:pPr>
              <w:pStyle w:val="Contenutotabella"/>
              <w:rPr>
                <w:sz w:val="20"/>
              </w:rPr>
            </w:pPr>
            <w:r w:rsidRPr="001501A5">
              <w:rPr>
                <w:sz w:val="20"/>
              </w:rPr>
              <w:t>Requisiti funzionali: tabelle ridisegnate.</w:t>
            </w:r>
          </w:p>
        </w:tc>
        <w:tc>
          <w:tcPr>
            <w:tcW w:w="2410" w:type="dxa"/>
            <w:vMerge w:val="restart"/>
            <w:tcBorders>
              <w:left w:val="single" w:sz="1" w:space="0" w:color="000000"/>
              <w:bottom w:val="single" w:sz="1" w:space="0" w:color="000000"/>
              <w:right w:val="single" w:sz="1" w:space="0" w:color="000000"/>
            </w:tcBorders>
          </w:tcPr>
          <w:p w:rsidR="008B36D5" w:rsidRPr="001501A5" w:rsidRDefault="000418D4">
            <w:pPr>
              <w:pStyle w:val="Contenutotabella"/>
              <w:rPr>
                <w:sz w:val="20"/>
              </w:rPr>
            </w:pPr>
            <w:r w:rsidRPr="001501A5">
              <w:rPr>
                <w:sz w:val="20"/>
              </w:rPr>
              <w:t>Roberto Contaldo, Gianluca De Luca Fiscone</w:t>
            </w:r>
          </w:p>
        </w:tc>
      </w:tr>
      <w:tr w:rsidR="008B36D5" w:rsidRPr="001501A5">
        <w:trPr>
          <w:trHeight w:val="244"/>
        </w:trPr>
        <w:tc>
          <w:tcPr>
            <w:tcW w:w="1927" w:type="dxa"/>
            <w:vMerge w:val="restart"/>
            <w:tcBorders>
              <w:left w:val="single" w:sz="1" w:space="0" w:color="000000"/>
              <w:bottom w:val="single" w:sz="1" w:space="0" w:color="000000"/>
            </w:tcBorders>
          </w:tcPr>
          <w:p w:rsidR="008B36D5" w:rsidRPr="001501A5" w:rsidRDefault="000418D4">
            <w:pPr>
              <w:pStyle w:val="Contenutotabella"/>
              <w:rPr>
                <w:sz w:val="20"/>
              </w:rPr>
            </w:pPr>
            <w:r w:rsidRPr="001501A5">
              <w:rPr>
                <w:sz w:val="20"/>
              </w:rPr>
              <w:t>18</w:t>
            </w:r>
            <w:r w:rsidR="00E4280B" w:rsidRPr="001501A5">
              <w:rPr>
                <w:sz w:val="20"/>
              </w:rPr>
              <w:t>/10/2016</w:t>
            </w:r>
          </w:p>
        </w:tc>
        <w:tc>
          <w:tcPr>
            <w:tcW w:w="964" w:type="dxa"/>
            <w:vMerge w:val="restart"/>
            <w:tcBorders>
              <w:left w:val="single" w:sz="1" w:space="0" w:color="000000"/>
              <w:bottom w:val="single" w:sz="1" w:space="0" w:color="000000"/>
            </w:tcBorders>
          </w:tcPr>
          <w:p w:rsidR="008B36D5" w:rsidRPr="001501A5" w:rsidRDefault="00E4280B">
            <w:pPr>
              <w:pStyle w:val="Contenutotabella"/>
              <w:rPr>
                <w:sz w:val="20"/>
              </w:rPr>
            </w:pPr>
            <w:r w:rsidRPr="001501A5">
              <w:rPr>
                <w:sz w:val="20"/>
              </w:rPr>
              <w:t>4.0</w:t>
            </w:r>
          </w:p>
        </w:tc>
        <w:tc>
          <w:tcPr>
            <w:tcW w:w="4336" w:type="dxa"/>
            <w:vMerge w:val="restart"/>
            <w:tcBorders>
              <w:left w:val="single" w:sz="1" w:space="0" w:color="000000"/>
              <w:bottom w:val="single" w:sz="1" w:space="0" w:color="000000"/>
            </w:tcBorders>
          </w:tcPr>
          <w:p w:rsidR="008B36D5" w:rsidRPr="001501A5" w:rsidRDefault="005C533B" w:rsidP="00DD2B42">
            <w:pPr>
              <w:pStyle w:val="Contenutotabella"/>
              <w:rPr>
                <w:sz w:val="20"/>
              </w:rPr>
            </w:pPr>
            <w:r w:rsidRPr="001501A5">
              <w:rPr>
                <w:sz w:val="20"/>
              </w:rPr>
              <w:t>Revisione</w:t>
            </w:r>
          </w:p>
        </w:tc>
        <w:tc>
          <w:tcPr>
            <w:tcW w:w="2410" w:type="dxa"/>
            <w:vMerge w:val="restart"/>
            <w:tcBorders>
              <w:left w:val="single" w:sz="1" w:space="0" w:color="000000"/>
              <w:bottom w:val="single" w:sz="1" w:space="0" w:color="000000"/>
              <w:right w:val="single" w:sz="1" w:space="0" w:color="000000"/>
            </w:tcBorders>
          </w:tcPr>
          <w:p w:rsidR="008B36D5" w:rsidRPr="001501A5" w:rsidRDefault="000418D4">
            <w:pPr>
              <w:pStyle w:val="Contenutotabella"/>
              <w:rPr>
                <w:sz w:val="20"/>
              </w:rPr>
            </w:pPr>
            <w:r w:rsidRPr="001501A5">
              <w:rPr>
                <w:sz w:val="20"/>
              </w:rPr>
              <w:t>Roberto Contaldo, Gianluca De Luca Fiscone</w:t>
            </w:r>
          </w:p>
        </w:tc>
      </w:tr>
      <w:tr w:rsidR="005C533B" w:rsidRPr="001501A5">
        <w:trPr>
          <w:trHeight w:val="244"/>
        </w:trPr>
        <w:tc>
          <w:tcPr>
            <w:tcW w:w="1927" w:type="dxa"/>
            <w:tcBorders>
              <w:left w:val="single" w:sz="1" w:space="0" w:color="000000"/>
              <w:bottom w:val="single" w:sz="1" w:space="0" w:color="000000"/>
            </w:tcBorders>
          </w:tcPr>
          <w:p w:rsidR="005C533B" w:rsidRPr="001501A5" w:rsidRDefault="005C533B" w:rsidP="005C533B">
            <w:pPr>
              <w:pStyle w:val="Contenutotabella"/>
              <w:rPr>
                <w:sz w:val="20"/>
              </w:rPr>
            </w:pPr>
            <w:r w:rsidRPr="001501A5">
              <w:rPr>
                <w:sz w:val="20"/>
              </w:rPr>
              <w:t>20/11/2016</w:t>
            </w:r>
          </w:p>
        </w:tc>
        <w:tc>
          <w:tcPr>
            <w:tcW w:w="964" w:type="dxa"/>
            <w:tcBorders>
              <w:left w:val="single" w:sz="1" w:space="0" w:color="000000"/>
              <w:bottom w:val="single" w:sz="1" w:space="0" w:color="000000"/>
            </w:tcBorders>
          </w:tcPr>
          <w:p w:rsidR="005C533B" w:rsidRPr="001501A5" w:rsidRDefault="005C533B" w:rsidP="005C533B">
            <w:pPr>
              <w:pStyle w:val="Contenutotabella"/>
              <w:rPr>
                <w:sz w:val="20"/>
              </w:rPr>
            </w:pPr>
            <w:r w:rsidRPr="001501A5">
              <w:rPr>
                <w:sz w:val="20"/>
              </w:rPr>
              <w:t>5.0</w:t>
            </w:r>
          </w:p>
        </w:tc>
        <w:tc>
          <w:tcPr>
            <w:tcW w:w="4336" w:type="dxa"/>
            <w:tcBorders>
              <w:left w:val="single" w:sz="1" w:space="0" w:color="000000"/>
              <w:bottom w:val="single" w:sz="1" w:space="0" w:color="000000"/>
            </w:tcBorders>
          </w:tcPr>
          <w:p w:rsidR="005C533B" w:rsidRPr="001501A5" w:rsidRDefault="00CF742B" w:rsidP="005C533B">
            <w:pPr>
              <w:pStyle w:val="Contenutotabella"/>
              <w:rPr>
                <w:sz w:val="20"/>
              </w:rPr>
            </w:pPr>
            <w:r w:rsidRPr="001501A5">
              <w:rPr>
                <w:sz w:val="20"/>
              </w:rPr>
              <w:t>Revisione</w:t>
            </w:r>
          </w:p>
        </w:tc>
        <w:tc>
          <w:tcPr>
            <w:tcW w:w="2410" w:type="dxa"/>
            <w:tcBorders>
              <w:left w:val="single" w:sz="1" w:space="0" w:color="000000"/>
              <w:bottom w:val="single" w:sz="1" w:space="0" w:color="000000"/>
              <w:right w:val="single" w:sz="1" w:space="0" w:color="000000"/>
            </w:tcBorders>
          </w:tcPr>
          <w:p w:rsidR="005C533B" w:rsidRPr="001501A5" w:rsidRDefault="005C533B" w:rsidP="005C533B">
            <w:pPr>
              <w:pStyle w:val="Contenutotabella"/>
              <w:rPr>
                <w:sz w:val="20"/>
              </w:rPr>
            </w:pPr>
            <w:r w:rsidRPr="001501A5">
              <w:rPr>
                <w:sz w:val="20"/>
              </w:rPr>
              <w:t>Roberto Contaldo, Gianluca De Luca Fiscone</w:t>
            </w:r>
          </w:p>
        </w:tc>
      </w:tr>
    </w:tbl>
    <w:p w:rsidR="00B51734" w:rsidRPr="001501A5" w:rsidRDefault="00B51734" w:rsidP="009146E7">
      <w:pPr>
        <w:rPr>
          <w:b/>
          <w:sz w:val="32"/>
        </w:rPr>
      </w:pPr>
    </w:p>
    <w:p w:rsidR="009146E7" w:rsidRPr="001501A5" w:rsidRDefault="009146E7" w:rsidP="009146E7">
      <w:pPr>
        <w:rPr>
          <w:b/>
          <w:sz w:val="32"/>
        </w:rPr>
      </w:pPr>
    </w:p>
    <w:p w:rsidR="009146E7" w:rsidRPr="001501A5" w:rsidRDefault="009146E7" w:rsidP="009146E7">
      <w:pPr>
        <w:rPr>
          <w:b/>
          <w:sz w:val="32"/>
        </w:rPr>
      </w:pPr>
    </w:p>
    <w:p w:rsidR="00A77096" w:rsidRPr="001501A5" w:rsidRDefault="00A77096" w:rsidP="009146E7">
      <w:pPr>
        <w:rPr>
          <w:b/>
          <w:sz w:val="32"/>
        </w:rPr>
      </w:pPr>
    </w:p>
    <w:p w:rsidR="0042583C" w:rsidRPr="001501A5" w:rsidRDefault="00087ECD" w:rsidP="009146E7">
      <w:pPr>
        <w:rPr>
          <w:rFonts w:ascii="Arial" w:hAnsi="Arial" w:cs="Arial"/>
          <w:b/>
          <w:sz w:val="32"/>
        </w:rPr>
      </w:pPr>
      <w:bookmarkStart w:id="0" w:name="_GoBack"/>
      <w:r w:rsidRPr="001501A5">
        <w:rPr>
          <w:rFonts w:ascii="Arial" w:hAnsi="Arial" w:cs="Arial"/>
          <w:b/>
          <w:sz w:val="32"/>
        </w:rPr>
        <w:lastRenderedPageBreak/>
        <w:t>INDICE</w:t>
      </w:r>
    </w:p>
    <w:bookmarkEnd w:id="0"/>
    <w:p w:rsidR="00087ECD" w:rsidRPr="001501A5" w:rsidRDefault="00087ECD" w:rsidP="009146E7">
      <w:pPr>
        <w:rPr>
          <w:b/>
          <w:sz w:val="32"/>
        </w:rPr>
      </w:pPr>
    </w:p>
    <w:p w:rsidR="00935DF2" w:rsidRPr="001501A5" w:rsidRDefault="00935DF2"/>
    <w:p w:rsidR="009569ED" w:rsidRPr="001501A5" w:rsidRDefault="00660CC0">
      <w:pPr>
        <w:pStyle w:val="Sommario1"/>
        <w:tabs>
          <w:tab w:val="left" w:pos="566"/>
        </w:tabs>
        <w:rPr>
          <w:rFonts w:eastAsia="Times New Roman" w:cs="Times New Roman"/>
          <w:noProof/>
          <w:kern w:val="0"/>
          <w:sz w:val="22"/>
          <w:szCs w:val="22"/>
        </w:rPr>
      </w:pPr>
      <w:r w:rsidRPr="001501A5">
        <w:rPr>
          <w:rFonts w:cs="Times New Roman"/>
        </w:rPr>
        <w:fldChar w:fldCharType="begin"/>
      </w:r>
      <w:r w:rsidR="00615D56" w:rsidRPr="001501A5">
        <w:rPr>
          <w:rFonts w:cs="Times New Roman"/>
        </w:rPr>
        <w:instrText xml:space="preserve"> TOC \o "1-3" \h \z \u </w:instrText>
      </w:r>
      <w:r w:rsidRPr="001501A5">
        <w:rPr>
          <w:rFonts w:cs="Times New Roman"/>
        </w:rPr>
        <w:fldChar w:fldCharType="separate"/>
      </w:r>
      <w:hyperlink w:anchor="_Toc464772364" w:history="1">
        <w:r w:rsidR="009569ED" w:rsidRPr="001501A5">
          <w:rPr>
            <w:rStyle w:val="Collegamentoipertestuale"/>
            <w:rFonts w:cs="Times New Roman"/>
            <w:noProof/>
          </w:rPr>
          <w:t>1.</w:t>
        </w:r>
        <w:r w:rsidR="009569ED" w:rsidRPr="001501A5">
          <w:rPr>
            <w:rFonts w:eastAsia="Times New Roman" w:cs="Times New Roman"/>
            <w:noProof/>
            <w:kern w:val="0"/>
            <w:sz w:val="22"/>
            <w:szCs w:val="22"/>
          </w:rPr>
          <w:t xml:space="preserve">  </w:t>
        </w:r>
        <w:r w:rsidR="009569ED" w:rsidRPr="001501A5">
          <w:rPr>
            <w:rStyle w:val="Collegamentoipertestuale"/>
            <w:rFonts w:cs="Times New Roman"/>
            <w:noProof/>
          </w:rPr>
          <w:t>Introduzione</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_Toc464772364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3</w:t>
        </w:r>
        <w:r w:rsidR="009569ED" w:rsidRPr="001501A5">
          <w:rPr>
            <w:rFonts w:cs="Times New Roman"/>
            <w:noProof/>
            <w:webHidden/>
          </w:rPr>
          <w:fldChar w:fldCharType="end"/>
        </w:r>
      </w:hyperlink>
    </w:p>
    <w:p w:rsidR="009569ED" w:rsidRPr="001501A5" w:rsidRDefault="00A77096">
      <w:pPr>
        <w:pStyle w:val="Sommario1"/>
        <w:tabs>
          <w:tab w:val="left" w:pos="566"/>
        </w:tabs>
        <w:rPr>
          <w:rFonts w:eastAsia="Times New Roman" w:cs="Times New Roman"/>
          <w:noProof/>
          <w:kern w:val="0"/>
          <w:sz w:val="22"/>
          <w:szCs w:val="22"/>
        </w:rPr>
      </w:pPr>
      <w:hyperlink w:anchor="_Toc464772366" w:history="1">
        <w:r w:rsidR="009569ED" w:rsidRPr="001501A5">
          <w:rPr>
            <w:rStyle w:val="Collegamentoipertestuale"/>
            <w:rFonts w:cs="Times New Roman"/>
            <w:noProof/>
          </w:rPr>
          <w:t>2. Problema</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_Toc464772366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4</w:t>
        </w:r>
        <w:r w:rsidR="009569ED" w:rsidRPr="001501A5">
          <w:rPr>
            <w:rFonts w:cs="Times New Roman"/>
            <w:noProof/>
            <w:webHidden/>
          </w:rPr>
          <w:fldChar w:fldCharType="end"/>
        </w:r>
      </w:hyperlink>
    </w:p>
    <w:p w:rsidR="009569ED" w:rsidRPr="001501A5" w:rsidRDefault="00A77096">
      <w:pPr>
        <w:pStyle w:val="Sommario1"/>
        <w:tabs>
          <w:tab w:val="left" w:pos="566"/>
        </w:tabs>
        <w:rPr>
          <w:rFonts w:eastAsia="Times New Roman" w:cs="Times New Roman"/>
          <w:noProof/>
          <w:kern w:val="0"/>
          <w:sz w:val="22"/>
          <w:szCs w:val="22"/>
        </w:rPr>
      </w:pPr>
      <w:hyperlink w:anchor="_Toc464772367" w:history="1">
        <w:r w:rsidR="009569ED" w:rsidRPr="001501A5">
          <w:rPr>
            <w:rStyle w:val="Collegamentoipertestuale"/>
            <w:rFonts w:cs="Times New Roman"/>
            <w:noProof/>
          </w:rPr>
          <w:t>3. Proposta</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_Toc464772367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4</w:t>
        </w:r>
        <w:r w:rsidR="009569ED" w:rsidRPr="001501A5">
          <w:rPr>
            <w:rFonts w:cs="Times New Roman"/>
            <w:noProof/>
            <w:webHidden/>
          </w:rPr>
          <w:fldChar w:fldCharType="end"/>
        </w:r>
      </w:hyperlink>
    </w:p>
    <w:p w:rsidR="009569ED" w:rsidRPr="001501A5" w:rsidRDefault="00A77096">
      <w:pPr>
        <w:pStyle w:val="Sommario1"/>
        <w:tabs>
          <w:tab w:val="left" w:pos="566"/>
        </w:tabs>
        <w:rPr>
          <w:rFonts w:eastAsia="Times New Roman" w:cs="Times New Roman"/>
          <w:noProof/>
          <w:kern w:val="0"/>
          <w:sz w:val="22"/>
          <w:szCs w:val="22"/>
        </w:rPr>
      </w:pPr>
      <w:hyperlink w:anchor="_Toc464772369" w:history="1">
        <w:r w:rsidR="009569ED" w:rsidRPr="001501A5">
          <w:rPr>
            <w:rStyle w:val="Collegamentoipertestuale"/>
            <w:rFonts w:cs="Times New Roman"/>
            <w:noProof/>
          </w:rPr>
          <w:t>4. Scenari</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_Toc464772369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4</w:t>
        </w:r>
        <w:r w:rsidR="009569ED" w:rsidRPr="001501A5">
          <w:rPr>
            <w:rFonts w:cs="Times New Roman"/>
            <w:noProof/>
            <w:webHidden/>
          </w:rPr>
          <w:fldChar w:fldCharType="end"/>
        </w:r>
      </w:hyperlink>
    </w:p>
    <w:p w:rsidR="009569ED" w:rsidRPr="001501A5" w:rsidRDefault="00A77096">
      <w:pPr>
        <w:pStyle w:val="Sommario2"/>
        <w:rPr>
          <w:rFonts w:eastAsia="Times New Roman" w:cs="Times New Roman"/>
          <w:noProof/>
          <w:kern w:val="0"/>
          <w:sz w:val="22"/>
          <w:szCs w:val="22"/>
        </w:rPr>
      </w:pPr>
      <w:hyperlink w:anchor="_Toc464772370" w:history="1">
        <w:r w:rsidR="009569ED" w:rsidRPr="001501A5">
          <w:rPr>
            <w:rStyle w:val="Collegamentoipertestuale"/>
            <w:rFonts w:cs="Times New Roman"/>
            <w:noProof/>
          </w:rPr>
          <w:t>4.1 Scenario Gestore</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_Toc464772370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4</w:t>
        </w:r>
        <w:r w:rsidR="009569ED" w:rsidRPr="001501A5">
          <w:rPr>
            <w:rFonts w:cs="Times New Roman"/>
            <w:noProof/>
            <w:webHidden/>
          </w:rPr>
          <w:fldChar w:fldCharType="end"/>
        </w:r>
      </w:hyperlink>
    </w:p>
    <w:p w:rsidR="009569ED" w:rsidRPr="001501A5" w:rsidRDefault="00A77096">
      <w:pPr>
        <w:pStyle w:val="Sommario2"/>
        <w:rPr>
          <w:rFonts w:eastAsia="Times New Roman" w:cs="Times New Roman"/>
          <w:noProof/>
          <w:kern w:val="0"/>
          <w:sz w:val="22"/>
          <w:szCs w:val="22"/>
        </w:rPr>
      </w:pPr>
      <w:hyperlink w:anchor="_Toc464772371" w:history="1">
        <w:r w:rsidR="009569ED" w:rsidRPr="001501A5">
          <w:rPr>
            <w:rStyle w:val="Collegamentoipertestuale"/>
            <w:rFonts w:cs="Times New Roman"/>
            <w:noProof/>
          </w:rPr>
          <w:t>4.2 Scenario Cliente</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_Toc464772371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6</w:t>
        </w:r>
        <w:r w:rsidR="009569ED" w:rsidRPr="001501A5">
          <w:rPr>
            <w:rFonts w:cs="Times New Roman"/>
            <w:noProof/>
            <w:webHidden/>
          </w:rPr>
          <w:fldChar w:fldCharType="end"/>
        </w:r>
      </w:hyperlink>
    </w:p>
    <w:p w:rsidR="009569ED" w:rsidRPr="001501A5" w:rsidRDefault="00A77096">
      <w:pPr>
        <w:pStyle w:val="Sommario1"/>
        <w:tabs>
          <w:tab w:val="left" w:pos="566"/>
        </w:tabs>
        <w:rPr>
          <w:rFonts w:eastAsia="Times New Roman" w:cs="Times New Roman"/>
          <w:noProof/>
          <w:kern w:val="0"/>
          <w:sz w:val="22"/>
          <w:szCs w:val="22"/>
        </w:rPr>
      </w:pPr>
      <w:hyperlink w:anchor="_Toc464772372" w:history="1">
        <w:r w:rsidR="009569ED" w:rsidRPr="001501A5">
          <w:rPr>
            <w:rStyle w:val="Collegamentoipertestuale"/>
            <w:rFonts w:cs="Times New Roman"/>
            <w:noProof/>
          </w:rPr>
          <w:t>5. Requisiti Funzionali</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_Toc464772372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7</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73" w:history="1">
        <w:r w:rsidR="009569ED" w:rsidRPr="001501A5">
          <w:rPr>
            <w:rStyle w:val="Collegamentoipertestuale"/>
            <w:rFonts w:cs="Times New Roman"/>
            <w:noProof/>
          </w:rPr>
          <w:t>5.1 Login</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_Toc464772373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7</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74" w:history="1">
        <w:r w:rsidR="009569ED" w:rsidRPr="001501A5">
          <w:rPr>
            <w:rStyle w:val="Collegamentoipertestuale"/>
            <w:rFonts w:cs="Times New Roman"/>
            <w:noProof/>
          </w:rPr>
          <w:t>5.2 Inserimento prodotto</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_Toc464772374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7</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75" w:history="1">
        <w:r w:rsidR="009569ED" w:rsidRPr="001501A5">
          <w:rPr>
            <w:rStyle w:val="Collegamentoipertestuale"/>
            <w:rFonts w:cs="Times New Roman"/>
            <w:noProof/>
          </w:rPr>
          <w:t>5.3 Modifica prodotto</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_Toc464772375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8</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76" w:history="1">
        <w:r w:rsidR="009569ED" w:rsidRPr="001501A5">
          <w:rPr>
            <w:rStyle w:val="Collegamentoipertestuale"/>
            <w:rFonts w:cs="Times New Roman"/>
            <w:noProof/>
          </w:rPr>
          <w:t>5.4 Eliminazione prodotto</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_Toc464772376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8</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77" w:history="1">
        <w:r w:rsidR="009569ED" w:rsidRPr="001501A5">
          <w:rPr>
            <w:rStyle w:val="Collegamentoipertestuale"/>
            <w:rFonts w:cs="Times New Roman"/>
            <w:noProof/>
          </w:rPr>
          <w:t>5.5 Ricerca prodotto</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_Toc464772377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8</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78" w:history="1">
        <w:r w:rsidR="009569ED" w:rsidRPr="001501A5">
          <w:rPr>
            <w:rStyle w:val="Collegamentoipertestuale"/>
            <w:rFonts w:cs="Times New Roman"/>
            <w:noProof/>
          </w:rPr>
          <w:t>5.6 Eliminazione utenti</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_Toc464772378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8</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79" w:history="1">
        <w:r w:rsidR="009569ED" w:rsidRPr="001501A5">
          <w:rPr>
            <w:rStyle w:val="Collegamentoipertestuale"/>
            <w:rFonts w:cs="Times New Roman"/>
            <w:noProof/>
          </w:rPr>
          <w:t>5.7 Visualizzazione guadagno/ricavo totale</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_Toc464772379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8</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80" w:history="1">
        <w:r w:rsidR="009569ED" w:rsidRPr="001501A5">
          <w:rPr>
            <w:rStyle w:val="Collegamentoipertestuale"/>
            <w:rFonts w:cs="Times New Roman"/>
            <w:noProof/>
          </w:rPr>
          <w:t>5.8 Visualizzazione guadagno per singolo prodotto</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_Toc464772380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9</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81" w:history="1">
        <w:r w:rsidR="009569ED" w:rsidRPr="001501A5">
          <w:rPr>
            <w:rStyle w:val="Collegamentoipertestuale"/>
            <w:rFonts w:cs="Times New Roman"/>
            <w:noProof/>
          </w:rPr>
          <w:t>5.9 Visualizzazione ultimi prodotti</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_Toc464772381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9</w:t>
        </w:r>
        <w:r w:rsidR="009569ED" w:rsidRPr="001501A5">
          <w:rPr>
            <w:rFonts w:cs="Times New Roman"/>
            <w:noProof/>
            <w:webHidden/>
          </w:rPr>
          <w:fldChar w:fldCharType="end"/>
        </w:r>
      </w:hyperlink>
    </w:p>
    <w:p w:rsidR="009569ED" w:rsidRPr="001501A5" w:rsidRDefault="00A77096">
      <w:pPr>
        <w:pStyle w:val="Sommario2"/>
        <w:tabs>
          <w:tab w:val="left" w:pos="1132"/>
        </w:tabs>
        <w:rPr>
          <w:rFonts w:eastAsia="Times New Roman" w:cs="Times New Roman"/>
          <w:noProof/>
          <w:kern w:val="0"/>
          <w:sz w:val="22"/>
          <w:szCs w:val="22"/>
        </w:rPr>
      </w:pPr>
      <w:hyperlink w:anchor="_Toc464772382" w:history="1">
        <w:r w:rsidR="009569ED" w:rsidRPr="001501A5">
          <w:rPr>
            <w:rStyle w:val="Collegamentoipertestuale"/>
            <w:rFonts w:cs="Times New Roman"/>
            <w:noProof/>
          </w:rPr>
          <w:t>5.10 Visualizzazione stelle</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_Toc464772382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9</w:t>
        </w:r>
        <w:r w:rsidR="009569ED" w:rsidRPr="001501A5">
          <w:rPr>
            <w:rFonts w:cs="Times New Roman"/>
            <w:noProof/>
            <w:webHidden/>
          </w:rPr>
          <w:fldChar w:fldCharType="end"/>
        </w:r>
      </w:hyperlink>
    </w:p>
    <w:p w:rsidR="009569ED" w:rsidRPr="001501A5" w:rsidRDefault="00A77096">
      <w:pPr>
        <w:pStyle w:val="Sommario2"/>
        <w:tabs>
          <w:tab w:val="left" w:pos="1132"/>
        </w:tabs>
        <w:rPr>
          <w:rFonts w:eastAsia="Times New Roman" w:cs="Times New Roman"/>
          <w:noProof/>
          <w:kern w:val="0"/>
          <w:sz w:val="22"/>
          <w:szCs w:val="22"/>
        </w:rPr>
      </w:pPr>
      <w:hyperlink w:anchor="_Toc464772383" w:history="1">
        <w:r w:rsidR="009569ED" w:rsidRPr="001501A5">
          <w:rPr>
            <w:rStyle w:val="Collegamentoipertestuale"/>
            <w:rFonts w:cs="Times New Roman"/>
            <w:noProof/>
          </w:rPr>
          <w:t>5.11 Visualizzazione store</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_Toc464772383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9</w:t>
        </w:r>
        <w:r w:rsidR="009569ED" w:rsidRPr="001501A5">
          <w:rPr>
            <w:rFonts w:cs="Times New Roman"/>
            <w:noProof/>
            <w:webHidden/>
          </w:rPr>
          <w:fldChar w:fldCharType="end"/>
        </w:r>
      </w:hyperlink>
    </w:p>
    <w:p w:rsidR="009569ED" w:rsidRPr="001501A5" w:rsidRDefault="00A77096">
      <w:pPr>
        <w:pStyle w:val="Sommario2"/>
        <w:tabs>
          <w:tab w:val="left" w:pos="1132"/>
        </w:tabs>
        <w:rPr>
          <w:rFonts w:eastAsia="Times New Roman" w:cs="Times New Roman"/>
          <w:noProof/>
          <w:kern w:val="0"/>
          <w:sz w:val="22"/>
          <w:szCs w:val="22"/>
        </w:rPr>
      </w:pPr>
      <w:hyperlink w:anchor="_Toc464772384" w:history="1">
        <w:r w:rsidR="009569ED" w:rsidRPr="001501A5">
          <w:rPr>
            <w:rStyle w:val="Collegamentoipertestuale"/>
            <w:rFonts w:cs="Times New Roman"/>
            <w:noProof/>
          </w:rPr>
          <w:t>5.12 Visualizzazione mappa</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_Toc464772384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10</w:t>
        </w:r>
        <w:r w:rsidR="009569ED" w:rsidRPr="001501A5">
          <w:rPr>
            <w:rFonts w:cs="Times New Roman"/>
            <w:noProof/>
            <w:webHidden/>
          </w:rPr>
          <w:fldChar w:fldCharType="end"/>
        </w:r>
      </w:hyperlink>
    </w:p>
    <w:p w:rsidR="009569ED" w:rsidRPr="001501A5" w:rsidRDefault="00A77096">
      <w:pPr>
        <w:pStyle w:val="Sommario2"/>
        <w:tabs>
          <w:tab w:val="left" w:pos="1132"/>
        </w:tabs>
        <w:rPr>
          <w:rFonts w:eastAsia="Times New Roman" w:cs="Times New Roman"/>
          <w:noProof/>
          <w:kern w:val="0"/>
          <w:sz w:val="22"/>
          <w:szCs w:val="22"/>
        </w:rPr>
      </w:pPr>
      <w:hyperlink w:anchor="_Toc464772385" w:history="1">
        <w:r w:rsidR="009569ED" w:rsidRPr="001501A5">
          <w:rPr>
            <w:rStyle w:val="Collegamentoipertestuale"/>
            <w:rFonts w:cs="Times New Roman"/>
            <w:noProof/>
          </w:rPr>
          <w:t>5.13 Registrazione</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_Toc464772385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10</w:t>
        </w:r>
        <w:r w:rsidR="009569ED" w:rsidRPr="001501A5">
          <w:rPr>
            <w:rFonts w:cs="Times New Roman"/>
            <w:noProof/>
            <w:webHidden/>
          </w:rPr>
          <w:fldChar w:fldCharType="end"/>
        </w:r>
      </w:hyperlink>
    </w:p>
    <w:p w:rsidR="009569ED" w:rsidRPr="001501A5" w:rsidRDefault="00A77096">
      <w:pPr>
        <w:pStyle w:val="Sommario2"/>
        <w:tabs>
          <w:tab w:val="left" w:pos="1132"/>
        </w:tabs>
        <w:rPr>
          <w:rFonts w:eastAsia="Times New Roman" w:cs="Times New Roman"/>
          <w:noProof/>
          <w:kern w:val="0"/>
          <w:sz w:val="22"/>
          <w:szCs w:val="22"/>
        </w:rPr>
      </w:pPr>
      <w:hyperlink w:anchor="_Toc464772386" w:history="1">
        <w:r w:rsidR="009569ED" w:rsidRPr="001501A5">
          <w:rPr>
            <w:rStyle w:val="Collegamentoipertestuale"/>
            <w:rFonts w:cs="Times New Roman"/>
            <w:noProof/>
          </w:rPr>
          <w:t>5.14 Inserimento prodotto nel carrello</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_Toc464772386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10</w:t>
        </w:r>
        <w:r w:rsidR="009569ED" w:rsidRPr="001501A5">
          <w:rPr>
            <w:rFonts w:cs="Times New Roman"/>
            <w:noProof/>
            <w:webHidden/>
          </w:rPr>
          <w:fldChar w:fldCharType="end"/>
        </w:r>
      </w:hyperlink>
    </w:p>
    <w:p w:rsidR="009569ED" w:rsidRPr="001501A5" w:rsidRDefault="00A77096">
      <w:pPr>
        <w:pStyle w:val="Sommario2"/>
        <w:tabs>
          <w:tab w:val="left" w:pos="1132"/>
        </w:tabs>
        <w:rPr>
          <w:rFonts w:eastAsia="Times New Roman" w:cs="Times New Roman"/>
          <w:noProof/>
          <w:kern w:val="0"/>
          <w:sz w:val="22"/>
          <w:szCs w:val="22"/>
        </w:rPr>
      </w:pPr>
      <w:hyperlink w:anchor="_Toc464772387" w:history="1">
        <w:r w:rsidR="009569ED" w:rsidRPr="001501A5">
          <w:rPr>
            <w:rStyle w:val="Collegamentoipertestuale"/>
            <w:rFonts w:cs="Times New Roman"/>
            <w:noProof/>
          </w:rPr>
          <w:t>5.15 Rimozione prodotto nel carrello</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_Toc464772387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10</w:t>
        </w:r>
        <w:r w:rsidR="009569ED" w:rsidRPr="001501A5">
          <w:rPr>
            <w:rFonts w:cs="Times New Roman"/>
            <w:noProof/>
            <w:webHidden/>
          </w:rPr>
          <w:fldChar w:fldCharType="end"/>
        </w:r>
      </w:hyperlink>
    </w:p>
    <w:p w:rsidR="009569ED" w:rsidRPr="001501A5" w:rsidRDefault="00A77096">
      <w:pPr>
        <w:pStyle w:val="Sommario2"/>
        <w:tabs>
          <w:tab w:val="left" w:pos="1132"/>
        </w:tabs>
        <w:rPr>
          <w:rFonts w:eastAsia="Times New Roman" w:cs="Times New Roman"/>
          <w:noProof/>
          <w:kern w:val="0"/>
          <w:sz w:val="22"/>
          <w:szCs w:val="22"/>
        </w:rPr>
      </w:pPr>
      <w:hyperlink w:anchor="_Toc464772388" w:history="1">
        <w:r w:rsidR="009569ED" w:rsidRPr="001501A5">
          <w:rPr>
            <w:rStyle w:val="Collegamentoipertestuale"/>
            <w:rFonts w:cs="Times New Roman"/>
            <w:noProof/>
          </w:rPr>
          <w:t>5.16 Acquisto dei prodotti nel carrello</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_Toc464772388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11</w:t>
        </w:r>
        <w:r w:rsidR="009569ED" w:rsidRPr="001501A5">
          <w:rPr>
            <w:rFonts w:cs="Times New Roman"/>
            <w:noProof/>
            <w:webHidden/>
          </w:rPr>
          <w:fldChar w:fldCharType="end"/>
        </w:r>
      </w:hyperlink>
    </w:p>
    <w:p w:rsidR="009569ED" w:rsidRPr="001501A5" w:rsidRDefault="00A77096">
      <w:pPr>
        <w:pStyle w:val="Sommario2"/>
        <w:tabs>
          <w:tab w:val="left" w:pos="1132"/>
        </w:tabs>
        <w:rPr>
          <w:rFonts w:eastAsia="Times New Roman" w:cs="Times New Roman"/>
          <w:noProof/>
          <w:kern w:val="0"/>
          <w:sz w:val="22"/>
          <w:szCs w:val="22"/>
        </w:rPr>
      </w:pPr>
      <w:hyperlink w:anchor="_Toc464772389" w:history="1">
        <w:r w:rsidR="009569ED" w:rsidRPr="001501A5">
          <w:rPr>
            <w:rStyle w:val="Collegamentoipertestuale"/>
            <w:rFonts w:cs="Times New Roman"/>
            <w:noProof/>
          </w:rPr>
          <w:t>5.17 Visualizzazione dell’area personale</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_Toc464772389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11</w:t>
        </w:r>
        <w:r w:rsidR="009569ED" w:rsidRPr="001501A5">
          <w:rPr>
            <w:rFonts w:cs="Times New Roman"/>
            <w:noProof/>
            <w:webHidden/>
          </w:rPr>
          <w:fldChar w:fldCharType="end"/>
        </w:r>
      </w:hyperlink>
    </w:p>
    <w:p w:rsidR="009569ED" w:rsidRPr="001501A5" w:rsidRDefault="00A77096">
      <w:pPr>
        <w:pStyle w:val="Sommario1"/>
        <w:tabs>
          <w:tab w:val="left" w:pos="566"/>
        </w:tabs>
        <w:rPr>
          <w:rFonts w:eastAsia="Times New Roman" w:cs="Times New Roman"/>
          <w:noProof/>
          <w:kern w:val="0"/>
          <w:sz w:val="22"/>
          <w:szCs w:val="22"/>
        </w:rPr>
      </w:pPr>
      <w:hyperlink w:anchor="_Toc464772390" w:history="1">
        <w:r w:rsidR="009569ED" w:rsidRPr="001501A5">
          <w:rPr>
            <w:rStyle w:val="Collegamentoipertestuale"/>
            <w:rFonts w:cs="Times New Roman"/>
            <w:noProof/>
          </w:rPr>
          <w:t>6</w:t>
        </w:r>
        <w:r w:rsidR="009569ED" w:rsidRPr="001501A5">
          <w:rPr>
            <w:rFonts w:eastAsia="Times New Roman" w:cs="Times New Roman"/>
            <w:noProof/>
            <w:kern w:val="0"/>
            <w:sz w:val="22"/>
            <w:szCs w:val="22"/>
          </w:rPr>
          <w:t xml:space="preserve"> </w:t>
        </w:r>
        <w:r w:rsidR="009569ED" w:rsidRPr="001501A5">
          <w:rPr>
            <w:rStyle w:val="Collegamentoipertestuale"/>
            <w:rFonts w:cs="Times New Roman"/>
            <w:noProof/>
          </w:rPr>
          <w:t>Requisiti non funzionali</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_Toc464772390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11</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91" w:history="1">
        <w:r w:rsidR="009569ED" w:rsidRPr="001501A5">
          <w:rPr>
            <w:rStyle w:val="Collegamentoipertestuale"/>
            <w:rFonts w:cs="Times New Roman"/>
            <w:noProof/>
          </w:rPr>
          <w:t>6.1 Usabilità</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_Toc464772391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11</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92" w:history="1">
        <w:r w:rsidR="009569ED" w:rsidRPr="001501A5">
          <w:rPr>
            <w:rStyle w:val="Collegamentoipertestuale"/>
            <w:rFonts w:cs="Times New Roman"/>
            <w:noProof/>
          </w:rPr>
          <w:t>6.2 Affidabilità</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_Toc464772392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12</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93" w:history="1">
        <w:r w:rsidR="009569ED" w:rsidRPr="001501A5">
          <w:rPr>
            <w:rStyle w:val="Collegamentoipertestuale"/>
            <w:rFonts w:cs="Times New Roman"/>
            <w:noProof/>
          </w:rPr>
          <w:t>6.3 Sostenibilità</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_Toc464772393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12</w:t>
        </w:r>
        <w:r w:rsidR="009569ED" w:rsidRPr="001501A5">
          <w:rPr>
            <w:rFonts w:cs="Times New Roman"/>
            <w:noProof/>
            <w:webHidden/>
          </w:rPr>
          <w:fldChar w:fldCharType="end"/>
        </w:r>
      </w:hyperlink>
    </w:p>
    <w:p w:rsidR="009569ED" w:rsidRPr="001501A5" w:rsidRDefault="00A77096">
      <w:pPr>
        <w:pStyle w:val="Sommario2"/>
        <w:tabs>
          <w:tab w:val="left" w:pos="849"/>
        </w:tabs>
        <w:rPr>
          <w:rFonts w:eastAsia="Times New Roman" w:cs="Times New Roman"/>
          <w:noProof/>
          <w:kern w:val="0"/>
          <w:sz w:val="22"/>
          <w:szCs w:val="22"/>
        </w:rPr>
      </w:pPr>
      <w:hyperlink w:anchor="_Toc464772394" w:history="1">
        <w:r w:rsidR="009569ED" w:rsidRPr="001501A5">
          <w:rPr>
            <w:rStyle w:val="Collegamentoipertestuale"/>
            <w:rFonts w:cs="Times New Roman"/>
            <w:noProof/>
          </w:rPr>
          <w:t>6.4 Legali</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_Toc464772394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12</w:t>
        </w:r>
        <w:r w:rsidR="009569ED" w:rsidRPr="001501A5">
          <w:rPr>
            <w:rFonts w:cs="Times New Roman"/>
            <w:noProof/>
            <w:webHidden/>
          </w:rPr>
          <w:fldChar w:fldCharType="end"/>
        </w:r>
      </w:hyperlink>
    </w:p>
    <w:p w:rsidR="009569ED" w:rsidRPr="001501A5" w:rsidRDefault="00A77096">
      <w:pPr>
        <w:pStyle w:val="Sommario1"/>
        <w:tabs>
          <w:tab w:val="left" w:pos="566"/>
        </w:tabs>
        <w:rPr>
          <w:rFonts w:eastAsia="Times New Roman" w:cs="Times New Roman"/>
          <w:noProof/>
          <w:kern w:val="0"/>
          <w:sz w:val="22"/>
          <w:szCs w:val="22"/>
        </w:rPr>
      </w:pPr>
      <w:hyperlink w:anchor="_Toc464772395" w:history="1">
        <w:r w:rsidR="009569ED" w:rsidRPr="001501A5">
          <w:rPr>
            <w:rStyle w:val="Collegamentoipertestuale"/>
            <w:rFonts w:cs="Times New Roman"/>
            <w:noProof/>
          </w:rPr>
          <w:t>7 Target Environment</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_Toc464772395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12</w:t>
        </w:r>
        <w:r w:rsidR="009569ED" w:rsidRPr="001501A5">
          <w:rPr>
            <w:rFonts w:cs="Times New Roman"/>
            <w:noProof/>
            <w:webHidden/>
          </w:rPr>
          <w:fldChar w:fldCharType="end"/>
        </w:r>
      </w:hyperlink>
    </w:p>
    <w:p w:rsidR="009569ED" w:rsidRPr="001501A5" w:rsidRDefault="00A77096">
      <w:pPr>
        <w:pStyle w:val="Sommario1"/>
        <w:tabs>
          <w:tab w:val="left" w:pos="566"/>
        </w:tabs>
        <w:rPr>
          <w:rFonts w:eastAsia="Times New Roman" w:cs="Times New Roman"/>
          <w:noProof/>
          <w:kern w:val="0"/>
          <w:sz w:val="22"/>
          <w:szCs w:val="22"/>
        </w:rPr>
      </w:pPr>
      <w:hyperlink w:anchor="_Toc464772396" w:history="1">
        <w:r w:rsidR="009569ED" w:rsidRPr="001501A5">
          <w:rPr>
            <w:rStyle w:val="Collegamentoipertestuale"/>
            <w:rFonts w:cs="Times New Roman"/>
            <w:noProof/>
          </w:rPr>
          <w:t>8 Deliverables</w:t>
        </w:r>
        <w:r w:rsidR="009569ED" w:rsidRPr="001501A5">
          <w:rPr>
            <w:rFonts w:cs="Times New Roman"/>
            <w:noProof/>
            <w:webHidden/>
          </w:rPr>
          <w:tab/>
        </w:r>
        <w:r w:rsidR="009569ED" w:rsidRPr="001501A5">
          <w:rPr>
            <w:rFonts w:cs="Times New Roman"/>
            <w:noProof/>
            <w:webHidden/>
          </w:rPr>
          <w:fldChar w:fldCharType="begin"/>
        </w:r>
        <w:r w:rsidR="009569ED" w:rsidRPr="001501A5">
          <w:rPr>
            <w:rFonts w:cs="Times New Roman"/>
            <w:noProof/>
            <w:webHidden/>
          </w:rPr>
          <w:instrText xml:space="preserve"> PAGEREF _Toc464772396 \h </w:instrText>
        </w:r>
        <w:r w:rsidR="009569ED" w:rsidRPr="001501A5">
          <w:rPr>
            <w:rFonts w:cs="Times New Roman"/>
            <w:noProof/>
            <w:webHidden/>
          </w:rPr>
        </w:r>
        <w:r w:rsidR="009569ED" w:rsidRPr="001501A5">
          <w:rPr>
            <w:rFonts w:cs="Times New Roman"/>
            <w:noProof/>
            <w:webHidden/>
          </w:rPr>
          <w:fldChar w:fldCharType="separate"/>
        </w:r>
        <w:r w:rsidR="009569ED" w:rsidRPr="001501A5">
          <w:rPr>
            <w:rFonts w:cs="Times New Roman"/>
            <w:noProof/>
            <w:webHidden/>
          </w:rPr>
          <w:t>12</w:t>
        </w:r>
        <w:r w:rsidR="009569ED" w:rsidRPr="001501A5">
          <w:rPr>
            <w:rFonts w:cs="Times New Roman"/>
            <w:noProof/>
            <w:webHidden/>
          </w:rPr>
          <w:fldChar w:fldCharType="end"/>
        </w:r>
      </w:hyperlink>
    </w:p>
    <w:p w:rsidR="00615D56" w:rsidRPr="001501A5" w:rsidRDefault="00660CC0">
      <w:r w:rsidRPr="001501A5">
        <w:fldChar w:fldCharType="end"/>
      </w:r>
    </w:p>
    <w:p w:rsidR="00803130" w:rsidRPr="001501A5" w:rsidRDefault="00803130"/>
    <w:p w:rsidR="00205E8D" w:rsidRPr="001501A5" w:rsidRDefault="00205E8D" w:rsidP="009146E7">
      <w:pPr>
        <w:rPr>
          <w:b/>
          <w:sz w:val="32"/>
        </w:rPr>
      </w:pPr>
    </w:p>
    <w:p w:rsidR="00087ECD" w:rsidRPr="001501A5" w:rsidRDefault="00087ECD" w:rsidP="009146E7">
      <w:pPr>
        <w:rPr>
          <w:b/>
          <w:sz w:val="32"/>
        </w:rPr>
      </w:pPr>
    </w:p>
    <w:p w:rsidR="00087ECD" w:rsidRPr="001501A5" w:rsidRDefault="00087ECD" w:rsidP="009146E7">
      <w:pPr>
        <w:rPr>
          <w:b/>
          <w:sz w:val="32"/>
        </w:rPr>
      </w:pPr>
    </w:p>
    <w:p w:rsidR="003A5518" w:rsidRPr="001501A5" w:rsidRDefault="003A5518" w:rsidP="00BC4557">
      <w:pPr>
        <w:rPr>
          <w:b/>
          <w:sz w:val="32"/>
        </w:rPr>
      </w:pPr>
    </w:p>
    <w:p w:rsidR="006328D1" w:rsidRPr="001501A5" w:rsidRDefault="006328D1" w:rsidP="00BC4557">
      <w:pPr>
        <w:rPr>
          <w:sz w:val="32"/>
        </w:rPr>
      </w:pPr>
    </w:p>
    <w:p w:rsidR="00814ED4" w:rsidRPr="001501A5" w:rsidRDefault="00814ED4" w:rsidP="00BC4557">
      <w:pPr>
        <w:rPr>
          <w:sz w:val="32"/>
        </w:rPr>
      </w:pPr>
    </w:p>
    <w:p w:rsidR="00B1182D" w:rsidRPr="001501A5" w:rsidRDefault="00B1182D" w:rsidP="00BC4557">
      <w:pPr>
        <w:rPr>
          <w:sz w:val="32"/>
        </w:rPr>
      </w:pPr>
    </w:p>
    <w:p w:rsidR="00BC4557" w:rsidRPr="001501A5" w:rsidRDefault="002436D3" w:rsidP="00250A92">
      <w:pPr>
        <w:pStyle w:val="Titolo1"/>
        <w:numPr>
          <w:ilvl w:val="0"/>
          <w:numId w:val="15"/>
        </w:numPr>
        <w:rPr>
          <w:rFonts w:ascii="Times New Roman" w:hAnsi="Times New Roman"/>
        </w:rPr>
      </w:pPr>
      <w:bookmarkStart w:id="1" w:name="_Toc464772364"/>
      <w:r w:rsidRPr="001501A5">
        <w:rPr>
          <w:rFonts w:ascii="Times New Roman" w:hAnsi="Times New Roman"/>
        </w:rPr>
        <w:lastRenderedPageBreak/>
        <w:t>Introduzione</w:t>
      </w:r>
      <w:bookmarkEnd w:id="1"/>
    </w:p>
    <w:p w:rsidR="00250A92" w:rsidRPr="001501A5" w:rsidRDefault="00250A92" w:rsidP="00250A92">
      <w:pPr>
        <w:ind w:left="360"/>
        <w:jc w:val="both"/>
        <w:rPr>
          <w:sz w:val="28"/>
          <w:szCs w:val="28"/>
        </w:rPr>
      </w:pPr>
    </w:p>
    <w:p w:rsidR="00250A92" w:rsidRPr="001501A5" w:rsidRDefault="00250A92" w:rsidP="00250A92">
      <w:pPr>
        <w:ind w:left="360"/>
        <w:jc w:val="both"/>
        <w:rPr>
          <w:sz w:val="28"/>
          <w:szCs w:val="28"/>
        </w:rPr>
      </w:pPr>
      <w:r w:rsidRPr="001501A5">
        <w:rPr>
          <w:sz w:val="28"/>
          <w:szCs w:val="28"/>
        </w:rPr>
        <w:t xml:space="preserve">Star-Bay è un sito di e-commerce che si occupa della vendita di stelle e di strumenti per la loro osservazione, quali telescopi e binocoli. </w:t>
      </w:r>
    </w:p>
    <w:p w:rsidR="00250A92" w:rsidRPr="001501A5" w:rsidRDefault="00250A92" w:rsidP="00250A92">
      <w:pPr>
        <w:ind w:left="360"/>
      </w:pPr>
    </w:p>
    <w:p w:rsidR="00935DF2" w:rsidRPr="001501A5" w:rsidRDefault="00935DF2" w:rsidP="00935DF2">
      <w:pPr>
        <w:pStyle w:val="Paragrafoelenco"/>
        <w:numPr>
          <w:ilvl w:val="0"/>
          <w:numId w:val="15"/>
        </w:numPr>
        <w:outlineLvl w:val="1"/>
        <w:rPr>
          <w:b/>
          <w:bCs/>
          <w:i/>
          <w:iCs/>
          <w:vanish/>
          <w:sz w:val="32"/>
          <w:szCs w:val="28"/>
        </w:rPr>
      </w:pPr>
      <w:bookmarkStart w:id="2" w:name="_Toc463947442"/>
      <w:bookmarkStart w:id="3" w:name="_Toc463947529"/>
      <w:bookmarkStart w:id="4" w:name="_Toc463947645"/>
      <w:bookmarkStart w:id="5" w:name="_Toc463947774"/>
      <w:bookmarkStart w:id="6" w:name="_Toc463947818"/>
      <w:bookmarkStart w:id="7" w:name="_Toc463948031"/>
      <w:bookmarkStart w:id="8" w:name="_Toc463948100"/>
      <w:bookmarkStart w:id="9" w:name="_Toc463954802"/>
      <w:bookmarkStart w:id="10" w:name="_Toc463972101"/>
      <w:bookmarkStart w:id="11" w:name="_Toc464042481"/>
      <w:bookmarkStart w:id="12" w:name="_Toc464045376"/>
      <w:bookmarkStart w:id="13" w:name="_Toc464046425"/>
      <w:bookmarkStart w:id="14" w:name="_Toc464057934"/>
      <w:bookmarkStart w:id="15" w:name="_Toc464123504"/>
      <w:bookmarkStart w:id="16" w:name="_Toc464123616"/>
      <w:bookmarkStart w:id="17" w:name="_Toc464123654"/>
      <w:bookmarkStart w:id="18" w:name="_Toc464168135"/>
      <w:bookmarkStart w:id="19" w:name="_Toc464210916"/>
      <w:bookmarkStart w:id="20" w:name="_Toc464213975"/>
      <w:bookmarkStart w:id="21" w:name="_Toc464214010"/>
      <w:bookmarkStart w:id="22" w:name="_Toc464219946"/>
      <w:bookmarkStart w:id="23" w:name="_Toc464772332"/>
      <w:bookmarkStart w:id="24" w:name="_Toc46477236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935DF2" w:rsidRPr="001501A5" w:rsidRDefault="00615D56" w:rsidP="00551DF3">
      <w:pPr>
        <w:pStyle w:val="Titolo1"/>
        <w:numPr>
          <w:ilvl w:val="0"/>
          <w:numId w:val="37"/>
        </w:numPr>
        <w:rPr>
          <w:rFonts w:ascii="Times New Roman" w:hAnsi="Times New Roman"/>
        </w:rPr>
      </w:pPr>
      <w:bookmarkStart w:id="25" w:name="_Toc464772366"/>
      <w:r w:rsidRPr="001501A5">
        <w:rPr>
          <w:rFonts w:ascii="Times New Roman" w:hAnsi="Times New Roman"/>
        </w:rPr>
        <w:t>Problema</w:t>
      </w:r>
      <w:bookmarkEnd w:id="25"/>
    </w:p>
    <w:p w:rsidR="00F211A7" w:rsidRPr="001501A5" w:rsidRDefault="00F211A7" w:rsidP="00F211A7">
      <w:pPr>
        <w:ind w:left="360"/>
      </w:pPr>
    </w:p>
    <w:p w:rsidR="0089748F" w:rsidRPr="001501A5" w:rsidRDefault="00231BA3" w:rsidP="0072590B">
      <w:pPr>
        <w:ind w:left="360"/>
        <w:jc w:val="both"/>
        <w:rPr>
          <w:sz w:val="28"/>
          <w:szCs w:val="28"/>
        </w:rPr>
      </w:pPr>
      <w:r w:rsidRPr="001501A5">
        <w:rPr>
          <w:sz w:val="28"/>
          <w:szCs w:val="28"/>
        </w:rPr>
        <w:t>In assenza di un sistema automatizzato,</w:t>
      </w:r>
      <w:r w:rsidR="00317783" w:rsidRPr="001501A5">
        <w:rPr>
          <w:sz w:val="28"/>
          <w:szCs w:val="28"/>
        </w:rPr>
        <w:t xml:space="preserve"> il gestore deve</w:t>
      </w:r>
      <w:r w:rsidRPr="001501A5">
        <w:rPr>
          <w:sz w:val="28"/>
          <w:szCs w:val="28"/>
        </w:rPr>
        <w:t xml:space="preserve"> amministrare l’attività </w:t>
      </w:r>
      <w:proofErr w:type="spellStart"/>
      <w:r w:rsidRPr="001501A5">
        <w:rPr>
          <w:sz w:val="28"/>
          <w:szCs w:val="28"/>
        </w:rPr>
        <w:t>StarBay</w:t>
      </w:r>
      <w:proofErr w:type="spellEnd"/>
      <w:r w:rsidR="009954A7" w:rsidRPr="001501A5">
        <w:rPr>
          <w:sz w:val="28"/>
          <w:szCs w:val="28"/>
        </w:rPr>
        <w:t xml:space="preserve"> autonomamente</w:t>
      </w:r>
      <w:r w:rsidR="004E7C50" w:rsidRPr="001501A5">
        <w:rPr>
          <w:sz w:val="28"/>
          <w:szCs w:val="28"/>
        </w:rPr>
        <w:t>, il che</w:t>
      </w:r>
      <w:r w:rsidRPr="001501A5">
        <w:rPr>
          <w:sz w:val="28"/>
          <w:szCs w:val="28"/>
        </w:rPr>
        <w:t xml:space="preserve"> prevede una maggiore manodopera e maggiore costo</w:t>
      </w:r>
      <w:r w:rsidR="004E7C50" w:rsidRPr="001501A5">
        <w:rPr>
          <w:sz w:val="28"/>
          <w:szCs w:val="28"/>
        </w:rPr>
        <w:t>.</w:t>
      </w:r>
      <w:r w:rsidR="0089748F" w:rsidRPr="001501A5">
        <w:rPr>
          <w:sz w:val="28"/>
          <w:szCs w:val="28"/>
        </w:rPr>
        <w:t xml:space="preserve"> </w:t>
      </w:r>
      <w:r w:rsidR="00317783" w:rsidRPr="001501A5">
        <w:rPr>
          <w:sz w:val="28"/>
          <w:szCs w:val="28"/>
        </w:rPr>
        <w:t>In aggiunta risulta</w:t>
      </w:r>
      <w:r w:rsidR="0089748F" w:rsidRPr="001501A5">
        <w:rPr>
          <w:sz w:val="28"/>
          <w:szCs w:val="28"/>
        </w:rPr>
        <w:t xml:space="preserve"> difficile tenere trac</w:t>
      </w:r>
      <w:r w:rsidR="00C03F41" w:rsidRPr="001501A5">
        <w:rPr>
          <w:sz w:val="28"/>
          <w:szCs w:val="28"/>
        </w:rPr>
        <w:t>cia dei guadagni effettuati e dell’inventario dei prodotti</w:t>
      </w:r>
      <w:r w:rsidR="0089748F" w:rsidRPr="001501A5">
        <w:rPr>
          <w:sz w:val="28"/>
          <w:szCs w:val="28"/>
        </w:rPr>
        <w:t xml:space="preserve"> per via del solo supporto cartaceo</w:t>
      </w:r>
      <w:r w:rsidR="00317783" w:rsidRPr="001501A5">
        <w:rPr>
          <w:sz w:val="28"/>
          <w:szCs w:val="28"/>
        </w:rPr>
        <w:t>.</w:t>
      </w:r>
    </w:p>
    <w:p w:rsidR="00317783" w:rsidRPr="001501A5" w:rsidRDefault="005054E7" w:rsidP="0072590B">
      <w:pPr>
        <w:ind w:left="360"/>
        <w:jc w:val="both"/>
        <w:rPr>
          <w:sz w:val="28"/>
          <w:szCs w:val="28"/>
        </w:rPr>
      </w:pPr>
      <w:r w:rsidRPr="001501A5">
        <w:rPr>
          <w:sz w:val="28"/>
          <w:szCs w:val="28"/>
        </w:rPr>
        <w:t>Infine</w:t>
      </w:r>
      <w:r w:rsidR="00317783" w:rsidRPr="001501A5">
        <w:rPr>
          <w:sz w:val="28"/>
          <w:szCs w:val="28"/>
        </w:rPr>
        <w:t xml:space="preserve"> </w:t>
      </w:r>
      <w:r w:rsidR="0096197F" w:rsidRPr="001501A5">
        <w:rPr>
          <w:sz w:val="28"/>
          <w:szCs w:val="28"/>
        </w:rPr>
        <w:t>c’è da considerare la mancata</w:t>
      </w:r>
      <w:r w:rsidR="00317783" w:rsidRPr="001501A5">
        <w:rPr>
          <w:sz w:val="28"/>
          <w:szCs w:val="28"/>
        </w:rPr>
        <w:t xml:space="preserve"> </w:t>
      </w:r>
      <w:r w:rsidR="0096197F" w:rsidRPr="001501A5">
        <w:rPr>
          <w:sz w:val="28"/>
          <w:szCs w:val="28"/>
        </w:rPr>
        <w:t>pubblicità</w:t>
      </w:r>
      <w:r w:rsidR="00317783" w:rsidRPr="001501A5">
        <w:rPr>
          <w:sz w:val="28"/>
          <w:szCs w:val="28"/>
        </w:rPr>
        <w:t xml:space="preserve"> </w:t>
      </w:r>
      <w:r w:rsidR="0096197F" w:rsidRPr="001501A5">
        <w:rPr>
          <w:sz w:val="28"/>
          <w:szCs w:val="28"/>
        </w:rPr>
        <w:t>del</w:t>
      </w:r>
      <w:r w:rsidR="00317783" w:rsidRPr="001501A5">
        <w:rPr>
          <w:sz w:val="28"/>
          <w:szCs w:val="28"/>
        </w:rPr>
        <w:t>l’attività</w:t>
      </w:r>
      <w:r w:rsidRPr="001501A5">
        <w:rPr>
          <w:sz w:val="28"/>
          <w:szCs w:val="28"/>
        </w:rPr>
        <w:t xml:space="preserve"> che non comporta una crescita della clientela.</w:t>
      </w:r>
    </w:p>
    <w:p w:rsidR="00D924D6" w:rsidRPr="001501A5" w:rsidRDefault="00D924D6" w:rsidP="00F211A7">
      <w:pPr>
        <w:ind w:left="360"/>
        <w:rPr>
          <w:sz w:val="28"/>
          <w:szCs w:val="28"/>
        </w:rPr>
      </w:pPr>
    </w:p>
    <w:p w:rsidR="00D924D6" w:rsidRPr="001501A5" w:rsidRDefault="00D924D6" w:rsidP="00D924D6">
      <w:pPr>
        <w:pStyle w:val="Titolo1"/>
        <w:numPr>
          <w:ilvl w:val="0"/>
          <w:numId w:val="15"/>
        </w:numPr>
        <w:rPr>
          <w:rFonts w:ascii="Times New Roman" w:hAnsi="Times New Roman"/>
        </w:rPr>
      </w:pPr>
      <w:bookmarkStart w:id="26" w:name="_Toc464772367"/>
      <w:r w:rsidRPr="001501A5">
        <w:rPr>
          <w:rFonts w:ascii="Times New Roman" w:hAnsi="Times New Roman"/>
        </w:rPr>
        <w:t>Proposta</w:t>
      </w:r>
      <w:bookmarkEnd w:id="26"/>
    </w:p>
    <w:p w:rsidR="001A7B2D" w:rsidRPr="001501A5" w:rsidRDefault="001A7B2D" w:rsidP="001A7B2D"/>
    <w:p w:rsidR="00FB520B" w:rsidRPr="001501A5" w:rsidRDefault="00FB520B" w:rsidP="0075028A">
      <w:pPr>
        <w:ind w:left="360"/>
        <w:jc w:val="both"/>
        <w:rPr>
          <w:sz w:val="28"/>
          <w:szCs w:val="28"/>
        </w:rPr>
      </w:pPr>
      <w:r w:rsidRPr="001501A5">
        <w:rPr>
          <w:sz w:val="28"/>
          <w:szCs w:val="28"/>
        </w:rPr>
        <w:t xml:space="preserve">In questo progetto proponiamo un sistema chiamato </w:t>
      </w:r>
      <w:proofErr w:type="spellStart"/>
      <w:r w:rsidRPr="001501A5">
        <w:rPr>
          <w:sz w:val="28"/>
          <w:szCs w:val="28"/>
        </w:rPr>
        <w:t>StarBay</w:t>
      </w:r>
      <w:proofErr w:type="spellEnd"/>
      <w:r w:rsidRPr="001501A5">
        <w:rPr>
          <w:sz w:val="28"/>
          <w:szCs w:val="28"/>
        </w:rPr>
        <w:t xml:space="preserve"> che automatizzerà </w:t>
      </w:r>
      <w:r w:rsidR="0072590B" w:rsidRPr="001501A5">
        <w:rPr>
          <w:sz w:val="28"/>
          <w:szCs w:val="28"/>
        </w:rPr>
        <w:t>l</w:t>
      </w:r>
      <w:r w:rsidR="00B96308" w:rsidRPr="001501A5">
        <w:rPr>
          <w:sz w:val="28"/>
          <w:szCs w:val="28"/>
        </w:rPr>
        <w:t>a gestione dell’inventario dei</w:t>
      </w:r>
      <w:r w:rsidR="0072590B" w:rsidRPr="001501A5">
        <w:rPr>
          <w:sz w:val="28"/>
          <w:szCs w:val="28"/>
        </w:rPr>
        <w:t xml:space="preserve"> prodotti in magazzino</w:t>
      </w:r>
      <w:r w:rsidRPr="001501A5">
        <w:rPr>
          <w:sz w:val="28"/>
          <w:szCs w:val="28"/>
        </w:rPr>
        <w:t xml:space="preserve">, </w:t>
      </w:r>
      <w:r w:rsidR="000A3713" w:rsidRPr="001501A5">
        <w:rPr>
          <w:sz w:val="28"/>
          <w:szCs w:val="28"/>
        </w:rPr>
        <w:t>mantenendo una precisione di calcolo</w:t>
      </w:r>
      <w:r w:rsidR="007E466D" w:rsidRPr="001501A5">
        <w:rPr>
          <w:sz w:val="28"/>
          <w:szCs w:val="28"/>
        </w:rPr>
        <w:t xml:space="preserve">, aumentando </w:t>
      </w:r>
      <w:r w:rsidRPr="001501A5">
        <w:rPr>
          <w:sz w:val="28"/>
          <w:szCs w:val="28"/>
        </w:rPr>
        <w:t>l’usabilità per l’utente tramite un’interfaccia completa e dedicata</w:t>
      </w:r>
      <w:r w:rsidR="005C616F" w:rsidRPr="001501A5">
        <w:rPr>
          <w:sz w:val="28"/>
          <w:szCs w:val="28"/>
        </w:rPr>
        <w:t>,</w:t>
      </w:r>
      <w:r w:rsidR="00B96308" w:rsidRPr="001501A5">
        <w:rPr>
          <w:sz w:val="28"/>
          <w:szCs w:val="28"/>
        </w:rPr>
        <w:t xml:space="preserve"> minimizzando</w:t>
      </w:r>
      <w:r w:rsidRPr="001501A5">
        <w:rPr>
          <w:sz w:val="28"/>
          <w:szCs w:val="28"/>
        </w:rPr>
        <w:t xml:space="preserve"> nettamente i tempi per compiere qualsiasi tipo di operazione</w:t>
      </w:r>
      <w:r w:rsidR="002D0792" w:rsidRPr="001501A5">
        <w:rPr>
          <w:sz w:val="28"/>
          <w:szCs w:val="28"/>
        </w:rPr>
        <w:t>.</w:t>
      </w:r>
      <w:r w:rsidR="00A50D91" w:rsidRPr="001501A5">
        <w:rPr>
          <w:sz w:val="28"/>
          <w:szCs w:val="28"/>
        </w:rPr>
        <w:t xml:space="preserve"> </w:t>
      </w:r>
      <w:r w:rsidR="002D0792" w:rsidRPr="001501A5">
        <w:rPr>
          <w:sz w:val="28"/>
          <w:szCs w:val="28"/>
        </w:rPr>
        <w:t xml:space="preserve">Il sistema in questione sarà un’applicazione </w:t>
      </w:r>
      <w:r w:rsidRPr="001501A5">
        <w:rPr>
          <w:sz w:val="28"/>
          <w:szCs w:val="28"/>
        </w:rPr>
        <w:t xml:space="preserve">web </w:t>
      </w:r>
      <w:r w:rsidR="00A50D91" w:rsidRPr="001501A5">
        <w:rPr>
          <w:sz w:val="28"/>
          <w:szCs w:val="28"/>
        </w:rPr>
        <w:t xml:space="preserve">che permetterà </w:t>
      </w:r>
      <w:r w:rsidR="002D0792" w:rsidRPr="001501A5">
        <w:rPr>
          <w:sz w:val="28"/>
          <w:szCs w:val="28"/>
        </w:rPr>
        <w:t>all’</w:t>
      </w:r>
      <w:r w:rsidRPr="001501A5">
        <w:rPr>
          <w:sz w:val="28"/>
          <w:szCs w:val="28"/>
        </w:rPr>
        <w:t>amministratore e utenti di utilizzare le funzionalità del caso.</w:t>
      </w:r>
    </w:p>
    <w:p w:rsidR="00A50D91" w:rsidRPr="001501A5" w:rsidRDefault="00A50D91" w:rsidP="0075028A">
      <w:pPr>
        <w:ind w:left="360"/>
        <w:jc w:val="both"/>
        <w:rPr>
          <w:sz w:val="28"/>
          <w:szCs w:val="28"/>
        </w:rPr>
      </w:pPr>
      <w:r w:rsidRPr="001501A5">
        <w:rPr>
          <w:sz w:val="28"/>
          <w:szCs w:val="28"/>
        </w:rPr>
        <w:t>Inoltre verrà creato e utilizzato un database che manterrà i dati relativi ai prodotti, con il quale si potrà interagire tramite un’interfaccia grafica</w:t>
      </w:r>
      <w:r w:rsidR="00F01E25" w:rsidRPr="001501A5">
        <w:rPr>
          <w:sz w:val="28"/>
          <w:szCs w:val="28"/>
        </w:rPr>
        <w:t>.</w:t>
      </w:r>
      <w:r w:rsidRPr="001501A5">
        <w:rPr>
          <w:sz w:val="28"/>
          <w:szCs w:val="28"/>
        </w:rPr>
        <w:t xml:space="preserve"> </w:t>
      </w:r>
    </w:p>
    <w:p w:rsidR="0075028A" w:rsidRPr="001501A5" w:rsidRDefault="00FB520B" w:rsidP="0075028A">
      <w:pPr>
        <w:ind w:left="360"/>
        <w:jc w:val="both"/>
        <w:rPr>
          <w:sz w:val="28"/>
          <w:szCs w:val="28"/>
        </w:rPr>
      </w:pPr>
      <w:r w:rsidRPr="001501A5">
        <w:rPr>
          <w:sz w:val="28"/>
          <w:szCs w:val="28"/>
        </w:rPr>
        <w:t>Il lato amministratore del sito web sarà provvisto di t</w:t>
      </w:r>
      <w:r w:rsidR="0075028A" w:rsidRPr="001501A5">
        <w:rPr>
          <w:sz w:val="28"/>
          <w:szCs w:val="28"/>
        </w:rPr>
        <w:t>utte le funzionalità necessarie.</w:t>
      </w:r>
    </w:p>
    <w:p w:rsidR="001A7B2D" w:rsidRPr="001501A5" w:rsidRDefault="001A7B2D" w:rsidP="00C26843"/>
    <w:p w:rsidR="00935DF2" w:rsidRPr="001501A5" w:rsidRDefault="00935DF2" w:rsidP="00935DF2">
      <w:pPr>
        <w:pStyle w:val="Paragrafoelenco"/>
        <w:numPr>
          <w:ilvl w:val="0"/>
          <w:numId w:val="15"/>
        </w:numPr>
        <w:outlineLvl w:val="1"/>
        <w:rPr>
          <w:b/>
          <w:bCs/>
          <w:i/>
          <w:iCs/>
          <w:vanish/>
          <w:sz w:val="32"/>
          <w:szCs w:val="28"/>
        </w:rPr>
      </w:pPr>
      <w:bookmarkStart w:id="27" w:name="_Toc463947647"/>
      <w:bookmarkStart w:id="28" w:name="_Toc463947776"/>
      <w:bookmarkStart w:id="29" w:name="_Toc463947820"/>
      <w:bookmarkStart w:id="30" w:name="_Toc463948033"/>
      <w:bookmarkStart w:id="31" w:name="_Toc463948102"/>
      <w:bookmarkStart w:id="32" w:name="_Toc463954804"/>
      <w:bookmarkStart w:id="33" w:name="_Toc463972104"/>
      <w:bookmarkStart w:id="34" w:name="_Toc464042484"/>
      <w:bookmarkStart w:id="35" w:name="_Toc464045379"/>
      <w:bookmarkStart w:id="36" w:name="_Toc464046428"/>
      <w:bookmarkStart w:id="37" w:name="_Toc464057937"/>
      <w:bookmarkStart w:id="38" w:name="_Toc464123507"/>
      <w:bookmarkStart w:id="39" w:name="_Toc464123619"/>
      <w:bookmarkStart w:id="40" w:name="_Toc464123657"/>
      <w:bookmarkStart w:id="41" w:name="_Toc464168138"/>
      <w:bookmarkStart w:id="42" w:name="_Toc464210919"/>
      <w:bookmarkStart w:id="43" w:name="_Toc464213978"/>
      <w:bookmarkStart w:id="44" w:name="_Toc464214013"/>
      <w:bookmarkStart w:id="45" w:name="_Toc464219949"/>
      <w:bookmarkStart w:id="46" w:name="_Toc464772335"/>
      <w:bookmarkStart w:id="47" w:name="_Toc464772368"/>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4C43BD" w:rsidRPr="001501A5" w:rsidRDefault="004C43BD" w:rsidP="00551DF3">
      <w:pPr>
        <w:pStyle w:val="Titolo1"/>
        <w:numPr>
          <w:ilvl w:val="0"/>
          <w:numId w:val="38"/>
        </w:numPr>
        <w:rPr>
          <w:rFonts w:ascii="Times New Roman" w:hAnsi="Times New Roman"/>
        </w:rPr>
      </w:pPr>
      <w:r w:rsidRPr="001501A5">
        <w:rPr>
          <w:rFonts w:ascii="Times New Roman" w:hAnsi="Times New Roman"/>
          <w:color w:val="000000"/>
          <w:sz w:val="36"/>
          <w:szCs w:val="36"/>
        </w:rPr>
        <w:t xml:space="preserve"> </w:t>
      </w:r>
      <w:bookmarkStart w:id="48" w:name="_Toc464772369"/>
      <w:r w:rsidRPr="001501A5">
        <w:rPr>
          <w:rFonts w:ascii="Times New Roman" w:hAnsi="Times New Roman"/>
          <w:color w:val="000000"/>
          <w:sz w:val="36"/>
          <w:szCs w:val="36"/>
        </w:rPr>
        <w:t>Scenari</w:t>
      </w:r>
      <w:bookmarkEnd w:id="48"/>
    </w:p>
    <w:p w:rsidR="004C43BD" w:rsidRPr="001501A5" w:rsidRDefault="004C43BD" w:rsidP="004C43BD"/>
    <w:p w:rsidR="004C43BD" w:rsidRPr="001501A5" w:rsidRDefault="00551DF3" w:rsidP="004C43BD">
      <w:pPr>
        <w:pStyle w:val="Titolo2"/>
        <w:numPr>
          <w:ilvl w:val="0"/>
          <w:numId w:val="0"/>
        </w:numPr>
        <w:ind w:left="792"/>
      </w:pPr>
      <w:bookmarkStart w:id="49" w:name="_Toc464772370"/>
      <w:r w:rsidRPr="001501A5">
        <w:t>4</w:t>
      </w:r>
      <w:r w:rsidR="004C43BD" w:rsidRPr="001501A5">
        <w:t>.1 Scenario Gestore</w:t>
      </w:r>
      <w:bookmarkEnd w:id="49"/>
    </w:p>
    <w:p w:rsidR="004C43BD" w:rsidRPr="001501A5" w:rsidRDefault="004C43BD" w:rsidP="004C43BD"/>
    <w:p w:rsidR="00BB1F00" w:rsidRPr="001501A5" w:rsidRDefault="004C43BD" w:rsidP="004C43BD">
      <w:pPr>
        <w:pStyle w:val="NormaleWeb"/>
        <w:spacing w:before="0" w:beforeAutospacing="0" w:after="0" w:afterAutospacing="0"/>
        <w:ind w:firstLine="360"/>
        <w:jc w:val="both"/>
        <w:rPr>
          <w:color w:val="000000"/>
          <w:sz w:val="28"/>
          <w:szCs w:val="28"/>
        </w:rPr>
      </w:pPr>
      <w:r w:rsidRPr="001501A5">
        <w:rPr>
          <w:color w:val="000000"/>
          <w:sz w:val="28"/>
          <w:szCs w:val="28"/>
        </w:rPr>
        <w:t xml:space="preserve">Oggi, dopo vari giorni di attesa, sono arrivate nuove forniture di binocoli e telescopi. Il gestore Roberto si siede davanti al suo terminale, accede al sito di </w:t>
      </w:r>
      <w:proofErr w:type="spellStart"/>
      <w:r w:rsidRPr="001501A5">
        <w:rPr>
          <w:color w:val="000000"/>
          <w:sz w:val="28"/>
          <w:szCs w:val="28"/>
        </w:rPr>
        <w:t>StarBay</w:t>
      </w:r>
      <w:proofErr w:type="spellEnd"/>
      <w:r w:rsidRPr="001501A5">
        <w:rPr>
          <w:color w:val="000000"/>
          <w:sz w:val="28"/>
          <w:szCs w:val="28"/>
        </w:rPr>
        <w:t xml:space="preserve">, clicca sul link login del menu e dopo aver riempito il </w:t>
      </w:r>
      <w:proofErr w:type="spellStart"/>
      <w:r w:rsidRPr="001501A5">
        <w:rPr>
          <w:color w:val="000000"/>
          <w:sz w:val="28"/>
          <w:szCs w:val="28"/>
        </w:rPr>
        <w:t>form</w:t>
      </w:r>
      <w:proofErr w:type="spellEnd"/>
      <w:r w:rsidRPr="001501A5">
        <w:rPr>
          <w:color w:val="000000"/>
          <w:sz w:val="28"/>
          <w:szCs w:val="28"/>
        </w:rPr>
        <w:t>, con i campi username e password, viene informato dal sistema che ha sbagliato le credenziali. Le reinserisce, questa volta esatte, e accede al sistema.</w:t>
      </w:r>
    </w:p>
    <w:p w:rsidR="00BB1F00" w:rsidRPr="001501A5" w:rsidRDefault="004C43BD" w:rsidP="00BB1F00">
      <w:pPr>
        <w:pStyle w:val="NormaleWeb"/>
        <w:spacing w:before="0" w:beforeAutospacing="0" w:after="0" w:afterAutospacing="0"/>
        <w:jc w:val="both"/>
        <w:rPr>
          <w:color w:val="000000"/>
          <w:sz w:val="28"/>
          <w:szCs w:val="28"/>
        </w:rPr>
      </w:pPr>
      <w:r w:rsidRPr="001501A5">
        <w:rPr>
          <w:color w:val="000000"/>
          <w:sz w:val="28"/>
          <w:szCs w:val="28"/>
        </w:rPr>
        <w:lastRenderedPageBreak/>
        <w:t xml:space="preserve">Roberto visualizza a video un menu con tutte le funzionalità che egli ha disposizione. Dopodiché inizia il lavoro, cliccando sulla voce del menu “Inserisci un prodotto”, tra le opzioni  stella e store, spunta stella. Al di sotto delle opzioni gli appare un </w:t>
      </w:r>
      <w:proofErr w:type="spellStart"/>
      <w:r w:rsidRPr="001501A5">
        <w:rPr>
          <w:color w:val="000000"/>
          <w:sz w:val="28"/>
          <w:szCs w:val="28"/>
        </w:rPr>
        <w:t>form</w:t>
      </w:r>
      <w:proofErr w:type="spellEnd"/>
      <w:r w:rsidR="00BB1F00" w:rsidRPr="001501A5">
        <w:rPr>
          <w:color w:val="000000"/>
          <w:sz w:val="28"/>
          <w:szCs w:val="28"/>
        </w:rPr>
        <w:t xml:space="preserve"> contenente sei campi di input. </w:t>
      </w:r>
      <w:r w:rsidRPr="001501A5">
        <w:rPr>
          <w:color w:val="000000"/>
          <w:sz w:val="28"/>
          <w:szCs w:val="28"/>
        </w:rPr>
        <w:t xml:space="preserve">Li compila, scrivendo nome, data, prezzo di vendita, descrizione, coordinate e, con un apposito tasto, sceglie un file immagine da attribuire alla stella. Cliccando sul bottone di conferma, registra la stella e ritorna sul menu precedente. </w:t>
      </w:r>
    </w:p>
    <w:p w:rsidR="00737F4B" w:rsidRPr="001501A5" w:rsidRDefault="004C43BD" w:rsidP="00BB1F00">
      <w:pPr>
        <w:pStyle w:val="NormaleWeb"/>
        <w:spacing w:before="0" w:beforeAutospacing="0" w:after="0" w:afterAutospacing="0"/>
        <w:jc w:val="both"/>
        <w:rPr>
          <w:color w:val="000000"/>
          <w:sz w:val="28"/>
          <w:szCs w:val="28"/>
        </w:rPr>
      </w:pPr>
      <w:r w:rsidRPr="001501A5">
        <w:rPr>
          <w:color w:val="000000"/>
          <w:sz w:val="28"/>
          <w:szCs w:val="28"/>
        </w:rPr>
        <w:t xml:space="preserve">Tra le varie forniture arrivate, vi è un prodotto dello store, un binocolo Steiner e, con lo stesso procedimento, cliccando sulla spunta dello store, visualizza un altro </w:t>
      </w:r>
      <w:proofErr w:type="spellStart"/>
      <w:r w:rsidRPr="001501A5">
        <w:rPr>
          <w:color w:val="000000"/>
          <w:sz w:val="28"/>
          <w:szCs w:val="28"/>
        </w:rPr>
        <w:t>form</w:t>
      </w:r>
      <w:proofErr w:type="spellEnd"/>
      <w:r w:rsidRPr="001501A5">
        <w:rPr>
          <w:color w:val="000000"/>
          <w:sz w:val="28"/>
          <w:szCs w:val="28"/>
        </w:rPr>
        <w:t xml:space="preserve"> da compilare, simile al precedente, ma con l’aggiunta dei campi “quantità”, “prezzo di acquisto” e l’assenza di quello indicante le coordinate. Quindi, cliccando sull’apposito bottone, inserisce anche il binocolo nel catalogo, ritornando al menu. Roberto, premendo il pulsante “home”, si disconnette dalla modalità gestore, accede alla schermata principale,  nella quale vengono visualizzati gli ultimi articoli inseriti. Si accorge di aver sbagliato un dato del prodotto appena inserito, quindi si autentica nuovamente; dal menu gestore seleziona la voce “modifica prodotto”, il sistema mostra una pagina con delle tabelle divise tra store e stelle, contenenti tutte le relative informazioni indicate precedentemente. Alla fine di ogni riga della tabella, c’è un’icona ra</w:t>
      </w:r>
      <w:r w:rsidR="00737F4B" w:rsidRPr="001501A5">
        <w:rPr>
          <w:color w:val="000000"/>
          <w:sz w:val="28"/>
          <w:szCs w:val="28"/>
        </w:rPr>
        <w:t xml:space="preserve">ffigurante una matita, Roberto </w:t>
      </w:r>
      <w:r w:rsidR="00BB1F00" w:rsidRPr="001501A5">
        <w:rPr>
          <w:color w:val="000000"/>
          <w:sz w:val="28"/>
          <w:szCs w:val="28"/>
        </w:rPr>
        <w:t>clicca</w:t>
      </w:r>
      <w:r w:rsidRPr="001501A5">
        <w:rPr>
          <w:color w:val="000000"/>
          <w:sz w:val="28"/>
          <w:szCs w:val="28"/>
        </w:rPr>
        <w:t xml:space="preserve"> sull’icona r</w:t>
      </w:r>
      <w:r w:rsidR="00737F4B" w:rsidRPr="001501A5">
        <w:rPr>
          <w:color w:val="000000"/>
          <w:sz w:val="28"/>
          <w:szCs w:val="28"/>
        </w:rPr>
        <w:t xml:space="preserve">elativa al binocolo </w:t>
      </w:r>
      <w:proofErr w:type="spellStart"/>
      <w:r w:rsidR="00737F4B" w:rsidRPr="001501A5">
        <w:rPr>
          <w:color w:val="000000"/>
          <w:sz w:val="28"/>
          <w:szCs w:val="28"/>
        </w:rPr>
        <w:t>Streiner</w:t>
      </w:r>
      <w:proofErr w:type="spellEnd"/>
      <w:r w:rsidR="00737F4B" w:rsidRPr="001501A5">
        <w:rPr>
          <w:color w:val="000000"/>
          <w:sz w:val="28"/>
          <w:szCs w:val="28"/>
        </w:rPr>
        <w:t xml:space="preserve"> e accede alla</w:t>
      </w:r>
      <w:r w:rsidRPr="001501A5">
        <w:rPr>
          <w:color w:val="000000"/>
          <w:sz w:val="28"/>
          <w:szCs w:val="28"/>
        </w:rPr>
        <w:t xml:space="preserve"> pagina per la</w:t>
      </w:r>
      <w:r w:rsidR="00737F4B" w:rsidRPr="001501A5">
        <w:rPr>
          <w:color w:val="000000"/>
          <w:sz w:val="28"/>
          <w:szCs w:val="28"/>
        </w:rPr>
        <w:t xml:space="preserve"> sua modifica. In tale pagina, viene</w:t>
      </w:r>
      <w:r w:rsidRPr="001501A5">
        <w:rPr>
          <w:color w:val="000000"/>
          <w:sz w:val="28"/>
          <w:szCs w:val="28"/>
        </w:rPr>
        <w:t xml:space="preserve"> visualizzato un </w:t>
      </w:r>
      <w:proofErr w:type="spellStart"/>
      <w:r w:rsidRPr="001501A5">
        <w:rPr>
          <w:color w:val="000000"/>
          <w:sz w:val="28"/>
          <w:szCs w:val="28"/>
        </w:rPr>
        <w:t>form</w:t>
      </w:r>
      <w:proofErr w:type="spellEnd"/>
      <w:r w:rsidRPr="001501A5">
        <w:rPr>
          <w:color w:val="000000"/>
          <w:sz w:val="28"/>
          <w:szCs w:val="28"/>
        </w:rPr>
        <w:t xml:space="preserve"> con dei campi riempiti con i suoi valori già esistenti. Roberto cambia i</w:t>
      </w:r>
      <w:r w:rsidR="00737F4B" w:rsidRPr="001501A5">
        <w:rPr>
          <w:color w:val="000000"/>
          <w:sz w:val="28"/>
          <w:szCs w:val="28"/>
        </w:rPr>
        <w:t>l nome del prodotto in Steiner,</w:t>
      </w:r>
      <w:r w:rsidRPr="001501A5">
        <w:rPr>
          <w:color w:val="000000"/>
          <w:sz w:val="28"/>
          <w:szCs w:val="28"/>
        </w:rPr>
        <w:t xml:space="preserve"> c</w:t>
      </w:r>
      <w:r w:rsidR="00737F4B" w:rsidRPr="001501A5">
        <w:rPr>
          <w:color w:val="000000"/>
          <w:sz w:val="28"/>
          <w:szCs w:val="28"/>
        </w:rPr>
        <w:t>onferma cliccando sull’apposito bottone</w:t>
      </w:r>
      <w:r w:rsidRPr="001501A5">
        <w:rPr>
          <w:color w:val="000000"/>
          <w:sz w:val="28"/>
          <w:szCs w:val="28"/>
        </w:rPr>
        <w:t xml:space="preserve"> e ritorna al menu del gestore. </w:t>
      </w:r>
    </w:p>
    <w:p w:rsidR="004C43BD" w:rsidRPr="001501A5" w:rsidRDefault="004C43BD" w:rsidP="00BB1F00">
      <w:pPr>
        <w:pStyle w:val="NormaleWeb"/>
        <w:spacing w:before="0" w:beforeAutospacing="0" w:after="0" w:afterAutospacing="0"/>
        <w:jc w:val="both"/>
        <w:rPr>
          <w:color w:val="000000"/>
          <w:sz w:val="28"/>
          <w:szCs w:val="28"/>
        </w:rPr>
      </w:pPr>
      <w:r w:rsidRPr="001501A5">
        <w:rPr>
          <w:color w:val="000000"/>
          <w:sz w:val="28"/>
          <w:szCs w:val="28"/>
        </w:rPr>
        <w:t>Dopodiché egli controllando la posta elettronica, viene informato dal cliente Mario Rossi che non riuscendo a chiudere il suo account chiede aiuto all’amministratore. Roberto, si segna l’email di Mario Rossi, si rec</w:t>
      </w:r>
      <w:r w:rsidR="009F7532" w:rsidRPr="001501A5">
        <w:rPr>
          <w:color w:val="000000"/>
          <w:sz w:val="28"/>
          <w:szCs w:val="28"/>
        </w:rPr>
        <w:t xml:space="preserve">a di nuovo nel menu del gestore ed </w:t>
      </w:r>
      <w:r w:rsidRPr="001501A5">
        <w:rPr>
          <w:color w:val="000000"/>
          <w:sz w:val="28"/>
          <w:szCs w:val="28"/>
        </w:rPr>
        <w:t>entra</w:t>
      </w:r>
      <w:r w:rsidR="00737F4B" w:rsidRPr="001501A5">
        <w:rPr>
          <w:color w:val="000000"/>
          <w:sz w:val="28"/>
          <w:szCs w:val="28"/>
        </w:rPr>
        <w:t xml:space="preserve"> nella sezione “elimina utente”</w:t>
      </w:r>
      <w:r w:rsidR="009F7532" w:rsidRPr="001501A5">
        <w:rPr>
          <w:color w:val="000000"/>
          <w:sz w:val="28"/>
          <w:szCs w:val="28"/>
        </w:rPr>
        <w:t>, v</w:t>
      </w:r>
      <w:r w:rsidRPr="001501A5">
        <w:rPr>
          <w:color w:val="000000"/>
          <w:sz w:val="28"/>
          <w:szCs w:val="28"/>
        </w:rPr>
        <w:t>iene visualizzata a schermo una tabella contenente tutti gli utenti registrati con i loro relativi attributi “nome”, “cognome”, “data di nascita”, “indirizzo”, “comune”,  “email”, “codice fiscale”, “username”, “password”, “IBAN” e un’icona raffigurante una “X“ per l’eliminazione. Roberto cerca la riga contenente l’email di Mario Rossi e lo elimina cliccando sull’apposita icona.</w:t>
      </w:r>
    </w:p>
    <w:p w:rsidR="004C43BD" w:rsidRPr="001501A5" w:rsidRDefault="004C43BD" w:rsidP="004C43BD">
      <w:pPr>
        <w:pStyle w:val="NormaleWeb"/>
        <w:spacing w:before="0" w:beforeAutospacing="0" w:after="0" w:afterAutospacing="0"/>
        <w:jc w:val="both"/>
        <w:rPr>
          <w:sz w:val="28"/>
          <w:szCs w:val="28"/>
        </w:rPr>
      </w:pPr>
      <w:r w:rsidRPr="001501A5">
        <w:rPr>
          <w:color w:val="000000"/>
          <w:sz w:val="28"/>
          <w:szCs w:val="28"/>
        </w:rPr>
        <w:t>Dopo una pausa caffè, Roberto ritorna alla sua postazione e finisce di inserire gli ultimi arrivi. Arrivato alla fine si accorge che il prodotto Steiner che sta inserendo è già presente nel catalogo, al che c’è solo bisogno di un incremento della sua quantità. Quindi entra ne</w:t>
      </w:r>
      <w:r w:rsidR="009F7532" w:rsidRPr="001501A5">
        <w:rPr>
          <w:color w:val="000000"/>
          <w:sz w:val="28"/>
          <w:szCs w:val="28"/>
        </w:rPr>
        <w:t>lla sezione “modifica prodotto” e c</w:t>
      </w:r>
      <w:r w:rsidRPr="001501A5">
        <w:rPr>
          <w:color w:val="000000"/>
          <w:sz w:val="28"/>
          <w:szCs w:val="28"/>
        </w:rPr>
        <w:t>ome prima vengono visualizzate delle tabelle divise tra store e stelle sulle quali Roberto cerca il prodotto Steiner, clicca sull’icona della matita che lo porta alla sua pagina di modifica dove vengono mostrati tutti i campi. A questo punto il gestore incrementa la quantità di uno e salva le modifiche cliccando sul bottone conferma.</w:t>
      </w:r>
    </w:p>
    <w:p w:rsidR="000E57D7" w:rsidRPr="001501A5" w:rsidRDefault="004C43BD" w:rsidP="004C43BD">
      <w:pPr>
        <w:pStyle w:val="NormaleWeb"/>
        <w:spacing w:before="0" w:beforeAutospacing="0" w:after="0" w:afterAutospacing="0"/>
        <w:jc w:val="both"/>
        <w:rPr>
          <w:color w:val="000000"/>
          <w:sz w:val="28"/>
          <w:szCs w:val="28"/>
        </w:rPr>
      </w:pPr>
      <w:r w:rsidRPr="001501A5">
        <w:rPr>
          <w:color w:val="000000"/>
          <w:sz w:val="28"/>
          <w:szCs w:val="28"/>
        </w:rPr>
        <w:lastRenderedPageBreak/>
        <w:t>A fine giornata, Roberto decide di controllare se ci sono quantità insufficienti nel caso in cui decidesse di ordinare altri prodotti. Quindi si reca nel menu del gesto</w:t>
      </w:r>
      <w:r w:rsidR="000E57D7" w:rsidRPr="001501A5">
        <w:rPr>
          <w:color w:val="000000"/>
          <w:sz w:val="28"/>
          <w:szCs w:val="28"/>
        </w:rPr>
        <w:t xml:space="preserve">re, seleziona la voce “Report” e </w:t>
      </w:r>
      <w:r w:rsidRPr="001501A5">
        <w:rPr>
          <w:color w:val="000000"/>
          <w:sz w:val="28"/>
          <w:szCs w:val="28"/>
        </w:rPr>
        <w:t xml:space="preserve">viene visualizzato un campo di input per l’inserimento di una quantità soglia. Il gestore inserisce un numero pari a 10, clicca invio e gli viene mostrata una tabella con tutti i prodotti e i relativi attributi che hanno quantità minore o uguale di 10. </w:t>
      </w:r>
    </w:p>
    <w:p w:rsidR="000E57D7" w:rsidRPr="001501A5" w:rsidRDefault="004C43BD" w:rsidP="004C43BD">
      <w:pPr>
        <w:pStyle w:val="NormaleWeb"/>
        <w:spacing w:before="0" w:beforeAutospacing="0" w:after="0" w:afterAutospacing="0"/>
        <w:jc w:val="both"/>
        <w:rPr>
          <w:color w:val="000000"/>
          <w:sz w:val="28"/>
          <w:szCs w:val="28"/>
        </w:rPr>
      </w:pPr>
      <w:r w:rsidRPr="001501A5">
        <w:rPr>
          <w:color w:val="000000"/>
          <w:sz w:val="28"/>
          <w:szCs w:val="28"/>
        </w:rPr>
        <w:t xml:space="preserve">Successivamente Roberto controlla il guadagno e il ricavo totale recandosi sulla voce del menu “Visualizza guadagno/ricavo totale” in cui vengono visualizzate le cifre sia del guadagno che del ricavo. </w:t>
      </w:r>
    </w:p>
    <w:p w:rsidR="000E57D7" w:rsidRPr="001501A5" w:rsidRDefault="004C43BD" w:rsidP="004C43BD">
      <w:pPr>
        <w:pStyle w:val="NormaleWeb"/>
        <w:spacing w:before="0" w:beforeAutospacing="0" w:after="0" w:afterAutospacing="0"/>
        <w:jc w:val="both"/>
        <w:rPr>
          <w:color w:val="000000"/>
          <w:sz w:val="28"/>
          <w:szCs w:val="28"/>
        </w:rPr>
      </w:pPr>
      <w:r w:rsidRPr="001501A5">
        <w:rPr>
          <w:color w:val="000000"/>
          <w:sz w:val="28"/>
          <w:szCs w:val="28"/>
        </w:rPr>
        <w:t>Infine egli clicca sulla vo</w:t>
      </w:r>
      <w:r w:rsidR="000E57D7" w:rsidRPr="001501A5">
        <w:rPr>
          <w:color w:val="000000"/>
          <w:sz w:val="28"/>
          <w:szCs w:val="28"/>
        </w:rPr>
        <w:t xml:space="preserve">ce “Guadagno singolo prodotto” e </w:t>
      </w:r>
      <w:r w:rsidRPr="001501A5">
        <w:rPr>
          <w:color w:val="000000"/>
          <w:sz w:val="28"/>
          <w:szCs w:val="28"/>
        </w:rPr>
        <w:t>viene visualizzata una tabella dove ogni riga è associato</w:t>
      </w:r>
      <w:r w:rsidR="000E57D7" w:rsidRPr="001501A5">
        <w:rPr>
          <w:color w:val="000000"/>
          <w:sz w:val="28"/>
          <w:szCs w:val="28"/>
        </w:rPr>
        <w:t xml:space="preserve"> un prodotto con due attributi, quantità venduta e  </w:t>
      </w:r>
      <w:r w:rsidRPr="001501A5">
        <w:rPr>
          <w:color w:val="000000"/>
          <w:sz w:val="28"/>
          <w:szCs w:val="28"/>
        </w:rPr>
        <w:t xml:space="preserve">guadagno totale. </w:t>
      </w:r>
    </w:p>
    <w:p w:rsidR="00636759" w:rsidRPr="001501A5" w:rsidRDefault="004C43BD" w:rsidP="004C43BD">
      <w:pPr>
        <w:pStyle w:val="NormaleWeb"/>
        <w:spacing w:before="0" w:beforeAutospacing="0" w:after="0" w:afterAutospacing="0"/>
        <w:jc w:val="both"/>
        <w:rPr>
          <w:color w:val="000000"/>
          <w:sz w:val="28"/>
          <w:szCs w:val="28"/>
        </w:rPr>
      </w:pPr>
      <w:r w:rsidRPr="001501A5">
        <w:rPr>
          <w:color w:val="000000"/>
          <w:sz w:val="28"/>
          <w:szCs w:val="28"/>
        </w:rPr>
        <w:t xml:space="preserve">Roberto scopre che il prodotto </w:t>
      </w:r>
      <w:proofErr w:type="spellStart"/>
      <w:r w:rsidRPr="001501A5">
        <w:rPr>
          <w:color w:val="000000"/>
          <w:sz w:val="28"/>
          <w:szCs w:val="28"/>
        </w:rPr>
        <w:t>Steigen</w:t>
      </w:r>
      <w:proofErr w:type="spellEnd"/>
      <w:r w:rsidRPr="001501A5">
        <w:rPr>
          <w:color w:val="000000"/>
          <w:sz w:val="28"/>
          <w:szCs w:val="28"/>
        </w:rPr>
        <w:t xml:space="preserve"> non è una forte fonte di guadagno, e decide di eliminarlo dal catalogo. Quindi torna al menu del gestore, cli</w:t>
      </w:r>
      <w:r w:rsidR="00636759" w:rsidRPr="001501A5">
        <w:rPr>
          <w:color w:val="000000"/>
          <w:sz w:val="28"/>
          <w:szCs w:val="28"/>
        </w:rPr>
        <w:t>cca sul link “Elimina prodotto” e</w:t>
      </w:r>
      <w:r w:rsidRPr="001501A5">
        <w:rPr>
          <w:color w:val="000000"/>
          <w:sz w:val="28"/>
          <w:szCs w:val="28"/>
        </w:rPr>
        <w:t xml:space="preserve"> viene visualizzata a schermo una tabella contenente tutti i prodotti, in cui ogni riga contiene gli attributi dei prodotti e un’icona rappresentante una “</w:t>
      </w:r>
      <w:r w:rsidR="00636759" w:rsidRPr="001501A5">
        <w:rPr>
          <w:color w:val="000000"/>
          <w:sz w:val="28"/>
          <w:szCs w:val="28"/>
        </w:rPr>
        <w:t>X” per l’eliminazione. Dopodiché</w:t>
      </w:r>
      <w:r w:rsidRPr="001501A5">
        <w:rPr>
          <w:color w:val="000000"/>
          <w:sz w:val="28"/>
          <w:szCs w:val="28"/>
        </w:rPr>
        <w:t xml:space="preserve"> cerca il prodotto Steiner nella tabella e cliccando sull’icona, lo cancella. </w:t>
      </w:r>
    </w:p>
    <w:p w:rsidR="004C43BD" w:rsidRPr="001501A5" w:rsidRDefault="004C43BD" w:rsidP="004C43BD">
      <w:pPr>
        <w:pStyle w:val="NormaleWeb"/>
        <w:spacing w:before="0" w:beforeAutospacing="0" w:after="0" w:afterAutospacing="0"/>
        <w:jc w:val="both"/>
        <w:rPr>
          <w:sz w:val="28"/>
          <w:szCs w:val="28"/>
        </w:rPr>
      </w:pPr>
      <w:r w:rsidRPr="001501A5">
        <w:rPr>
          <w:color w:val="000000"/>
          <w:sz w:val="28"/>
          <w:szCs w:val="28"/>
        </w:rPr>
        <w:t>Conclusa questa operazione, Roberto spegne il terminale.</w:t>
      </w:r>
    </w:p>
    <w:p w:rsidR="004C43BD" w:rsidRPr="001501A5" w:rsidRDefault="004C43BD" w:rsidP="004C43BD"/>
    <w:p w:rsidR="004C43BD" w:rsidRPr="001501A5" w:rsidRDefault="00551DF3" w:rsidP="00092EA3">
      <w:pPr>
        <w:pStyle w:val="Titolo2"/>
        <w:numPr>
          <w:ilvl w:val="0"/>
          <w:numId w:val="0"/>
        </w:numPr>
        <w:ind w:left="792"/>
      </w:pPr>
      <w:bookmarkStart w:id="50" w:name="_Toc464772371"/>
      <w:r w:rsidRPr="001501A5">
        <w:rPr>
          <w:i w:val="0"/>
          <w:iCs w:val="0"/>
          <w:color w:val="000000"/>
        </w:rPr>
        <w:t>4</w:t>
      </w:r>
      <w:r w:rsidR="004C43BD" w:rsidRPr="001501A5">
        <w:rPr>
          <w:i w:val="0"/>
          <w:iCs w:val="0"/>
          <w:color w:val="000000"/>
        </w:rPr>
        <w:t xml:space="preserve">.2 </w:t>
      </w:r>
      <w:r w:rsidR="004C43BD" w:rsidRPr="001501A5">
        <w:t>Scenario</w:t>
      </w:r>
      <w:r w:rsidR="004C43BD" w:rsidRPr="001501A5">
        <w:rPr>
          <w:i w:val="0"/>
          <w:iCs w:val="0"/>
          <w:color w:val="000000"/>
        </w:rPr>
        <w:t xml:space="preserve"> </w:t>
      </w:r>
      <w:r w:rsidR="001F33B0" w:rsidRPr="001501A5">
        <w:t>Cliente</w:t>
      </w:r>
      <w:bookmarkEnd w:id="50"/>
    </w:p>
    <w:p w:rsidR="00636759" w:rsidRPr="001501A5" w:rsidRDefault="004C43BD" w:rsidP="006328D1">
      <w:pPr>
        <w:jc w:val="both"/>
        <w:rPr>
          <w:color w:val="000000"/>
          <w:sz w:val="28"/>
          <w:szCs w:val="28"/>
        </w:rPr>
      </w:pPr>
      <w:r w:rsidRPr="001501A5">
        <w:br/>
      </w:r>
      <w:r w:rsidRPr="001501A5">
        <w:rPr>
          <w:color w:val="000000"/>
          <w:sz w:val="28"/>
          <w:szCs w:val="28"/>
        </w:rPr>
        <w:t xml:space="preserve">Gianluca, per il compleanno della sua ragazza Angela, decide di comprarle una stella. Effettuando una ricerca dettagliata, raggiunge il sito </w:t>
      </w:r>
      <w:proofErr w:type="spellStart"/>
      <w:r w:rsidRPr="001501A5">
        <w:rPr>
          <w:color w:val="000000"/>
          <w:sz w:val="28"/>
          <w:szCs w:val="28"/>
        </w:rPr>
        <w:t>StarBay</w:t>
      </w:r>
      <w:proofErr w:type="spellEnd"/>
      <w:r w:rsidRPr="001501A5">
        <w:rPr>
          <w:color w:val="000000"/>
          <w:sz w:val="28"/>
          <w:szCs w:val="28"/>
        </w:rPr>
        <w:t xml:space="preserve"> e inizia a visitarlo. Nella home page visualizza gli ultimi prodotti inseriti e un menu. </w:t>
      </w:r>
    </w:p>
    <w:p w:rsidR="00636759" w:rsidRPr="001501A5" w:rsidRDefault="004C43BD" w:rsidP="006328D1">
      <w:pPr>
        <w:jc w:val="both"/>
        <w:rPr>
          <w:color w:val="000000"/>
          <w:sz w:val="28"/>
          <w:szCs w:val="28"/>
        </w:rPr>
      </w:pPr>
      <w:r w:rsidRPr="001501A5">
        <w:rPr>
          <w:color w:val="000000"/>
          <w:sz w:val="28"/>
          <w:szCs w:val="28"/>
        </w:rPr>
        <w:t xml:space="preserve">Entra nella sezione “mappa” contenuta nel menu e viene visualizzata una mappa di Google Sky. </w:t>
      </w:r>
    </w:p>
    <w:p w:rsidR="00636759" w:rsidRPr="001501A5" w:rsidRDefault="004C43BD" w:rsidP="006328D1">
      <w:pPr>
        <w:jc w:val="both"/>
        <w:rPr>
          <w:color w:val="000000"/>
          <w:sz w:val="28"/>
          <w:szCs w:val="28"/>
        </w:rPr>
      </w:pPr>
      <w:r w:rsidRPr="001501A5">
        <w:rPr>
          <w:color w:val="000000"/>
          <w:sz w:val="28"/>
          <w:szCs w:val="28"/>
        </w:rPr>
        <w:t xml:space="preserve">Successivamente entra nella sezione Store </w:t>
      </w:r>
      <w:r w:rsidR="003824D6" w:rsidRPr="001501A5">
        <w:rPr>
          <w:color w:val="000000"/>
          <w:sz w:val="28"/>
          <w:szCs w:val="28"/>
        </w:rPr>
        <w:t>in cui</w:t>
      </w:r>
      <w:r w:rsidRPr="001501A5">
        <w:rPr>
          <w:color w:val="000000"/>
          <w:sz w:val="28"/>
          <w:szCs w:val="28"/>
        </w:rPr>
        <w:t xml:space="preserve"> trova per ogni prodotto un riquadro contenente </w:t>
      </w:r>
      <w:r w:rsidR="005C3E87" w:rsidRPr="001501A5">
        <w:rPr>
          <w:color w:val="000000"/>
          <w:sz w:val="28"/>
          <w:szCs w:val="28"/>
        </w:rPr>
        <w:t xml:space="preserve">i suoi </w:t>
      </w:r>
      <w:r w:rsidRPr="001501A5">
        <w:rPr>
          <w:color w:val="000000"/>
          <w:sz w:val="28"/>
          <w:szCs w:val="28"/>
        </w:rPr>
        <w:t xml:space="preserve">dati quali quantità disponibile, foto, una piccola descrizione, prezzo e un’icona rappresentante un carrello. </w:t>
      </w:r>
    </w:p>
    <w:p w:rsidR="00636759" w:rsidRPr="001501A5" w:rsidRDefault="004C43BD" w:rsidP="006328D1">
      <w:pPr>
        <w:jc w:val="both"/>
        <w:rPr>
          <w:color w:val="000000"/>
          <w:sz w:val="28"/>
          <w:szCs w:val="28"/>
        </w:rPr>
      </w:pPr>
      <w:r w:rsidRPr="001501A5">
        <w:rPr>
          <w:color w:val="000000"/>
          <w:sz w:val="28"/>
          <w:szCs w:val="28"/>
        </w:rPr>
        <w:t>Per sbaglio clicca sull’icona del carrello del telescopio Nikon e lo aggiunge al suo carrello perso</w:t>
      </w:r>
      <w:r w:rsidR="00636759" w:rsidRPr="001501A5">
        <w:rPr>
          <w:color w:val="000000"/>
          <w:sz w:val="28"/>
          <w:szCs w:val="28"/>
        </w:rPr>
        <w:t>nale. Gianluca quindi lo raggiunge</w:t>
      </w:r>
      <w:r w:rsidRPr="001501A5">
        <w:rPr>
          <w:color w:val="000000"/>
          <w:sz w:val="28"/>
          <w:szCs w:val="28"/>
        </w:rPr>
        <w:t xml:space="preserve">, cliccando sull’icona di un carrello presente nel menu. Da qui si apre una nuova pagina contenente, in un riquadro, una lista di tutti i prodotti presenti nel carrello con gli attributi nome, quantità, prezzo, </w:t>
      </w:r>
      <w:r w:rsidR="00636759" w:rsidRPr="001501A5">
        <w:rPr>
          <w:color w:val="000000"/>
          <w:sz w:val="28"/>
          <w:szCs w:val="28"/>
        </w:rPr>
        <w:t xml:space="preserve">un’icona rappresentante un “-” </w:t>
      </w:r>
      <w:r w:rsidRPr="001501A5">
        <w:rPr>
          <w:color w:val="000000"/>
          <w:sz w:val="28"/>
          <w:szCs w:val="28"/>
        </w:rPr>
        <w:t>per l’eliminazione e alla fine il prezzo totale con sotto un pulsante “acquista”. L’utente clicca sull’icona “</w:t>
      </w:r>
      <w:r w:rsidR="00970BFC" w:rsidRPr="001501A5">
        <w:rPr>
          <w:color w:val="000000"/>
          <w:sz w:val="28"/>
          <w:szCs w:val="28"/>
        </w:rPr>
        <w:t>-</w:t>
      </w:r>
      <w:r w:rsidRPr="001501A5">
        <w:rPr>
          <w:color w:val="000000"/>
          <w:sz w:val="28"/>
          <w:szCs w:val="28"/>
        </w:rPr>
        <w:t xml:space="preserve">” e elimina il prodotto dal carrello. </w:t>
      </w:r>
    </w:p>
    <w:p w:rsidR="00636759" w:rsidRPr="001501A5" w:rsidRDefault="004C43BD" w:rsidP="006328D1">
      <w:pPr>
        <w:jc w:val="both"/>
        <w:rPr>
          <w:color w:val="000000"/>
          <w:sz w:val="28"/>
          <w:szCs w:val="28"/>
        </w:rPr>
      </w:pPr>
      <w:r w:rsidRPr="001501A5">
        <w:rPr>
          <w:color w:val="000000"/>
          <w:sz w:val="28"/>
          <w:szCs w:val="28"/>
        </w:rPr>
        <w:t xml:space="preserve">Dopo clicca sulla voce “stelle” in cui visualizza le stelle disponibili rappresentate in un riquadro contenente dati relativi al prodotto quali la foto, una piccola descrizione, prezzo e un’icona rappresentante un carrello. Sfogliando le stelle, Gianluca sceglie la </w:t>
      </w:r>
      <w:r w:rsidRPr="001501A5">
        <w:rPr>
          <w:color w:val="000000"/>
          <w:sz w:val="28"/>
          <w:szCs w:val="28"/>
        </w:rPr>
        <w:lastRenderedPageBreak/>
        <w:t>stella “Callisto”, preme il pulsante del carrello e gli si apre una pagina contenente le informazioni della st</w:t>
      </w:r>
      <w:r w:rsidR="00636759" w:rsidRPr="001501A5">
        <w:rPr>
          <w:color w:val="000000"/>
          <w:sz w:val="28"/>
          <w:szCs w:val="28"/>
        </w:rPr>
        <w:t>ella insieme ad un campo input</w:t>
      </w:r>
      <w:r w:rsidRPr="001501A5">
        <w:rPr>
          <w:color w:val="000000"/>
          <w:sz w:val="28"/>
          <w:szCs w:val="28"/>
        </w:rPr>
        <w:t>. Il visi</w:t>
      </w:r>
      <w:r w:rsidR="00636759" w:rsidRPr="001501A5">
        <w:rPr>
          <w:color w:val="000000"/>
          <w:sz w:val="28"/>
          <w:szCs w:val="28"/>
        </w:rPr>
        <w:t xml:space="preserve">tatore cambia il nome in Angela, </w:t>
      </w:r>
      <w:r w:rsidRPr="001501A5">
        <w:rPr>
          <w:color w:val="000000"/>
          <w:sz w:val="28"/>
          <w:szCs w:val="28"/>
        </w:rPr>
        <w:t>in onore della sua ragazza, dopo clicca su conferma e la stella viene inserita all’interno del suo carrello persona</w:t>
      </w:r>
      <w:r w:rsidR="00636759" w:rsidRPr="001501A5">
        <w:rPr>
          <w:color w:val="000000"/>
          <w:sz w:val="28"/>
          <w:szCs w:val="28"/>
        </w:rPr>
        <w:t xml:space="preserve">le. Quindi ritorna nel carrello </w:t>
      </w:r>
      <w:r w:rsidRPr="001501A5">
        <w:rPr>
          <w:color w:val="000000"/>
          <w:sz w:val="28"/>
          <w:szCs w:val="28"/>
        </w:rPr>
        <w:t xml:space="preserve">e conferma l’acquisto cliccando sull’apposito bottone e si ritrova in una pagina di errore. </w:t>
      </w:r>
    </w:p>
    <w:p w:rsidR="00636759" w:rsidRPr="001501A5" w:rsidRDefault="004C43BD" w:rsidP="006328D1">
      <w:pPr>
        <w:jc w:val="both"/>
        <w:rPr>
          <w:color w:val="000000"/>
          <w:sz w:val="28"/>
          <w:szCs w:val="28"/>
        </w:rPr>
      </w:pPr>
      <w:r w:rsidRPr="001501A5">
        <w:rPr>
          <w:color w:val="000000"/>
          <w:sz w:val="28"/>
          <w:szCs w:val="28"/>
        </w:rPr>
        <w:t xml:space="preserve">In questa pagina viene visualizzato un riquadro che informa Gianluca della mancata registrazione al sito e il sistema lo reindirizza alla pagina registrazione. Qui viene visualizzato un </w:t>
      </w:r>
      <w:proofErr w:type="spellStart"/>
      <w:r w:rsidRPr="001501A5">
        <w:rPr>
          <w:color w:val="000000"/>
          <w:sz w:val="28"/>
          <w:szCs w:val="28"/>
        </w:rPr>
        <w:t>form</w:t>
      </w:r>
      <w:proofErr w:type="spellEnd"/>
      <w:r w:rsidRPr="001501A5">
        <w:rPr>
          <w:color w:val="000000"/>
          <w:sz w:val="28"/>
          <w:szCs w:val="28"/>
        </w:rPr>
        <w:t xml:space="preserve"> contenente dati in input, quali nome, cognome, data di nascita, indirizzo, email, codice fiscale, username, password, IBAN, comune. Il visitatore inserisce i dati, clicca sul bottone di conferma, ma viene segnalato dal sistema un errore del tipo “Campo mancante”, lo </w:t>
      </w:r>
      <w:r w:rsidR="00636759" w:rsidRPr="001501A5">
        <w:rPr>
          <w:color w:val="000000"/>
          <w:sz w:val="28"/>
          <w:szCs w:val="28"/>
        </w:rPr>
        <w:t>re</w:t>
      </w:r>
      <w:r w:rsidRPr="001501A5">
        <w:rPr>
          <w:color w:val="000000"/>
          <w:sz w:val="28"/>
          <w:szCs w:val="28"/>
        </w:rPr>
        <w:t xml:space="preserve">inserisce correttamente e viene registrato al sito. </w:t>
      </w:r>
    </w:p>
    <w:p w:rsidR="00636759" w:rsidRPr="001501A5" w:rsidRDefault="004C43BD" w:rsidP="006328D1">
      <w:pPr>
        <w:jc w:val="both"/>
        <w:rPr>
          <w:sz w:val="28"/>
          <w:szCs w:val="28"/>
        </w:rPr>
      </w:pPr>
      <w:r w:rsidRPr="001501A5">
        <w:rPr>
          <w:color w:val="000000"/>
          <w:sz w:val="28"/>
          <w:szCs w:val="28"/>
        </w:rPr>
        <w:t>Dopodiché dal menu</w:t>
      </w:r>
      <w:r w:rsidR="00636759" w:rsidRPr="001501A5">
        <w:rPr>
          <w:color w:val="000000"/>
          <w:sz w:val="28"/>
          <w:szCs w:val="28"/>
        </w:rPr>
        <w:t>,</w:t>
      </w:r>
      <w:r w:rsidRPr="001501A5">
        <w:rPr>
          <w:color w:val="000000"/>
          <w:sz w:val="28"/>
          <w:szCs w:val="28"/>
        </w:rPr>
        <w:t xml:space="preserve"> clicca sulla voce “accedi” e gli compare un riquadro contenente dati in input, rappresentati dall’username e password.</w:t>
      </w:r>
      <w:r w:rsidR="00636759" w:rsidRPr="001501A5">
        <w:rPr>
          <w:color w:val="000000"/>
          <w:sz w:val="28"/>
          <w:szCs w:val="28"/>
        </w:rPr>
        <w:t xml:space="preserve"> </w:t>
      </w:r>
      <w:r w:rsidRPr="001501A5">
        <w:rPr>
          <w:color w:val="000000"/>
          <w:sz w:val="28"/>
          <w:szCs w:val="28"/>
        </w:rPr>
        <w:t>Il visitatore si logga</w:t>
      </w:r>
      <w:r w:rsidR="005C3E87" w:rsidRPr="001501A5">
        <w:rPr>
          <w:color w:val="000000"/>
          <w:sz w:val="28"/>
          <w:szCs w:val="28"/>
        </w:rPr>
        <w:t xml:space="preserve"> con</w:t>
      </w:r>
      <w:r w:rsidRPr="001501A5">
        <w:rPr>
          <w:color w:val="000000"/>
          <w:sz w:val="28"/>
          <w:szCs w:val="28"/>
        </w:rPr>
        <w:t xml:space="preserve"> </w:t>
      </w:r>
      <w:r w:rsidR="005C3E87" w:rsidRPr="001501A5">
        <w:rPr>
          <w:color w:val="000000"/>
          <w:sz w:val="28"/>
          <w:szCs w:val="28"/>
        </w:rPr>
        <w:t>le credenziali</w:t>
      </w:r>
      <w:r w:rsidR="006B5C93" w:rsidRPr="001501A5">
        <w:rPr>
          <w:color w:val="000000"/>
          <w:sz w:val="28"/>
          <w:szCs w:val="28"/>
        </w:rPr>
        <w:t xml:space="preserve"> usate</w:t>
      </w:r>
      <w:r w:rsidRPr="001501A5">
        <w:rPr>
          <w:color w:val="000000"/>
          <w:sz w:val="28"/>
          <w:szCs w:val="28"/>
        </w:rPr>
        <w:t xml:space="preserve"> nella sua registrazione e accede al sito come Cliente</w:t>
      </w:r>
      <w:r w:rsidR="00046057" w:rsidRPr="001501A5">
        <w:rPr>
          <w:color w:val="000000"/>
          <w:sz w:val="28"/>
          <w:szCs w:val="28"/>
        </w:rPr>
        <w:t xml:space="preserve">, </w:t>
      </w:r>
      <w:r w:rsidR="00507991" w:rsidRPr="001501A5">
        <w:rPr>
          <w:sz w:val="28"/>
          <w:szCs w:val="28"/>
        </w:rPr>
        <w:t>gli compare l’home page del sito</w:t>
      </w:r>
      <w:r w:rsidR="00C67D2E" w:rsidRPr="001501A5">
        <w:rPr>
          <w:sz w:val="28"/>
          <w:szCs w:val="28"/>
        </w:rPr>
        <w:t xml:space="preserve"> con un messaggio di benvenuto “Benvenuto Gianluca”</w:t>
      </w:r>
      <w:r w:rsidR="00960124" w:rsidRPr="001501A5">
        <w:rPr>
          <w:sz w:val="28"/>
          <w:szCs w:val="28"/>
        </w:rPr>
        <w:t xml:space="preserve">. </w:t>
      </w:r>
    </w:p>
    <w:p w:rsidR="00636759" w:rsidRPr="001501A5" w:rsidRDefault="00960124" w:rsidP="006328D1">
      <w:pPr>
        <w:jc w:val="both"/>
        <w:rPr>
          <w:color w:val="000000"/>
          <w:sz w:val="28"/>
          <w:szCs w:val="28"/>
        </w:rPr>
      </w:pPr>
      <w:r w:rsidRPr="001501A5">
        <w:rPr>
          <w:color w:val="000000"/>
          <w:sz w:val="28"/>
          <w:szCs w:val="28"/>
        </w:rPr>
        <w:t>Va nel carrello personale</w:t>
      </w:r>
      <w:r w:rsidR="00107B78" w:rsidRPr="001501A5">
        <w:rPr>
          <w:color w:val="000000"/>
          <w:sz w:val="28"/>
          <w:szCs w:val="28"/>
        </w:rPr>
        <w:t>, si ritrova il prodotto precedentemente inserito nel carrello</w:t>
      </w:r>
      <w:r w:rsidRPr="001501A5">
        <w:rPr>
          <w:color w:val="000000"/>
          <w:sz w:val="28"/>
          <w:szCs w:val="28"/>
        </w:rPr>
        <w:t xml:space="preserve"> e conferma l’acquisto c</w:t>
      </w:r>
      <w:r w:rsidR="004F385D" w:rsidRPr="001501A5">
        <w:rPr>
          <w:color w:val="000000"/>
          <w:sz w:val="28"/>
          <w:szCs w:val="28"/>
        </w:rPr>
        <w:t>liccando sull’apposito bottone</w:t>
      </w:r>
      <w:r w:rsidRPr="001501A5">
        <w:rPr>
          <w:color w:val="000000"/>
          <w:sz w:val="28"/>
          <w:szCs w:val="28"/>
        </w:rPr>
        <w:t>.</w:t>
      </w:r>
      <w:r w:rsidR="000D7374" w:rsidRPr="001501A5">
        <w:rPr>
          <w:color w:val="000000"/>
          <w:sz w:val="28"/>
          <w:szCs w:val="28"/>
        </w:rPr>
        <w:t xml:space="preserve"> </w:t>
      </w:r>
    </w:p>
    <w:p w:rsidR="00636759" w:rsidRPr="001501A5" w:rsidRDefault="000D7374" w:rsidP="006328D1">
      <w:pPr>
        <w:jc w:val="both"/>
        <w:rPr>
          <w:color w:val="000000"/>
          <w:sz w:val="28"/>
          <w:szCs w:val="28"/>
        </w:rPr>
      </w:pPr>
      <w:r w:rsidRPr="001501A5">
        <w:rPr>
          <w:color w:val="000000"/>
          <w:sz w:val="28"/>
          <w:szCs w:val="28"/>
        </w:rPr>
        <w:t>Il sistema, reindirizza Gianluca nella sua pagina personale in cui</w:t>
      </w:r>
      <w:r w:rsidR="00636759" w:rsidRPr="001501A5">
        <w:rPr>
          <w:color w:val="000000"/>
          <w:sz w:val="28"/>
          <w:szCs w:val="28"/>
        </w:rPr>
        <w:t xml:space="preserve"> visualizza una tabella </w:t>
      </w:r>
      <w:r w:rsidRPr="001501A5">
        <w:rPr>
          <w:color w:val="000000"/>
          <w:sz w:val="28"/>
          <w:szCs w:val="28"/>
        </w:rPr>
        <w:t xml:space="preserve">contenente il nome del prodotto, la data di acquisto, il prezzo e la quantità acquistata, della stella e un’icona raffigurante un modulo. </w:t>
      </w:r>
      <w:r w:rsidR="00305308" w:rsidRPr="001501A5">
        <w:rPr>
          <w:color w:val="000000"/>
          <w:sz w:val="28"/>
          <w:szCs w:val="28"/>
        </w:rPr>
        <w:t>Egli cliccando sull’icona, scarica il contratto di acq</w:t>
      </w:r>
      <w:r w:rsidR="00036FB2" w:rsidRPr="001501A5">
        <w:rPr>
          <w:color w:val="000000"/>
          <w:sz w:val="28"/>
          <w:szCs w:val="28"/>
        </w:rPr>
        <w:t>uisto del prodotto selezionato. Gianluca clicca sul campo di input per la ricerca, digita “Callisto”,  clicca sull’icona della lente e viene visualizzato il messaggio “Non ci sono prodotti”.</w:t>
      </w:r>
      <w:r w:rsidR="00354DC8" w:rsidRPr="001501A5">
        <w:rPr>
          <w:color w:val="000000"/>
          <w:sz w:val="28"/>
          <w:szCs w:val="28"/>
        </w:rPr>
        <w:t xml:space="preserve"> </w:t>
      </w:r>
    </w:p>
    <w:p w:rsidR="00092EA3" w:rsidRPr="001501A5" w:rsidRDefault="00354DC8" w:rsidP="006328D1">
      <w:pPr>
        <w:jc w:val="both"/>
        <w:rPr>
          <w:color w:val="000000"/>
          <w:sz w:val="28"/>
          <w:szCs w:val="28"/>
        </w:rPr>
      </w:pPr>
      <w:r w:rsidRPr="001501A5">
        <w:rPr>
          <w:color w:val="000000"/>
          <w:sz w:val="28"/>
          <w:szCs w:val="28"/>
        </w:rPr>
        <w:t xml:space="preserve">Infine, il </w:t>
      </w:r>
      <w:r w:rsidR="00636759" w:rsidRPr="001501A5">
        <w:rPr>
          <w:color w:val="000000"/>
          <w:sz w:val="28"/>
          <w:szCs w:val="28"/>
        </w:rPr>
        <w:t xml:space="preserve">cliente clicca sul suo username </w:t>
      </w:r>
      <w:r w:rsidRPr="001501A5">
        <w:rPr>
          <w:color w:val="000000"/>
          <w:sz w:val="28"/>
          <w:szCs w:val="28"/>
        </w:rPr>
        <w:t xml:space="preserve">e accede alla sua pagina personale, ricontrolla i dati dell’acquisto e fa il </w:t>
      </w:r>
      <w:proofErr w:type="spellStart"/>
      <w:r w:rsidRPr="001501A5">
        <w:rPr>
          <w:color w:val="000000"/>
          <w:sz w:val="28"/>
          <w:szCs w:val="28"/>
        </w:rPr>
        <w:t>logout</w:t>
      </w:r>
      <w:proofErr w:type="spellEnd"/>
      <w:r w:rsidRPr="001501A5">
        <w:rPr>
          <w:color w:val="000000"/>
          <w:sz w:val="28"/>
          <w:szCs w:val="28"/>
        </w:rPr>
        <w:t xml:space="preserve"> </w:t>
      </w:r>
      <w:r w:rsidR="00636759" w:rsidRPr="001501A5">
        <w:rPr>
          <w:color w:val="000000"/>
          <w:sz w:val="28"/>
          <w:szCs w:val="28"/>
        </w:rPr>
        <w:t>cliccando sull’apposito bottone.</w:t>
      </w:r>
    </w:p>
    <w:p w:rsidR="00EC334E" w:rsidRPr="001501A5" w:rsidRDefault="005A65B1" w:rsidP="006B54C9">
      <w:pPr>
        <w:pStyle w:val="Titolo1"/>
        <w:numPr>
          <w:ilvl w:val="0"/>
          <w:numId w:val="15"/>
        </w:numPr>
        <w:rPr>
          <w:rFonts w:ascii="Times New Roman" w:hAnsi="Times New Roman"/>
        </w:rPr>
      </w:pPr>
      <w:bookmarkStart w:id="51" w:name="_Toc464772372"/>
      <w:r w:rsidRPr="001501A5">
        <w:rPr>
          <w:rFonts w:ascii="Times New Roman" w:hAnsi="Times New Roman"/>
        </w:rPr>
        <w:t>Requisiti Funzionali</w:t>
      </w:r>
      <w:bookmarkEnd w:id="51"/>
      <w:r w:rsidR="00113B4C" w:rsidRPr="001501A5">
        <w:rPr>
          <w:rFonts w:ascii="Times New Roman" w:hAnsi="Times New Roman"/>
        </w:rPr>
        <w:t xml:space="preserve"> </w:t>
      </w:r>
    </w:p>
    <w:p w:rsidR="00A07312" w:rsidRPr="001501A5" w:rsidRDefault="00A07312" w:rsidP="00A07312"/>
    <w:p w:rsidR="00EC334E" w:rsidRPr="001501A5" w:rsidRDefault="00C14B8E" w:rsidP="00A07312">
      <w:pPr>
        <w:pStyle w:val="Titolo2"/>
        <w:numPr>
          <w:ilvl w:val="1"/>
          <w:numId w:val="43"/>
        </w:numPr>
        <w:rPr>
          <w:i w:val="0"/>
        </w:rPr>
      </w:pPr>
      <w:bookmarkStart w:id="52" w:name="_Toc464772373"/>
      <w:r w:rsidRPr="001501A5">
        <w:rPr>
          <w:i w:val="0"/>
        </w:rPr>
        <w:t>Login</w:t>
      </w:r>
      <w:bookmarkEnd w:id="52"/>
    </w:p>
    <w:p w:rsidR="00A07312" w:rsidRPr="001501A5" w:rsidRDefault="00A07312" w:rsidP="00A0731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3F74ED" w:rsidRPr="001501A5" w:rsidTr="000E3ECD">
        <w:trPr>
          <w:trHeight w:val="283"/>
        </w:trPr>
        <w:tc>
          <w:tcPr>
            <w:tcW w:w="1809" w:type="dxa"/>
            <w:shd w:val="clear" w:color="auto" w:fill="D9D9D9"/>
            <w:vAlign w:val="center"/>
          </w:tcPr>
          <w:p w:rsidR="003F74ED" w:rsidRPr="001501A5" w:rsidRDefault="003F74ED" w:rsidP="00B13A17">
            <w:pPr>
              <w:jc w:val="center"/>
              <w:rPr>
                <w:b/>
                <w:sz w:val="28"/>
                <w:szCs w:val="28"/>
              </w:rPr>
            </w:pPr>
            <w:r w:rsidRPr="001501A5">
              <w:rPr>
                <w:b/>
                <w:sz w:val="28"/>
                <w:szCs w:val="28"/>
              </w:rPr>
              <w:t>ID</w:t>
            </w:r>
          </w:p>
        </w:tc>
        <w:tc>
          <w:tcPr>
            <w:tcW w:w="7938" w:type="dxa"/>
            <w:shd w:val="clear" w:color="auto" w:fill="D9D9D9"/>
            <w:vAlign w:val="center"/>
          </w:tcPr>
          <w:p w:rsidR="003F74ED" w:rsidRPr="001501A5" w:rsidRDefault="003F74ED" w:rsidP="00B13A17">
            <w:pPr>
              <w:jc w:val="center"/>
              <w:rPr>
                <w:b/>
                <w:sz w:val="28"/>
                <w:szCs w:val="28"/>
              </w:rPr>
            </w:pPr>
            <w:r w:rsidRPr="001501A5">
              <w:rPr>
                <w:b/>
                <w:sz w:val="28"/>
                <w:szCs w:val="28"/>
              </w:rPr>
              <w:t>RF_</w:t>
            </w:r>
            <w:r w:rsidR="00B13A17" w:rsidRPr="001501A5">
              <w:rPr>
                <w:b/>
                <w:sz w:val="28"/>
                <w:szCs w:val="28"/>
              </w:rPr>
              <w:t>AUT</w:t>
            </w:r>
            <w:r w:rsidRPr="001501A5">
              <w:rPr>
                <w:b/>
                <w:sz w:val="28"/>
                <w:szCs w:val="28"/>
              </w:rPr>
              <w:t>_1</w:t>
            </w:r>
          </w:p>
        </w:tc>
      </w:tr>
      <w:tr w:rsidR="003F74ED" w:rsidRPr="001501A5" w:rsidTr="000E3ECD">
        <w:trPr>
          <w:trHeight w:val="283"/>
        </w:trPr>
        <w:tc>
          <w:tcPr>
            <w:tcW w:w="1809" w:type="dxa"/>
            <w:shd w:val="clear" w:color="auto" w:fill="F2F2F2"/>
            <w:vAlign w:val="center"/>
          </w:tcPr>
          <w:p w:rsidR="003F74ED" w:rsidRPr="001501A5" w:rsidRDefault="003F74ED" w:rsidP="00B13A17">
            <w:pPr>
              <w:rPr>
                <w:b/>
                <w:sz w:val="28"/>
                <w:szCs w:val="28"/>
              </w:rPr>
            </w:pPr>
            <w:r w:rsidRPr="001501A5">
              <w:rPr>
                <w:b/>
                <w:sz w:val="28"/>
                <w:szCs w:val="28"/>
              </w:rPr>
              <w:t>Descrizione</w:t>
            </w:r>
          </w:p>
        </w:tc>
        <w:tc>
          <w:tcPr>
            <w:tcW w:w="7938" w:type="dxa"/>
            <w:vAlign w:val="center"/>
          </w:tcPr>
          <w:p w:rsidR="003F74ED" w:rsidRPr="001501A5" w:rsidRDefault="003F74ED" w:rsidP="00B13A17">
            <w:pPr>
              <w:rPr>
                <w:sz w:val="28"/>
                <w:szCs w:val="28"/>
              </w:rPr>
            </w:pPr>
            <w:r w:rsidRPr="001501A5">
              <w:rPr>
                <w:sz w:val="28"/>
                <w:szCs w:val="28"/>
              </w:rPr>
              <w:t>Il sistema deve permettere ad un utente e al gestore di autenticarsi con un username e una password e di accedere alla propria area personale.</w:t>
            </w:r>
          </w:p>
        </w:tc>
      </w:tr>
      <w:tr w:rsidR="003F74ED" w:rsidRPr="001501A5" w:rsidTr="000E3ECD">
        <w:trPr>
          <w:trHeight w:val="283"/>
        </w:trPr>
        <w:tc>
          <w:tcPr>
            <w:tcW w:w="1809" w:type="dxa"/>
            <w:shd w:val="clear" w:color="auto" w:fill="F2F2F2"/>
            <w:vAlign w:val="center"/>
          </w:tcPr>
          <w:p w:rsidR="003F74ED" w:rsidRPr="001501A5" w:rsidRDefault="003F74ED" w:rsidP="00B13A17">
            <w:pPr>
              <w:rPr>
                <w:b/>
                <w:sz w:val="28"/>
                <w:szCs w:val="28"/>
              </w:rPr>
            </w:pPr>
            <w:r w:rsidRPr="001501A5">
              <w:rPr>
                <w:b/>
                <w:sz w:val="28"/>
                <w:szCs w:val="28"/>
              </w:rPr>
              <w:t>Attori</w:t>
            </w:r>
          </w:p>
        </w:tc>
        <w:tc>
          <w:tcPr>
            <w:tcW w:w="7938" w:type="dxa"/>
            <w:vAlign w:val="center"/>
          </w:tcPr>
          <w:p w:rsidR="003F74ED" w:rsidRPr="001501A5" w:rsidRDefault="003F74ED" w:rsidP="00B13A17">
            <w:pPr>
              <w:rPr>
                <w:sz w:val="28"/>
                <w:szCs w:val="28"/>
              </w:rPr>
            </w:pPr>
            <w:r w:rsidRPr="001501A5">
              <w:rPr>
                <w:sz w:val="28"/>
                <w:szCs w:val="28"/>
              </w:rPr>
              <w:t>Gestore, Cliente</w:t>
            </w:r>
          </w:p>
        </w:tc>
      </w:tr>
    </w:tbl>
    <w:p w:rsidR="009B7374" w:rsidRPr="001501A5" w:rsidRDefault="009B7374" w:rsidP="00AC0DD9">
      <w:pPr>
        <w:ind w:firstLine="360"/>
        <w:jc w:val="both"/>
        <w:rPr>
          <w:sz w:val="28"/>
          <w:szCs w:val="28"/>
        </w:rPr>
      </w:pPr>
    </w:p>
    <w:p w:rsidR="00B7262F" w:rsidRPr="001501A5" w:rsidRDefault="00B7262F" w:rsidP="00AC0DD9">
      <w:pPr>
        <w:ind w:firstLine="360"/>
        <w:jc w:val="both"/>
        <w:rPr>
          <w:sz w:val="28"/>
          <w:szCs w:val="28"/>
        </w:rPr>
      </w:pPr>
    </w:p>
    <w:p w:rsidR="00B7262F" w:rsidRPr="001501A5" w:rsidRDefault="00B7262F" w:rsidP="00B7262F">
      <w:pPr>
        <w:pStyle w:val="Titolo2"/>
        <w:numPr>
          <w:ilvl w:val="1"/>
          <w:numId w:val="43"/>
        </w:numPr>
        <w:rPr>
          <w:i w:val="0"/>
        </w:rPr>
      </w:pPr>
      <w:bookmarkStart w:id="53" w:name="_Toc464772374"/>
      <w:r w:rsidRPr="001501A5">
        <w:rPr>
          <w:i w:val="0"/>
        </w:rPr>
        <w:lastRenderedPageBreak/>
        <w:t>Inserimento prodotto</w:t>
      </w:r>
      <w:bookmarkEnd w:id="53"/>
    </w:p>
    <w:p w:rsidR="00B7262F" w:rsidRPr="001501A5" w:rsidRDefault="00B7262F" w:rsidP="00AC0DD9">
      <w:pPr>
        <w:ind w:first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B7262F" w:rsidRPr="001501A5" w:rsidTr="00B7262F">
        <w:trPr>
          <w:trHeight w:val="283"/>
        </w:trPr>
        <w:tc>
          <w:tcPr>
            <w:tcW w:w="1809" w:type="dxa"/>
            <w:shd w:val="clear" w:color="auto" w:fill="D9D9D9"/>
            <w:vAlign w:val="center"/>
          </w:tcPr>
          <w:p w:rsidR="00B7262F" w:rsidRPr="001501A5" w:rsidRDefault="00B7262F" w:rsidP="00B7262F">
            <w:pPr>
              <w:jc w:val="center"/>
              <w:rPr>
                <w:b/>
                <w:sz w:val="28"/>
                <w:szCs w:val="28"/>
              </w:rPr>
            </w:pPr>
            <w:r w:rsidRPr="001501A5">
              <w:rPr>
                <w:b/>
                <w:sz w:val="28"/>
                <w:szCs w:val="28"/>
              </w:rPr>
              <w:t>ID</w:t>
            </w:r>
          </w:p>
        </w:tc>
        <w:tc>
          <w:tcPr>
            <w:tcW w:w="7938" w:type="dxa"/>
            <w:shd w:val="clear" w:color="auto" w:fill="D9D9D9"/>
            <w:vAlign w:val="center"/>
          </w:tcPr>
          <w:p w:rsidR="00B7262F" w:rsidRPr="001501A5" w:rsidRDefault="00B7262F" w:rsidP="00393C98">
            <w:pPr>
              <w:jc w:val="center"/>
              <w:rPr>
                <w:b/>
                <w:sz w:val="28"/>
                <w:szCs w:val="28"/>
              </w:rPr>
            </w:pPr>
            <w:r w:rsidRPr="001501A5">
              <w:rPr>
                <w:b/>
                <w:sz w:val="28"/>
                <w:szCs w:val="28"/>
              </w:rPr>
              <w:t>RF_</w:t>
            </w:r>
            <w:r w:rsidR="00393C98" w:rsidRPr="001501A5">
              <w:rPr>
                <w:b/>
                <w:sz w:val="28"/>
                <w:szCs w:val="28"/>
              </w:rPr>
              <w:t>GP</w:t>
            </w:r>
            <w:r w:rsidRPr="001501A5">
              <w:rPr>
                <w:b/>
                <w:sz w:val="28"/>
                <w:szCs w:val="28"/>
              </w:rPr>
              <w:t>_</w:t>
            </w:r>
            <w:r w:rsidR="00393C98" w:rsidRPr="001501A5">
              <w:rPr>
                <w:b/>
                <w:sz w:val="28"/>
                <w:szCs w:val="28"/>
              </w:rPr>
              <w:t>0</w:t>
            </w:r>
            <w:r w:rsidRPr="001501A5">
              <w:rPr>
                <w:b/>
                <w:sz w:val="28"/>
                <w:szCs w:val="28"/>
              </w:rPr>
              <w:t>1</w:t>
            </w:r>
          </w:p>
        </w:tc>
      </w:tr>
      <w:tr w:rsidR="00B7262F" w:rsidRPr="001501A5" w:rsidTr="00B7262F">
        <w:trPr>
          <w:trHeight w:val="283"/>
        </w:trPr>
        <w:tc>
          <w:tcPr>
            <w:tcW w:w="1809" w:type="dxa"/>
            <w:shd w:val="clear" w:color="auto" w:fill="F2F2F2"/>
            <w:vAlign w:val="center"/>
          </w:tcPr>
          <w:p w:rsidR="00B7262F" w:rsidRPr="001501A5" w:rsidRDefault="00B7262F" w:rsidP="00B7262F">
            <w:pPr>
              <w:rPr>
                <w:b/>
                <w:sz w:val="28"/>
                <w:szCs w:val="28"/>
              </w:rPr>
            </w:pPr>
            <w:r w:rsidRPr="001501A5">
              <w:rPr>
                <w:b/>
                <w:sz w:val="28"/>
                <w:szCs w:val="28"/>
              </w:rPr>
              <w:t>Descrizione</w:t>
            </w:r>
          </w:p>
        </w:tc>
        <w:tc>
          <w:tcPr>
            <w:tcW w:w="7938" w:type="dxa"/>
            <w:vAlign w:val="center"/>
          </w:tcPr>
          <w:p w:rsidR="00B7262F" w:rsidRPr="001501A5" w:rsidRDefault="00B7262F" w:rsidP="00B7262F">
            <w:pPr>
              <w:rPr>
                <w:sz w:val="28"/>
                <w:szCs w:val="28"/>
              </w:rPr>
            </w:pPr>
            <w:r w:rsidRPr="001501A5">
              <w:rPr>
                <w:sz w:val="28"/>
                <w:szCs w:val="28"/>
              </w:rPr>
              <w:t>Il sistema deve permettere all’amministratore di inserire un prodotto, tra cui una stella o un prodotto nello store indicandone tutti gli attributi.</w:t>
            </w:r>
          </w:p>
        </w:tc>
      </w:tr>
      <w:tr w:rsidR="00B7262F" w:rsidRPr="001501A5" w:rsidTr="00B7262F">
        <w:trPr>
          <w:trHeight w:val="283"/>
        </w:trPr>
        <w:tc>
          <w:tcPr>
            <w:tcW w:w="1809" w:type="dxa"/>
            <w:shd w:val="clear" w:color="auto" w:fill="F2F2F2"/>
            <w:vAlign w:val="center"/>
          </w:tcPr>
          <w:p w:rsidR="00B7262F" w:rsidRPr="001501A5" w:rsidRDefault="00B7262F" w:rsidP="00B7262F">
            <w:pPr>
              <w:rPr>
                <w:b/>
                <w:sz w:val="28"/>
                <w:szCs w:val="28"/>
              </w:rPr>
            </w:pPr>
            <w:r w:rsidRPr="001501A5">
              <w:rPr>
                <w:b/>
                <w:sz w:val="28"/>
                <w:szCs w:val="28"/>
              </w:rPr>
              <w:t>Attori</w:t>
            </w:r>
          </w:p>
        </w:tc>
        <w:tc>
          <w:tcPr>
            <w:tcW w:w="7938" w:type="dxa"/>
            <w:vAlign w:val="center"/>
          </w:tcPr>
          <w:p w:rsidR="00B7262F" w:rsidRPr="001501A5" w:rsidRDefault="00B7262F" w:rsidP="00B7262F">
            <w:pPr>
              <w:rPr>
                <w:sz w:val="28"/>
                <w:szCs w:val="28"/>
              </w:rPr>
            </w:pPr>
            <w:r w:rsidRPr="001501A5">
              <w:rPr>
                <w:sz w:val="28"/>
                <w:szCs w:val="28"/>
              </w:rPr>
              <w:t>Gestore</w:t>
            </w:r>
          </w:p>
        </w:tc>
      </w:tr>
      <w:tr w:rsidR="00B7262F" w:rsidRPr="001501A5" w:rsidTr="00B7262F">
        <w:trPr>
          <w:trHeight w:val="283"/>
        </w:trPr>
        <w:tc>
          <w:tcPr>
            <w:tcW w:w="1809" w:type="dxa"/>
            <w:shd w:val="clear" w:color="auto" w:fill="F2F2F2"/>
            <w:vAlign w:val="center"/>
          </w:tcPr>
          <w:p w:rsidR="00B7262F" w:rsidRPr="001501A5" w:rsidRDefault="00B7262F" w:rsidP="00B7262F">
            <w:pPr>
              <w:rPr>
                <w:b/>
                <w:sz w:val="28"/>
                <w:szCs w:val="28"/>
              </w:rPr>
            </w:pPr>
            <w:r w:rsidRPr="001501A5">
              <w:rPr>
                <w:b/>
                <w:sz w:val="28"/>
                <w:szCs w:val="28"/>
              </w:rPr>
              <w:t>Note</w:t>
            </w:r>
          </w:p>
        </w:tc>
        <w:tc>
          <w:tcPr>
            <w:tcW w:w="7938" w:type="dxa"/>
            <w:vAlign w:val="center"/>
          </w:tcPr>
          <w:p w:rsidR="00B7262F" w:rsidRPr="001501A5" w:rsidRDefault="00B7262F" w:rsidP="00B7262F">
            <w:pPr>
              <w:rPr>
                <w:sz w:val="28"/>
                <w:szCs w:val="28"/>
              </w:rPr>
            </w:pPr>
            <w:r w:rsidRPr="001501A5">
              <w:rPr>
                <w:sz w:val="28"/>
                <w:szCs w:val="28"/>
              </w:rPr>
              <w:t xml:space="preserve">Gli attributi di una stella sono: Nome, Prezzo, Coordinate, Descrizione, </w:t>
            </w:r>
            <w:proofErr w:type="spellStart"/>
            <w:r w:rsidRPr="001501A5">
              <w:rPr>
                <w:sz w:val="28"/>
                <w:szCs w:val="28"/>
              </w:rPr>
              <w:t>Src</w:t>
            </w:r>
            <w:proofErr w:type="spellEnd"/>
            <w:r w:rsidRPr="001501A5">
              <w:rPr>
                <w:sz w:val="28"/>
                <w:szCs w:val="28"/>
              </w:rPr>
              <w:t>, Data.</w:t>
            </w:r>
          </w:p>
          <w:p w:rsidR="00B7262F" w:rsidRPr="001501A5" w:rsidRDefault="00B7262F" w:rsidP="00B7262F">
            <w:pPr>
              <w:rPr>
                <w:sz w:val="28"/>
                <w:szCs w:val="28"/>
              </w:rPr>
            </w:pPr>
            <w:r w:rsidRPr="001501A5">
              <w:rPr>
                <w:sz w:val="28"/>
                <w:szCs w:val="28"/>
              </w:rPr>
              <w:t xml:space="preserve">Gli attributi di un prodotto nello store sono: Nome, Descrizione, </w:t>
            </w:r>
            <w:proofErr w:type="spellStart"/>
            <w:r w:rsidRPr="001501A5">
              <w:rPr>
                <w:sz w:val="28"/>
                <w:szCs w:val="28"/>
              </w:rPr>
              <w:t>Src</w:t>
            </w:r>
            <w:proofErr w:type="spellEnd"/>
            <w:r w:rsidRPr="001501A5">
              <w:rPr>
                <w:sz w:val="28"/>
                <w:szCs w:val="28"/>
              </w:rPr>
              <w:t>, Data, Prezzo acquisto, Prezzo Vendita, Quantità.</w:t>
            </w:r>
          </w:p>
        </w:tc>
      </w:tr>
    </w:tbl>
    <w:p w:rsidR="00B7262F" w:rsidRPr="001501A5" w:rsidRDefault="00B7262F" w:rsidP="00AC0DD9">
      <w:pPr>
        <w:ind w:firstLine="360"/>
        <w:jc w:val="both"/>
        <w:rPr>
          <w:sz w:val="28"/>
          <w:szCs w:val="28"/>
        </w:rPr>
      </w:pPr>
    </w:p>
    <w:p w:rsidR="00017C40" w:rsidRPr="001501A5" w:rsidRDefault="00017C40" w:rsidP="00AC0DD9">
      <w:pPr>
        <w:ind w:firstLine="360"/>
        <w:jc w:val="both"/>
        <w:rPr>
          <w:sz w:val="28"/>
          <w:szCs w:val="28"/>
        </w:rPr>
      </w:pPr>
    </w:p>
    <w:p w:rsidR="00017C40" w:rsidRPr="001501A5" w:rsidRDefault="00017C40" w:rsidP="00447C91">
      <w:pPr>
        <w:pStyle w:val="Titolo2"/>
        <w:numPr>
          <w:ilvl w:val="1"/>
          <w:numId w:val="43"/>
        </w:numPr>
        <w:rPr>
          <w:i w:val="0"/>
        </w:rPr>
      </w:pPr>
      <w:bookmarkStart w:id="54" w:name="_Toc464772375"/>
      <w:r w:rsidRPr="001501A5">
        <w:rPr>
          <w:i w:val="0"/>
        </w:rPr>
        <w:t>Modifica prodotto</w:t>
      </w:r>
      <w:bookmarkEnd w:id="54"/>
    </w:p>
    <w:p w:rsidR="00747D51" w:rsidRPr="001501A5" w:rsidRDefault="00747D51" w:rsidP="00AC0DD9">
      <w:pPr>
        <w:ind w:first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447C91" w:rsidRPr="001501A5" w:rsidTr="00A77096">
        <w:trPr>
          <w:trHeight w:val="283"/>
        </w:trPr>
        <w:tc>
          <w:tcPr>
            <w:tcW w:w="1809" w:type="dxa"/>
            <w:shd w:val="clear" w:color="auto" w:fill="D9D9D9"/>
            <w:vAlign w:val="center"/>
          </w:tcPr>
          <w:p w:rsidR="00447C91" w:rsidRPr="001501A5" w:rsidRDefault="00447C91" w:rsidP="00A77096">
            <w:pPr>
              <w:jc w:val="center"/>
              <w:rPr>
                <w:b/>
                <w:sz w:val="28"/>
                <w:szCs w:val="28"/>
              </w:rPr>
            </w:pPr>
            <w:r w:rsidRPr="001501A5">
              <w:rPr>
                <w:b/>
                <w:sz w:val="28"/>
                <w:szCs w:val="28"/>
              </w:rPr>
              <w:t>ID</w:t>
            </w:r>
          </w:p>
        </w:tc>
        <w:tc>
          <w:tcPr>
            <w:tcW w:w="7938" w:type="dxa"/>
            <w:shd w:val="clear" w:color="auto" w:fill="D9D9D9"/>
            <w:vAlign w:val="center"/>
          </w:tcPr>
          <w:p w:rsidR="00447C91" w:rsidRPr="001501A5" w:rsidRDefault="00447C91" w:rsidP="00A77096">
            <w:pPr>
              <w:jc w:val="center"/>
              <w:rPr>
                <w:b/>
                <w:sz w:val="28"/>
                <w:szCs w:val="28"/>
              </w:rPr>
            </w:pPr>
            <w:r w:rsidRPr="001501A5">
              <w:rPr>
                <w:b/>
                <w:sz w:val="28"/>
                <w:szCs w:val="28"/>
              </w:rPr>
              <w:t>RF_GP_0</w:t>
            </w:r>
            <w:r w:rsidR="00914922" w:rsidRPr="001501A5">
              <w:rPr>
                <w:b/>
                <w:sz w:val="28"/>
                <w:szCs w:val="28"/>
              </w:rPr>
              <w:t>2</w:t>
            </w:r>
          </w:p>
        </w:tc>
      </w:tr>
      <w:tr w:rsidR="00447C91" w:rsidRPr="001501A5" w:rsidTr="00A77096">
        <w:trPr>
          <w:trHeight w:val="283"/>
        </w:trPr>
        <w:tc>
          <w:tcPr>
            <w:tcW w:w="1809" w:type="dxa"/>
            <w:shd w:val="clear" w:color="auto" w:fill="F2F2F2"/>
            <w:vAlign w:val="center"/>
          </w:tcPr>
          <w:p w:rsidR="00447C91" w:rsidRPr="001501A5" w:rsidRDefault="00447C91" w:rsidP="00A77096">
            <w:pPr>
              <w:rPr>
                <w:b/>
                <w:sz w:val="28"/>
                <w:szCs w:val="28"/>
              </w:rPr>
            </w:pPr>
            <w:r w:rsidRPr="001501A5">
              <w:rPr>
                <w:b/>
                <w:sz w:val="28"/>
                <w:szCs w:val="28"/>
              </w:rPr>
              <w:t>Descrizione</w:t>
            </w:r>
          </w:p>
        </w:tc>
        <w:tc>
          <w:tcPr>
            <w:tcW w:w="7938" w:type="dxa"/>
            <w:vAlign w:val="center"/>
          </w:tcPr>
          <w:p w:rsidR="00447C91" w:rsidRPr="001501A5" w:rsidRDefault="00447C91" w:rsidP="00A77096">
            <w:pPr>
              <w:rPr>
                <w:sz w:val="28"/>
                <w:szCs w:val="28"/>
              </w:rPr>
            </w:pPr>
            <w:r w:rsidRPr="001501A5">
              <w:rPr>
                <w:sz w:val="28"/>
                <w:szCs w:val="28"/>
              </w:rPr>
              <w:t>Il sistema deve permettere all’amministratore di modificare gli attributi di un prodotto, tra cui il prezzo di vendita di una stella, il prezzo di vendita e la quantità di un prodotto nello store.</w:t>
            </w:r>
          </w:p>
        </w:tc>
      </w:tr>
      <w:tr w:rsidR="00447C91" w:rsidRPr="001501A5" w:rsidTr="00A77096">
        <w:trPr>
          <w:trHeight w:val="283"/>
        </w:trPr>
        <w:tc>
          <w:tcPr>
            <w:tcW w:w="1809" w:type="dxa"/>
            <w:shd w:val="clear" w:color="auto" w:fill="F2F2F2"/>
            <w:vAlign w:val="center"/>
          </w:tcPr>
          <w:p w:rsidR="00447C91" w:rsidRPr="001501A5" w:rsidRDefault="00447C91" w:rsidP="00A77096">
            <w:pPr>
              <w:rPr>
                <w:b/>
                <w:sz w:val="28"/>
                <w:szCs w:val="28"/>
              </w:rPr>
            </w:pPr>
            <w:r w:rsidRPr="001501A5">
              <w:rPr>
                <w:b/>
                <w:sz w:val="28"/>
                <w:szCs w:val="28"/>
              </w:rPr>
              <w:t>Attori</w:t>
            </w:r>
          </w:p>
        </w:tc>
        <w:tc>
          <w:tcPr>
            <w:tcW w:w="7938" w:type="dxa"/>
            <w:vAlign w:val="center"/>
          </w:tcPr>
          <w:p w:rsidR="00447C91" w:rsidRPr="001501A5" w:rsidRDefault="00447C91" w:rsidP="00A77096">
            <w:pPr>
              <w:rPr>
                <w:sz w:val="28"/>
                <w:szCs w:val="28"/>
              </w:rPr>
            </w:pPr>
            <w:r w:rsidRPr="001501A5">
              <w:rPr>
                <w:sz w:val="28"/>
                <w:szCs w:val="28"/>
              </w:rPr>
              <w:t>Gestore</w:t>
            </w:r>
          </w:p>
        </w:tc>
      </w:tr>
    </w:tbl>
    <w:p w:rsidR="00447C91" w:rsidRPr="001501A5" w:rsidRDefault="00447C91" w:rsidP="00AC0DD9">
      <w:pPr>
        <w:ind w:firstLine="360"/>
        <w:jc w:val="both"/>
        <w:rPr>
          <w:sz w:val="28"/>
          <w:szCs w:val="28"/>
        </w:rPr>
      </w:pPr>
    </w:p>
    <w:p w:rsidR="00CC4364" w:rsidRPr="001501A5" w:rsidRDefault="00CC4364" w:rsidP="00AC0DD9">
      <w:pPr>
        <w:ind w:firstLine="360"/>
        <w:jc w:val="both"/>
        <w:rPr>
          <w:sz w:val="28"/>
          <w:szCs w:val="28"/>
        </w:rPr>
      </w:pPr>
    </w:p>
    <w:p w:rsidR="00914922" w:rsidRPr="001501A5" w:rsidRDefault="00914922" w:rsidP="00914922">
      <w:pPr>
        <w:pStyle w:val="Titolo2"/>
        <w:numPr>
          <w:ilvl w:val="1"/>
          <w:numId w:val="43"/>
        </w:numPr>
        <w:rPr>
          <w:i w:val="0"/>
        </w:rPr>
      </w:pPr>
      <w:bookmarkStart w:id="55" w:name="_Toc464772376"/>
      <w:r w:rsidRPr="001501A5">
        <w:rPr>
          <w:i w:val="0"/>
        </w:rPr>
        <w:t>Eliminazione prodotto</w:t>
      </w:r>
      <w:bookmarkEnd w:id="55"/>
    </w:p>
    <w:p w:rsidR="00914922" w:rsidRPr="001501A5" w:rsidRDefault="00914922" w:rsidP="009149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914922" w:rsidRPr="001501A5" w:rsidTr="00A77096">
        <w:trPr>
          <w:trHeight w:val="283"/>
        </w:trPr>
        <w:tc>
          <w:tcPr>
            <w:tcW w:w="1809" w:type="dxa"/>
            <w:shd w:val="clear" w:color="auto" w:fill="D9D9D9"/>
            <w:vAlign w:val="center"/>
          </w:tcPr>
          <w:p w:rsidR="00914922" w:rsidRPr="001501A5" w:rsidRDefault="00914922" w:rsidP="00A77096">
            <w:pPr>
              <w:jc w:val="center"/>
              <w:rPr>
                <w:b/>
                <w:sz w:val="28"/>
                <w:szCs w:val="28"/>
              </w:rPr>
            </w:pPr>
            <w:r w:rsidRPr="001501A5">
              <w:rPr>
                <w:b/>
                <w:sz w:val="28"/>
                <w:szCs w:val="28"/>
              </w:rPr>
              <w:t>ID</w:t>
            </w:r>
          </w:p>
        </w:tc>
        <w:tc>
          <w:tcPr>
            <w:tcW w:w="7938" w:type="dxa"/>
            <w:shd w:val="clear" w:color="auto" w:fill="D9D9D9"/>
            <w:vAlign w:val="center"/>
          </w:tcPr>
          <w:p w:rsidR="00914922" w:rsidRPr="001501A5" w:rsidRDefault="00914922" w:rsidP="00A77096">
            <w:pPr>
              <w:jc w:val="center"/>
              <w:rPr>
                <w:b/>
                <w:sz w:val="28"/>
                <w:szCs w:val="28"/>
              </w:rPr>
            </w:pPr>
            <w:r w:rsidRPr="001501A5">
              <w:rPr>
                <w:b/>
                <w:sz w:val="28"/>
                <w:szCs w:val="28"/>
              </w:rPr>
              <w:t>RF_GP_03</w:t>
            </w:r>
          </w:p>
        </w:tc>
      </w:tr>
      <w:tr w:rsidR="00914922" w:rsidRPr="001501A5" w:rsidTr="00A77096">
        <w:trPr>
          <w:trHeight w:val="283"/>
        </w:trPr>
        <w:tc>
          <w:tcPr>
            <w:tcW w:w="1809" w:type="dxa"/>
            <w:shd w:val="clear" w:color="auto" w:fill="F2F2F2"/>
            <w:vAlign w:val="center"/>
          </w:tcPr>
          <w:p w:rsidR="00914922" w:rsidRPr="001501A5" w:rsidRDefault="00914922" w:rsidP="00A77096">
            <w:pPr>
              <w:rPr>
                <w:b/>
                <w:sz w:val="28"/>
                <w:szCs w:val="28"/>
              </w:rPr>
            </w:pPr>
            <w:r w:rsidRPr="001501A5">
              <w:rPr>
                <w:b/>
                <w:sz w:val="28"/>
                <w:szCs w:val="28"/>
              </w:rPr>
              <w:t>Descrizione</w:t>
            </w:r>
          </w:p>
        </w:tc>
        <w:tc>
          <w:tcPr>
            <w:tcW w:w="7938" w:type="dxa"/>
            <w:vAlign w:val="center"/>
          </w:tcPr>
          <w:p w:rsidR="00914922" w:rsidRPr="001501A5" w:rsidRDefault="003C1C2A" w:rsidP="003C1C2A">
            <w:pPr>
              <w:rPr>
                <w:sz w:val="28"/>
                <w:szCs w:val="28"/>
              </w:rPr>
            </w:pPr>
            <w:r w:rsidRPr="001501A5">
              <w:rPr>
                <w:sz w:val="28"/>
                <w:szCs w:val="28"/>
              </w:rPr>
              <w:t>I</w:t>
            </w:r>
            <w:r w:rsidR="00914922" w:rsidRPr="001501A5">
              <w:rPr>
                <w:sz w:val="28"/>
                <w:szCs w:val="28"/>
              </w:rPr>
              <w:t xml:space="preserve">l sistema deve permettere </w:t>
            </w:r>
            <w:r w:rsidRPr="001501A5">
              <w:rPr>
                <w:sz w:val="28"/>
                <w:szCs w:val="28"/>
              </w:rPr>
              <w:t>al gestore</w:t>
            </w:r>
            <w:r w:rsidR="00914922" w:rsidRPr="001501A5">
              <w:rPr>
                <w:sz w:val="28"/>
                <w:szCs w:val="28"/>
              </w:rPr>
              <w:t xml:space="preserve"> di eliminare un prodotto, tra cui una stella o un prodotto nello store.</w:t>
            </w:r>
          </w:p>
        </w:tc>
      </w:tr>
      <w:tr w:rsidR="00914922" w:rsidRPr="001501A5" w:rsidTr="00A77096">
        <w:trPr>
          <w:trHeight w:val="283"/>
        </w:trPr>
        <w:tc>
          <w:tcPr>
            <w:tcW w:w="1809" w:type="dxa"/>
            <w:shd w:val="clear" w:color="auto" w:fill="F2F2F2"/>
            <w:vAlign w:val="center"/>
          </w:tcPr>
          <w:p w:rsidR="00914922" w:rsidRPr="001501A5" w:rsidRDefault="00914922" w:rsidP="00A77096">
            <w:pPr>
              <w:rPr>
                <w:b/>
                <w:sz w:val="28"/>
                <w:szCs w:val="28"/>
              </w:rPr>
            </w:pPr>
            <w:r w:rsidRPr="001501A5">
              <w:rPr>
                <w:b/>
                <w:sz w:val="28"/>
                <w:szCs w:val="28"/>
              </w:rPr>
              <w:t>Attori</w:t>
            </w:r>
          </w:p>
        </w:tc>
        <w:tc>
          <w:tcPr>
            <w:tcW w:w="7938" w:type="dxa"/>
            <w:vAlign w:val="center"/>
          </w:tcPr>
          <w:p w:rsidR="00914922" w:rsidRPr="001501A5" w:rsidRDefault="00914922" w:rsidP="00A77096">
            <w:pPr>
              <w:rPr>
                <w:sz w:val="28"/>
                <w:szCs w:val="28"/>
              </w:rPr>
            </w:pPr>
            <w:r w:rsidRPr="001501A5">
              <w:rPr>
                <w:sz w:val="28"/>
                <w:szCs w:val="28"/>
              </w:rPr>
              <w:t>Gestore</w:t>
            </w:r>
          </w:p>
        </w:tc>
      </w:tr>
    </w:tbl>
    <w:p w:rsidR="00914922" w:rsidRPr="001501A5" w:rsidRDefault="00914922" w:rsidP="00914922"/>
    <w:p w:rsidR="003C1C2A" w:rsidRPr="001501A5" w:rsidRDefault="003C1C2A" w:rsidP="00914922"/>
    <w:p w:rsidR="003C1C2A" w:rsidRPr="001501A5" w:rsidRDefault="003C1C2A" w:rsidP="003C1C2A">
      <w:pPr>
        <w:pStyle w:val="Titolo2"/>
        <w:numPr>
          <w:ilvl w:val="1"/>
          <w:numId w:val="43"/>
        </w:numPr>
        <w:rPr>
          <w:i w:val="0"/>
        </w:rPr>
      </w:pPr>
      <w:bookmarkStart w:id="56" w:name="_Toc464772377"/>
      <w:r w:rsidRPr="001501A5">
        <w:rPr>
          <w:i w:val="0"/>
        </w:rPr>
        <w:t>Ricerca prodotto</w:t>
      </w:r>
      <w:bookmarkEnd w:id="56"/>
    </w:p>
    <w:p w:rsidR="005C2BA8" w:rsidRPr="001501A5" w:rsidRDefault="005C2BA8" w:rsidP="005C2BA8">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3C1C2A" w:rsidRPr="001501A5" w:rsidTr="00A77096">
        <w:trPr>
          <w:trHeight w:val="283"/>
        </w:trPr>
        <w:tc>
          <w:tcPr>
            <w:tcW w:w="1809" w:type="dxa"/>
            <w:shd w:val="clear" w:color="auto" w:fill="D9D9D9"/>
            <w:vAlign w:val="center"/>
          </w:tcPr>
          <w:p w:rsidR="003C1C2A" w:rsidRPr="001501A5" w:rsidRDefault="003C1C2A" w:rsidP="00A77096">
            <w:pPr>
              <w:jc w:val="center"/>
              <w:rPr>
                <w:b/>
                <w:sz w:val="28"/>
                <w:szCs w:val="28"/>
              </w:rPr>
            </w:pPr>
            <w:r w:rsidRPr="001501A5">
              <w:rPr>
                <w:b/>
                <w:sz w:val="28"/>
                <w:szCs w:val="28"/>
              </w:rPr>
              <w:t>ID</w:t>
            </w:r>
          </w:p>
        </w:tc>
        <w:tc>
          <w:tcPr>
            <w:tcW w:w="7938" w:type="dxa"/>
            <w:shd w:val="clear" w:color="auto" w:fill="D9D9D9"/>
            <w:vAlign w:val="center"/>
          </w:tcPr>
          <w:p w:rsidR="003C1C2A" w:rsidRPr="001501A5" w:rsidRDefault="003C1C2A" w:rsidP="00A77096">
            <w:pPr>
              <w:jc w:val="center"/>
              <w:rPr>
                <w:b/>
                <w:sz w:val="28"/>
                <w:szCs w:val="28"/>
              </w:rPr>
            </w:pPr>
            <w:r w:rsidRPr="001501A5">
              <w:rPr>
                <w:b/>
                <w:sz w:val="28"/>
                <w:szCs w:val="28"/>
              </w:rPr>
              <w:t>RF_GP_04</w:t>
            </w:r>
          </w:p>
        </w:tc>
      </w:tr>
      <w:tr w:rsidR="003C1C2A" w:rsidRPr="001501A5" w:rsidTr="00A77096">
        <w:trPr>
          <w:trHeight w:val="283"/>
        </w:trPr>
        <w:tc>
          <w:tcPr>
            <w:tcW w:w="1809" w:type="dxa"/>
            <w:shd w:val="clear" w:color="auto" w:fill="F2F2F2"/>
            <w:vAlign w:val="center"/>
          </w:tcPr>
          <w:p w:rsidR="003C1C2A" w:rsidRPr="001501A5" w:rsidRDefault="003C1C2A" w:rsidP="00A77096">
            <w:pPr>
              <w:rPr>
                <w:b/>
                <w:sz w:val="28"/>
                <w:szCs w:val="28"/>
              </w:rPr>
            </w:pPr>
            <w:r w:rsidRPr="001501A5">
              <w:rPr>
                <w:b/>
                <w:sz w:val="28"/>
                <w:szCs w:val="28"/>
              </w:rPr>
              <w:t>Descrizione</w:t>
            </w:r>
          </w:p>
        </w:tc>
        <w:tc>
          <w:tcPr>
            <w:tcW w:w="7938" w:type="dxa"/>
            <w:vAlign w:val="center"/>
          </w:tcPr>
          <w:p w:rsidR="003C1C2A" w:rsidRPr="001501A5" w:rsidRDefault="003C1C2A" w:rsidP="003C1C2A">
            <w:pPr>
              <w:rPr>
                <w:sz w:val="28"/>
                <w:szCs w:val="28"/>
              </w:rPr>
            </w:pPr>
            <w:r w:rsidRPr="001501A5">
              <w:rPr>
                <w:sz w:val="28"/>
                <w:szCs w:val="28"/>
              </w:rPr>
              <w:t>Il sistema deve permettere al cliente di ricercare un prodotto.</w:t>
            </w:r>
          </w:p>
        </w:tc>
      </w:tr>
      <w:tr w:rsidR="003C1C2A" w:rsidRPr="001501A5" w:rsidTr="00A77096">
        <w:trPr>
          <w:trHeight w:val="283"/>
        </w:trPr>
        <w:tc>
          <w:tcPr>
            <w:tcW w:w="1809" w:type="dxa"/>
            <w:shd w:val="clear" w:color="auto" w:fill="F2F2F2"/>
            <w:vAlign w:val="center"/>
          </w:tcPr>
          <w:p w:rsidR="003C1C2A" w:rsidRPr="001501A5" w:rsidRDefault="003C1C2A" w:rsidP="00A77096">
            <w:pPr>
              <w:rPr>
                <w:b/>
                <w:sz w:val="28"/>
                <w:szCs w:val="28"/>
              </w:rPr>
            </w:pPr>
            <w:r w:rsidRPr="001501A5">
              <w:rPr>
                <w:b/>
                <w:sz w:val="28"/>
                <w:szCs w:val="28"/>
              </w:rPr>
              <w:lastRenderedPageBreak/>
              <w:t>Attori</w:t>
            </w:r>
          </w:p>
        </w:tc>
        <w:tc>
          <w:tcPr>
            <w:tcW w:w="7938" w:type="dxa"/>
            <w:vAlign w:val="center"/>
          </w:tcPr>
          <w:p w:rsidR="003C1C2A" w:rsidRPr="001501A5" w:rsidRDefault="003C1C2A" w:rsidP="00A77096">
            <w:pPr>
              <w:rPr>
                <w:sz w:val="28"/>
                <w:szCs w:val="28"/>
              </w:rPr>
            </w:pPr>
            <w:r w:rsidRPr="001501A5">
              <w:rPr>
                <w:sz w:val="28"/>
                <w:szCs w:val="28"/>
              </w:rPr>
              <w:t>Cliente</w:t>
            </w:r>
          </w:p>
        </w:tc>
      </w:tr>
    </w:tbl>
    <w:p w:rsidR="003C1C2A" w:rsidRPr="001501A5" w:rsidRDefault="003C1C2A" w:rsidP="005C2BA8">
      <w:pPr>
        <w:jc w:val="both"/>
        <w:rPr>
          <w:sz w:val="28"/>
          <w:szCs w:val="28"/>
        </w:rPr>
      </w:pPr>
    </w:p>
    <w:p w:rsidR="0042586B" w:rsidRPr="001501A5" w:rsidRDefault="0042586B" w:rsidP="00AC0DD9">
      <w:pPr>
        <w:ind w:firstLine="360"/>
        <w:jc w:val="both"/>
        <w:rPr>
          <w:sz w:val="28"/>
          <w:szCs w:val="28"/>
        </w:rPr>
      </w:pPr>
    </w:p>
    <w:p w:rsidR="0008442A" w:rsidRPr="001501A5" w:rsidRDefault="0008442A" w:rsidP="0008442A">
      <w:pPr>
        <w:pStyle w:val="Titolo2"/>
        <w:numPr>
          <w:ilvl w:val="1"/>
          <w:numId w:val="43"/>
        </w:numPr>
        <w:rPr>
          <w:i w:val="0"/>
        </w:rPr>
      </w:pPr>
      <w:bookmarkStart w:id="57" w:name="_Toc464772378"/>
      <w:r w:rsidRPr="001501A5">
        <w:rPr>
          <w:i w:val="0"/>
        </w:rPr>
        <w:t>Eliminazione utenti</w:t>
      </w:r>
      <w:bookmarkEnd w:id="57"/>
    </w:p>
    <w:p w:rsidR="0008442A" w:rsidRPr="001501A5" w:rsidRDefault="0008442A" w:rsidP="000844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08442A" w:rsidRPr="001501A5" w:rsidTr="00A77096">
        <w:trPr>
          <w:trHeight w:val="283"/>
        </w:trPr>
        <w:tc>
          <w:tcPr>
            <w:tcW w:w="1809" w:type="dxa"/>
            <w:shd w:val="clear" w:color="auto" w:fill="D9D9D9"/>
            <w:vAlign w:val="center"/>
          </w:tcPr>
          <w:p w:rsidR="0008442A" w:rsidRPr="001501A5" w:rsidRDefault="0008442A" w:rsidP="00A77096">
            <w:pPr>
              <w:jc w:val="center"/>
              <w:rPr>
                <w:b/>
                <w:sz w:val="28"/>
                <w:szCs w:val="28"/>
              </w:rPr>
            </w:pPr>
            <w:r w:rsidRPr="001501A5">
              <w:rPr>
                <w:b/>
                <w:sz w:val="28"/>
                <w:szCs w:val="28"/>
              </w:rPr>
              <w:t>ID</w:t>
            </w:r>
          </w:p>
        </w:tc>
        <w:tc>
          <w:tcPr>
            <w:tcW w:w="7938" w:type="dxa"/>
            <w:shd w:val="clear" w:color="auto" w:fill="D9D9D9"/>
            <w:vAlign w:val="center"/>
          </w:tcPr>
          <w:p w:rsidR="0008442A" w:rsidRPr="001501A5" w:rsidRDefault="0008442A" w:rsidP="00A77096">
            <w:pPr>
              <w:jc w:val="center"/>
              <w:rPr>
                <w:b/>
                <w:sz w:val="28"/>
                <w:szCs w:val="28"/>
              </w:rPr>
            </w:pPr>
            <w:r w:rsidRPr="001501A5">
              <w:rPr>
                <w:b/>
                <w:sz w:val="28"/>
                <w:szCs w:val="28"/>
              </w:rPr>
              <w:t>RF_GP_0</w:t>
            </w:r>
            <w:r w:rsidR="00B9136A" w:rsidRPr="001501A5">
              <w:rPr>
                <w:b/>
                <w:sz w:val="28"/>
                <w:szCs w:val="28"/>
              </w:rPr>
              <w:t>5</w:t>
            </w:r>
          </w:p>
        </w:tc>
      </w:tr>
      <w:tr w:rsidR="0008442A" w:rsidRPr="001501A5" w:rsidTr="00A77096">
        <w:trPr>
          <w:trHeight w:val="283"/>
        </w:trPr>
        <w:tc>
          <w:tcPr>
            <w:tcW w:w="1809" w:type="dxa"/>
            <w:shd w:val="clear" w:color="auto" w:fill="F2F2F2"/>
            <w:vAlign w:val="center"/>
          </w:tcPr>
          <w:p w:rsidR="0008442A" w:rsidRPr="001501A5" w:rsidRDefault="0008442A" w:rsidP="00A77096">
            <w:pPr>
              <w:rPr>
                <w:b/>
                <w:sz w:val="28"/>
                <w:szCs w:val="28"/>
              </w:rPr>
            </w:pPr>
            <w:r w:rsidRPr="001501A5">
              <w:rPr>
                <w:b/>
                <w:sz w:val="28"/>
                <w:szCs w:val="28"/>
              </w:rPr>
              <w:t>Descrizione</w:t>
            </w:r>
          </w:p>
        </w:tc>
        <w:tc>
          <w:tcPr>
            <w:tcW w:w="7938" w:type="dxa"/>
            <w:vAlign w:val="center"/>
          </w:tcPr>
          <w:p w:rsidR="0008442A" w:rsidRPr="001501A5" w:rsidRDefault="0008442A" w:rsidP="00A77096">
            <w:pPr>
              <w:rPr>
                <w:sz w:val="28"/>
                <w:szCs w:val="28"/>
              </w:rPr>
            </w:pPr>
            <w:r w:rsidRPr="001501A5">
              <w:rPr>
                <w:sz w:val="28"/>
                <w:szCs w:val="28"/>
              </w:rPr>
              <w:t>Il sistema deve permettere all’amministratore di eliminare un utente.</w:t>
            </w:r>
          </w:p>
        </w:tc>
      </w:tr>
      <w:tr w:rsidR="0008442A" w:rsidRPr="001501A5" w:rsidTr="00A77096">
        <w:trPr>
          <w:trHeight w:val="283"/>
        </w:trPr>
        <w:tc>
          <w:tcPr>
            <w:tcW w:w="1809" w:type="dxa"/>
            <w:shd w:val="clear" w:color="auto" w:fill="F2F2F2"/>
            <w:vAlign w:val="center"/>
          </w:tcPr>
          <w:p w:rsidR="0008442A" w:rsidRPr="001501A5" w:rsidRDefault="0008442A" w:rsidP="00A77096">
            <w:pPr>
              <w:rPr>
                <w:b/>
                <w:sz w:val="28"/>
                <w:szCs w:val="28"/>
              </w:rPr>
            </w:pPr>
            <w:r w:rsidRPr="001501A5">
              <w:rPr>
                <w:b/>
                <w:sz w:val="28"/>
                <w:szCs w:val="28"/>
              </w:rPr>
              <w:t>Attori</w:t>
            </w:r>
          </w:p>
        </w:tc>
        <w:tc>
          <w:tcPr>
            <w:tcW w:w="7938" w:type="dxa"/>
            <w:vAlign w:val="center"/>
          </w:tcPr>
          <w:p w:rsidR="0008442A" w:rsidRPr="001501A5" w:rsidRDefault="0008442A" w:rsidP="00A77096">
            <w:pPr>
              <w:rPr>
                <w:sz w:val="28"/>
                <w:szCs w:val="28"/>
              </w:rPr>
            </w:pPr>
            <w:r w:rsidRPr="001501A5">
              <w:rPr>
                <w:sz w:val="28"/>
                <w:szCs w:val="28"/>
              </w:rPr>
              <w:t>Gestore</w:t>
            </w:r>
          </w:p>
        </w:tc>
      </w:tr>
    </w:tbl>
    <w:p w:rsidR="00B3491D" w:rsidRPr="001501A5" w:rsidRDefault="00B3491D" w:rsidP="001C6BDE">
      <w:pPr>
        <w:jc w:val="both"/>
        <w:rPr>
          <w:sz w:val="28"/>
          <w:szCs w:val="28"/>
        </w:rPr>
      </w:pPr>
    </w:p>
    <w:p w:rsidR="0008442A" w:rsidRPr="001501A5" w:rsidRDefault="0008442A" w:rsidP="001C6BDE">
      <w:pPr>
        <w:jc w:val="both"/>
        <w:rPr>
          <w:sz w:val="28"/>
          <w:szCs w:val="28"/>
        </w:rPr>
      </w:pPr>
    </w:p>
    <w:p w:rsidR="0008442A" w:rsidRPr="001501A5" w:rsidRDefault="0008442A" w:rsidP="0008442A">
      <w:pPr>
        <w:pStyle w:val="Titolo2"/>
        <w:numPr>
          <w:ilvl w:val="1"/>
          <w:numId w:val="43"/>
        </w:numPr>
        <w:rPr>
          <w:i w:val="0"/>
        </w:rPr>
      </w:pPr>
      <w:bookmarkStart w:id="58" w:name="_Toc464772379"/>
      <w:r w:rsidRPr="001501A5">
        <w:rPr>
          <w:i w:val="0"/>
        </w:rPr>
        <w:t>Visualizzazione guadagno/ricavo totale</w:t>
      </w:r>
      <w:bookmarkEnd w:id="58"/>
    </w:p>
    <w:p w:rsidR="00B9136A" w:rsidRPr="001501A5" w:rsidRDefault="00B9136A" w:rsidP="00B913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B9136A" w:rsidRPr="001501A5" w:rsidTr="00A77096">
        <w:trPr>
          <w:trHeight w:val="283"/>
        </w:trPr>
        <w:tc>
          <w:tcPr>
            <w:tcW w:w="1809" w:type="dxa"/>
            <w:shd w:val="clear" w:color="auto" w:fill="D9D9D9"/>
            <w:vAlign w:val="center"/>
          </w:tcPr>
          <w:p w:rsidR="00B9136A" w:rsidRPr="001501A5" w:rsidRDefault="00B9136A" w:rsidP="00A77096">
            <w:pPr>
              <w:jc w:val="center"/>
              <w:rPr>
                <w:b/>
                <w:sz w:val="28"/>
                <w:szCs w:val="28"/>
              </w:rPr>
            </w:pPr>
            <w:r w:rsidRPr="001501A5">
              <w:rPr>
                <w:b/>
                <w:sz w:val="28"/>
                <w:szCs w:val="28"/>
              </w:rPr>
              <w:t>ID</w:t>
            </w:r>
          </w:p>
        </w:tc>
        <w:tc>
          <w:tcPr>
            <w:tcW w:w="7938" w:type="dxa"/>
            <w:shd w:val="clear" w:color="auto" w:fill="D9D9D9"/>
            <w:vAlign w:val="center"/>
          </w:tcPr>
          <w:p w:rsidR="00B9136A" w:rsidRPr="001501A5" w:rsidRDefault="00B9136A" w:rsidP="00A77096">
            <w:pPr>
              <w:jc w:val="center"/>
              <w:rPr>
                <w:b/>
                <w:sz w:val="28"/>
                <w:szCs w:val="28"/>
              </w:rPr>
            </w:pPr>
            <w:r w:rsidRPr="001501A5">
              <w:rPr>
                <w:b/>
                <w:sz w:val="28"/>
                <w:szCs w:val="28"/>
              </w:rPr>
              <w:t>RF_GP_06</w:t>
            </w:r>
          </w:p>
        </w:tc>
      </w:tr>
      <w:tr w:rsidR="00B9136A" w:rsidRPr="001501A5" w:rsidTr="00A77096">
        <w:trPr>
          <w:trHeight w:val="283"/>
        </w:trPr>
        <w:tc>
          <w:tcPr>
            <w:tcW w:w="1809" w:type="dxa"/>
            <w:shd w:val="clear" w:color="auto" w:fill="F2F2F2"/>
            <w:vAlign w:val="center"/>
          </w:tcPr>
          <w:p w:rsidR="00B9136A" w:rsidRPr="001501A5" w:rsidRDefault="00B9136A" w:rsidP="00A77096">
            <w:pPr>
              <w:rPr>
                <w:b/>
                <w:sz w:val="28"/>
                <w:szCs w:val="28"/>
              </w:rPr>
            </w:pPr>
            <w:r w:rsidRPr="001501A5">
              <w:rPr>
                <w:b/>
                <w:sz w:val="28"/>
                <w:szCs w:val="28"/>
              </w:rPr>
              <w:t>Descrizione</w:t>
            </w:r>
          </w:p>
        </w:tc>
        <w:tc>
          <w:tcPr>
            <w:tcW w:w="7938" w:type="dxa"/>
            <w:vAlign w:val="center"/>
          </w:tcPr>
          <w:p w:rsidR="00B9136A" w:rsidRPr="001501A5" w:rsidRDefault="00B9136A" w:rsidP="00A77096">
            <w:pPr>
              <w:rPr>
                <w:sz w:val="28"/>
                <w:szCs w:val="28"/>
              </w:rPr>
            </w:pPr>
            <w:r w:rsidRPr="001501A5">
              <w:rPr>
                <w:sz w:val="28"/>
                <w:szCs w:val="28"/>
              </w:rPr>
              <w:t>Il sistema deve permettere all’amministratore di visualizzare il guadagno e il ricavo totale.</w:t>
            </w:r>
          </w:p>
        </w:tc>
      </w:tr>
      <w:tr w:rsidR="00B9136A" w:rsidRPr="001501A5" w:rsidTr="00A77096">
        <w:trPr>
          <w:trHeight w:val="283"/>
        </w:trPr>
        <w:tc>
          <w:tcPr>
            <w:tcW w:w="1809" w:type="dxa"/>
            <w:shd w:val="clear" w:color="auto" w:fill="F2F2F2"/>
            <w:vAlign w:val="center"/>
          </w:tcPr>
          <w:p w:rsidR="00B9136A" w:rsidRPr="001501A5" w:rsidRDefault="00B9136A" w:rsidP="00A77096">
            <w:pPr>
              <w:rPr>
                <w:b/>
                <w:sz w:val="28"/>
                <w:szCs w:val="28"/>
              </w:rPr>
            </w:pPr>
            <w:r w:rsidRPr="001501A5">
              <w:rPr>
                <w:b/>
                <w:sz w:val="28"/>
                <w:szCs w:val="28"/>
              </w:rPr>
              <w:t>Attori</w:t>
            </w:r>
          </w:p>
        </w:tc>
        <w:tc>
          <w:tcPr>
            <w:tcW w:w="7938" w:type="dxa"/>
            <w:vAlign w:val="center"/>
          </w:tcPr>
          <w:p w:rsidR="00B9136A" w:rsidRPr="001501A5" w:rsidRDefault="00B9136A" w:rsidP="00A77096">
            <w:pPr>
              <w:rPr>
                <w:sz w:val="28"/>
                <w:szCs w:val="28"/>
              </w:rPr>
            </w:pPr>
            <w:r w:rsidRPr="001501A5">
              <w:rPr>
                <w:sz w:val="28"/>
                <w:szCs w:val="28"/>
              </w:rPr>
              <w:t>Gestore</w:t>
            </w:r>
          </w:p>
        </w:tc>
      </w:tr>
    </w:tbl>
    <w:p w:rsidR="00B9136A" w:rsidRPr="001501A5" w:rsidRDefault="00B9136A" w:rsidP="00B9136A"/>
    <w:p w:rsidR="00B9136A" w:rsidRPr="001501A5" w:rsidRDefault="00B9136A" w:rsidP="00B9136A">
      <w:pPr>
        <w:jc w:val="both"/>
        <w:rPr>
          <w:sz w:val="28"/>
          <w:szCs w:val="28"/>
        </w:rPr>
      </w:pPr>
    </w:p>
    <w:p w:rsidR="00B9136A" w:rsidRPr="001501A5" w:rsidRDefault="00B9136A" w:rsidP="00B9136A">
      <w:pPr>
        <w:pStyle w:val="Titolo2"/>
        <w:numPr>
          <w:ilvl w:val="1"/>
          <w:numId w:val="43"/>
        </w:numPr>
        <w:rPr>
          <w:i w:val="0"/>
        </w:rPr>
      </w:pPr>
      <w:bookmarkStart w:id="59" w:name="_Toc464772380"/>
      <w:r w:rsidRPr="001501A5">
        <w:rPr>
          <w:i w:val="0"/>
        </w:rPr>
        <w:t>Visualizzazione guadagno per singolo prodotto</w:t>
      </w:r>
      <w:bookmarkEnd w:id="59"/>
    </w:p>
    <w:p w:rsidR="00B9136A" w:rsidRPr="001501A5" w:rsidRDefault="00B9136A" w:rsidP="00B913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B9136A" w:rsidRPr="001501A5" w:rsidTr="00A77096">
        <w:trPr>
          <w:trHeight w:val="283"/>
        </w:trPr>
        <w:tc>
          <w:tcPr>
            <w:tcW w:w="1809" w:type="dxa"/>
            <w:shd w:val="clear" w:color="auto" w:fill="D9D9D9"/>
            <w:vAlign w:val="center"/>
          </w:tcPr>
          <w:p w:rsidR="00B9136A" w:rsidRPr="001501A5" w:rsidRDefault="00B9136A" w:rsidP="00A77096">
            <w:pPr>
              <w:jc w:val="center"/>
              <w:rPr>
                <w:b/>
                <w:sz w:val="28"/>
                <w:szCs w:val="28"/>
              </w:rPr>
            </w:pPr>
            <w:r w:rsidRPr="001501A5">
              <w:rPr>
                <w:b/>
                <w:sz w:val="28"/>
                <w:szCs w:val="28"/>
              </w:rPr>
              <w:t>ID</w:t>
            </w:r>
          </w:p>
        </w:tc>
        <w:tc>
          <w:tcPr>
            <w:tcW w:w="7938" w:type="dxa"/>
            <w:shd w:val="clear" w:color="auto" w:fill="D9D9D9"/>
            <w:vAlign w:val="center"/>
          </w:tcPr>
          <w:p w:rsidR="00B9136A" w:rsidRPr="001501A5" w:rsidRDefault="00B9136A" w:rsidP="00A77096">
            <w:pPr>
              <w:jc w:val="center"/>
              <w:rPr>
                <w:b/>
                <w:sz w:val="28"/>
                <w:szCs w:val="28"/>
              </w:rPr>
            </w:pPr>
            <w:r w:rsidRPr="001501A5">
              <w:rPr>
                <w:b/>
                <w:sz w:val="28"/>
                <w:szCs w:val="28"/>
              </w:rPr>
              <w:t>RF_GP_07</w:t>
            </w:r>
          </w:p>
        </w:tc>
      </w:tr>
      <w:tr w:rsidR="00B9136A" w:rsidRPr="001501A5" w:rsidTr="00A77096">
        <w:trPr>
          <w:trHeight w:val="283"/>
        </w:trPr>
        <w:tc>
          <w:tcPr>
            <w:tcW w:w="1809" w:type="dxa"/>
            <w:shd w:val="clear" w:color="auto" w:fill="F2F2F2"/>
            <w:vAlign w:val="center"/>
          </w:tcPr>
          <w:p w:rsidR="00B9136A" w:rsidRPr="001501A5" w:rsidRDefault="00B9136A" w:rsidP="00A77096">
            <w:pPr>
              <w:rPr>
                <w:b/>
                <w:sz w:val="28"/>
                <w:szCs w:val="28"/>
              </w:rPr>
            </w:pPr>
            <w:r w:rsidRPr="001501A5">
              <w:rPr>
                <w:b/>
                <w:sz w:val="28"/>
                <w:szCs w:val="28"/>
              </w:rPr>
              <w:t>Descrizione</w:t>
            </w:r>
          </w:p>
        </w:tc>
        <w:tc>
          <w:tcPr>
            <w:tcW w:w="7938" w:type="dxa"/>
            <w:vAlign w:val="center"/>
          </w:tcPr>
          <w:p w:rsidR="00B9136A" w:rsidRPr="001501A5" w:rsidRDefault="00B9136A" w:rsidP="00A77096">
            <w:pPr>
              <w:rPr>
                <w:sz w:val="28"/>
                <w:szCs w:val="28"/>
              </w:rPr>
            </w:pPr>
            <w:r w:rsidRPr="001501A5">
              <w:rPr>
                <w:sz w:val="28"/>
                <w:szCs w:val="28"/>
              </w:rPr>
              <w:t>Il sistema deve permettere all’amministratore di visualizzare il guadagno per ogni singolo prodotto.</w:t>
            </w:r>
          </w:p>
        </w:tc>
      </w:tr>
      <w:tr w:rsidR="00B9136A" w:rsidRPr="001501A5" w:rsidTr="00A77096">
        <w:trPr>
          <w:trHeight w:val="283"/>
        </w:trPr>
        <w:tc>
          <w:tcPr>
            <w:tcW w:w="1809" w:type="dxa"/>
            <w:shd w:val="clear" w:color="auto" w:fill="F2F2F2"/>
            <w:vAlign w:val="center"/>
          </w:tcPr>
          <w:p w:rsidR="00B9136A" w:rsidRPr="001501A5" w:rsidRDefault="00B9136A" w:rsidP="00A77096">
            <w:pPr>
              <w:rPr>
                <w:b/>
                <w:sz w:val="28"/>
                <w:szCs w:val="28"/>
              </w:rPr>
            </w:pPr>
            <w:r w:rsidRPr="001501A5">
              <w:rPr>
                <w:b/>
                <w:sz w:val="28"/>
                <w:szCs w:val="28"/>
              </w:rPr>
              <w:t>Attori</w:t>
            </w:r>
          </w:p>
        </w:tc>
        <w:tc>
          <w:tcPr>
            <w:tcW w:w="7938" w:type="dxa"/>
            <w:vAlign w:val="center"/>
          </w:tcPr>
          <w:p w:rsidR="00B9136A" w:rsidRPr="001501A5" w:rsidRDefault="00B9136A" w:rsidP="00A77096">
            <w:pPr>
              <w:rPr>
                <w:sz w:val="28"/>
                <w:szCs w:val="28"/>
              </w:rPr>
            </w:pPr>
            <w:r w:rsidRPr="001501A5">
              <w:rPr>
                <w:sz w:val="28"/>
                <w:szCs w:val="28"/>
              </w:rPr>
              <w:t>Gestore</w:t>
            </w:r>
          </w:p>
        </w:tc>
      </w:tr>
    </w:tbl>
    <w:p w:rsidR="00B9136A" w:rsidRPr="001501A5" w:rsidRDefault="00B9136A" w:rsidP="00B9136A"/>
    <w:p w:rsidR="00B9136A" w:rsidRPr="001501A5" w:rsidRDefault="00B9136A" w:rsidP="00B9136A"/>
    <w:p w:rsidR="00B9136A" w:rsidRPr="001501A5" w:rsidRDefault="00B9136A" w:rsidP="00B9136A"/>
    <w:p w:rsidR="00291212" w:rsidRPr="001501A5" w:rsidRDefault="00B9136A" w:rsidP="00B9136A">
      <w:pPr>
        <w:pStyle w:val="Titolo2"/>
        <w:numPr>
          <w:ilvl w:val="1"/>
          <w:numId w:val="43"/>
        </w:numPr>
        <w:rPr>
          <w:i w:val="0"/>
        </w:rPr>
      </w:pPr>
      <w:bookmarkStart w:id="60" w:name="_Toc464772381"/>
      <w:r w:rsidRPr="001501A5">
        <w:rPr>
          <w:i w:val="0"/>
        </w:rPr>
        <w:t>Visualizzazione ultimi prodotti</w:t>
      </w:r>
      <w:bookmarkEnd w:id="60"/>
    </w:p>
    <w:p w:rsidR="00B9136A" w:rsidRPr="001501A5" w:rsidRDefault="00B9136A" w:rsidP="00AC0DD9">
      <w:pPr>
        <w:ind w:firstLine="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B9136A" w:rsidRPr="001501A5" w:rsidTr="00A77096">
        <w:trPr>
          <w:trHeight w:val="283"/>
        </w:trPr>
        <w:tc>
          <w:tcPr>
            <w:tcW w:w="1809" w:type="dxa"/>
            <w:shd w:val="clear" w:color="auto" w:fill="D9D9D9"/>
            <w:vAlign w:val="center"/>
          </w:tcPr>
          <w:p w:rsidR="00B9136A" w:rsidRPr="001501A5" w:rsidRDefault="00B9136A" w:rsidP="00A77096">
            <w:pPr>
              <w:jc w:val="center"/>
              <w:rPr>
                <w:b/>
                <w:sz w:val="28"/>
                <w:szCs w:val="28"/>
              </w:rPr>
            </w:pPr>
            <w:r w:rsidRPr="001501A5">
              <w:rPr>
                <w:b/>
                <w:sz w:val="28"/>
                <w:szCs w:val="28"/>
              </w:rPr>
              <w:t>ID</w:t>
            </w:r>
          </w:p>
        </w:tc>
        <w:tc>
          <w:tcPr>
            <w:tcW w:w="7938" w:type="dxa"/>
            <w:shd w:val="clear" w:color="auto" w:fill="D9D9D9"/>
            <w:vAlign w:val="center"/>
          </w:tcPr>
          <w:p w:rsidR="00B9136A" w:rsidRPr="001501A5" w:rsidRDefault="00B9136A" w:rsidP="00A77096">
            <w:pPr>
              <w:jc w:val="center"/>
              <w:rPr>
                <w:b/>
                <w:sz w:val="28"/>
                <w:szCs w:val="28"/>
              </w:rPr>
            </w:pPr>
            <w:r w:rsidRPr="001501A5">
              <w:rPr>
                <w:b/>
                <w:sz w:val="28"/>
                <w:szCs w:val="28"/>
              </w:rPr>
              <w:t>RF_GP_0</w:t>
            </w:r>
            <w:r w:rsidR="00A8200D" w:rsidRPr="001501A5">
              <w:rPr>
                <w:b/>
                <w:sz w:val="28"/>
                <w:szCs w:val="28"/>
              </w:rPr>
              <w:t>8</w:t>
            </w:r>
          </w:p>
        </w:tc>
      </w:tr>
      <w:tr w:rsidR="00B9136A" w:rsidRPr="001501A5" w:rsidTr="00A77096">
        <w:trPr>
          <w:trHeight w:val="283"/>
        </w:trPr>
        <w:tc>
          <w:tcPr>
            <w:tcW w:w="1809" w:type="dxa"/>
            <w:shd w:val="clear" w:color="auto" w:fill="F2F2F2"/>
            <w:vAlign w:val="center"/>
          </w:tcPr>
          <w:p w:rsidR="00B9136A" w:rsidRPr="001501A5" w:rsidRDefault="00B9136A" w:rsidP="00A77096">
            <w:pPr>
              <w:rPr>
                <w:b/>
                <w:sz w:val="28"/>
                <w:szCs w:val="28"/>
              </w:rPr>
            </w:pPr>
            <w:r w:rsidRPr="001501A5">
              <w:rPr>
                <w:b/>
                <w:sz w:val="28"/>
                <w:szCs w:val="28"/>
              </w:rPr>
              <w:t>Descrizione</w:t>
            </w:r>
          </w:p>
        </w:tc>
        <w:tc>
          <w:tcPr>
            <w:tcW w:w="7938" w:type="dxa"/>
            <w:vAlign w:val="center"/>
          </w:tcPr>
          <w:p w:rsidR="00B9136A" w:rsidRPr="001501A5" w:rsidRDefault="00B9136A" w:rsidP="00A77096">
            <w:pPr>
              <w:rPr>
                <w:sz w:val="28"/>
                <w:szCs w:val="28"/>
              </w:rPr>
            </w:pPr>
            <w:r w:rsidRPr="001501A5">
              <w:rPr>
                <w:sz w:val="28"/>
                <w:szCs w:val="28"/>
              </w:rPr>
              <w:t>Il sistema deve permettere al cliente di visualizzare gli ultimi prodotti inseriti.</w:t>
            </w:r>
          </w:p>
        </w:tc>
      </w:tr>
      <w:tr w:rsidR="00B9136A" w:rsidRPr="001501A5" w:rsidTr="00A77096">
        <w:trPr>
          <w:trHeight w:val="283"/>
        </w:trPr>
        <w:tc>
          <w:tcPr>
            <w:tcW w:w="1809" w:type="dxa"/>
            <w:shd w:val="clear" w:color="auto" w:fill="F2F2F2"/>
            <w:vAlign w:val="center"/>
          </w:tcPr>
          <w:p w:rsidR="00B9136A" w:rsidRPr="001501A5" w:rsidRDefault="00B9136A" w:rsidP="00A77096">
            <w:pPr>
              <w:rPr>
                <w:b/>
                <w:sz w:val="28"/>
                <w:szCs w:val="28"/>
              </w:rPr>
            </w:pPr>
            <w:r w:rsidRPr="001501A5">
              <w:rPr>
                <w:b/>
                <w:sz w:val="28"/>
                <w:szCs w:val="28"/>
              </w:rPr>
              <w:t>Attori</w:t>
            </w:r>
          </w:p>
        </w:tc>
        <w:tc>
          <w:tcPr>
            <w:tcW w:w="7938" w:type="dxa"/>
            <w:vAlign w:val="center"/>
          </w:tcPr>
          <w:p w:rsidR="00B9136A" w:rsidRPr="001501A5" w:rsidRDefault="00B9136A" w:rsidP="00A77096">
            <w:pPr>
              <w:rPr>
                <w:sz w:val="28"/>
                <w:szCs w:val="28"/>
              </w:rPr>
            </w:pPr>
            <w:r w:rsidRPr="001501A5">
              <w:rPr>
                <w:sz w:val="28"/>
                <w:szCs w:val="28"/>
              </w:rPr>
              <w:t>Cliente</w:t>
            </w:r>
          </w:p>
        </w:tc>
      </w:tr>
    </w:tbl>
    <w:p w:rsidR="00B9136A" w:rsidRPr="001501A5" w:rsidRDefault="00B9136A" w:rsidP="00AC0DD9">
      <w:pPr>
        <w:ind w:firstLine="360"/>
        <w:jc w:val="both"/>
        <w:rPr>
          <w:sz w:val="28"/>
          <w:szCs w:val="28"/>
        </w:rPr>
      </w:pPr>
    </w:p>
    <w:p w:rsidR="00933924" w:rsidRPr="001501A5" w:rsidRDefault="00933924" w:rsidP="00AC0DD9">
      <w:pPr>
        <w:ind w:firstLine="360"/>
        <w:jc w:val="both"/>
        <w:rPr>
          <w:sz w:val="28"/>
          <w:szCs w:val="28"/>
        </w:rPr>
      </w:pPr>
    </w:p>
    <w:p w:rsidR="00A8200D" w:rsidRPr="001501A5" w:rsidRDefault="00A8200D" w:rsidP="00A8200D">
      <w:pPr>
        <w:pStyle w:val="Titolo2"/>
        <w:numPr>
          <w:ilvl w:val="1"/>
          <w:numId w:val="43"/>
        </w:numPr>
        <w:rPr>
          <w:i w:val="0"/>
        </w:rPr>
      </w:pPr>
      <w:bookmarkStart w:id="61" w:name="_Toc464772382"/>
      <w:r w:rsidRPr="001501A5">
        <w:rPr>
          <w:i w:val="0"/>
        </w:rPr>
        <w:lastRenderedPageBreak/>
        <w:t>Visualizzazione stelle</w:t>
      </w:r>
      <w:bookmarkEnd w:id="61"/>
    </w:p>
    <w:p w:rsidR="00A8200D" w:rsidRPr="001501A5" w:rsidRDefault="00A8200D" w:rsidP="00A820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A8200D" w:rsidRPr="001501A5" w:rsidTr="00A77096">
        <w:trPr>
          <w:trHeight w:val="283"/>
        </w:trPr>
        <w:tc>
          <w:tcPr>
            <w:tcW w:w="1809" w:type="dxa"/>
            <w:shd w:val="clear" w:color="auto" w:fill="D9D9D9"/>
            <w:vAlign w:val="center"/>
          </w:tcPr>
          <w:p w:rsidR="00A8200D" w:rsidRPr="001501A5" w:rsidRDefault="00A8200D" w:rsidP="00A77096">
            <w:pPr>
              <w:jc w:val="center"/>
              <w:rPr>
                <w:b/>
                <w:sz w:val="28"/>
                <w:szCs w:val="28"/>
              </w:rPr>
            </w:pPr>
            <w:r w:rsidRPr="001501A5">
              <w:rPr>
                <w:b/>
                <w:sz w:val="28"/>
                <w:szCs w:val="28"/>
              </w:rPr>
              <w:t>ID</w:t>
            </w:r>
          </w:p>
        </w:tc>
        <w:tc>
          <w:tcPr>
            <w:tcW w:w="7938" w:type="dxa"/>
            <w:shd w:val="clear" w:color="auto" w:fill="D9D9D9"/>
            <w:vAlign w:val="center"/>
          </w:tcPr>
          <w:p w:rsidR="00A8200D" w:rsidRPr="001501A5" w:rsidRDefault="00A8200D" w:rsidP="00A77096">
            <w:pPr>
              <w:jc w:val="center"/>
              <w:rPr>
                <w:b/>
                <w:sz w:val="28"/>
                <w:szCs w:val="28"/>
              </w:rPr>
            </w:pPr>
            <w:r w:rsidRPr="001501A5">
              <w:rPr>
                <w:b/>
                <w:sz w:val="28"/>
                <w:szCs w:val="28"/>
              </w:rPr>
              <w:t>RF_GP_08</w:t>
            </w:r>
          </w:p>
        </w:tc>
      </w:tr>
      <w:tr w:rsidR="00A8200D" w:rsidRPr="001501A5" w:rsidTr="00A77096">
        <w:trPr>
          <w:trHeight w:val="283"/>
        </w:trPr>
        <w:tc>
          <w:tcPr>
            <w:tcW w:w="1809" w:type="dxa"/>
            <w:shd w:val="clear" w:color="auto" w:fill="F2F2F2"/>
            <w:vAlign w:val="center"/>
          </w:tcPr>
          <w:p w:rsidR="00A8200D" w:rsidRPr="001501A5" w:rsidRDefault="00A8200D" w:rsidP="00A77096">
            <w:pPr>
              <w:rPr>
                <w:b/>
                <w:sz w:val="28"/>
                <w:szCs w:val="28"/>
              </w:rPr>
            </w:pPr>
            <w:r w:rsidRPr="001501A5">
              <w:rPr>
                <w:b/>
                <w:sz w:val="28"/>
                <w:szCs w:val="28"/>
              </w:rPr>
              <w:t>Descrizione</w:t>
            </w:r>
          </w:p>
        </w:tc>
        <w:tc>
          <w:tcPr>
            <w:tcW w:w="7938" w:type="dxa"/>
            <w:vAlign w:val="center"/>
          </w:tcPr>
          <w:p w:rsidR="00A8200D" w:rsidRPr="001501A5" w:rsidRDefault="00A8200D" w:rsidP="00A77096">
            <w:pPr>
              <w:rPr>
                <w:sz w:val="28"/>
                <w:szCs w:val="28"/>
              </w:rPr>
            </w:pPr>
            <w:r w:rsidRPr="001501A5">
              <w:rPr>
                <w:sz w:val="28"/>
                <w:szCs w:val="28"/>
              </w:rPr>
              <w:t>Il sistema deve permettere al cliente di visualizzare le stelle</w:t>
            </w:r>
          </w:p>
        </w:tc>
      </w:tr>
      <w:tr w:rsidR="00A8200D" w:rsidRPr="001501A5" w:rsidTr="00A77096">
        <w:trPr>
          <w:trHeight w:val="283"/>
        </w:trPr>
        <w:tc>
          <w:tcPr>
            <w:tcW w:w="1809" w:type="dxa"/>
            <w:shd w:val="clear" w:color="auto" w:fill="F2F2F2"/>
            <w:vAlign w:val="center"/>
          </w:tcPr>
          <w:p w:rsidR="00A8200D" w:rsidRPr="001501A5" w:rsidRDefault="00A8200D" w:rsidP="00A77096">
            <w:pPr>
              <w:rPr>
                <w:b/>
                <w:sz w:val="28"/>
                <w:szCs w:val="28"/>
              </w:rPr>
            </w:pPr>
            <w:r w:rsidRPr="001501A5">
              <w:rPr>
                <w:b/>
                <w:sz w:val="28"/>
                <w:szCs w:val="28"/>
              </w:rPr>
              <w:t>Attori</w:t>
            </w:r>
          </w:p>
        </w:tc>
        <w:tc>
          <w:tcPr>
            <w:tcW w:w="7938" w:type="dxa"/>
            <w:vAlign w:val="center"/>
          </w:tcPr>
          <w:p w:rsidR="00A8200D" w:rsidRPr="001501A5" w:rsidRDefault="00A8200D" w:rsidP="00A77096">
            <w:pPr>
              <w:rPr>
                <w:sz w:val="28"/>
                <w:szCs w:val="28"/>
              </w:rPr>
            </w:pPr>
            <w:r w:rsidRPr="001501A5">
              <w:rPr>
                <w:sz w:val="28"/>
                <w:szCs w:val="28"/>
              </w:rPr>
              <w:t>Cliente</w:t>
            </w:r>
          </w:p>
        </w:tc>
      </w:tr>
    </w:tbl>
    <w:p w:rsidR="00A8200D" w:rsidRPr="001501A5" w:rsidRDefault="00A8200D" w:rsidP="00A8200D"/>
    <w:p w:rsidR="00A8200D" w:rsidRPr="001501A5" w:rsidRDefault="00A8200D" w:rsidP="00A8200D"/>
    <w:p w:rsidR="00A8200D" w:rsidRPr="001501A5" w:rsidRDefault="00A8200D" w:rsidP="00A8200D"/>
    <w:p w:rsidR="00A8200D" w:rsidRPr="001501A5" w:rsidRDefault="00A8200D" w:rsidP="00066FDA">
      <w:pPr>
        <w:pStyle w:val="Titolo2"/>
        <w:numPr>
          <w:ilvl w:val="1"/>
          <w:numId w:val="43"/>
        </w:numPr>
        <w:rPr>
          <w:i w:val="0"/>
        </w:rPr>
      </w:pPr>
      <w:bookmarkStart w:id="62" w:name="_Toc464772383"/>
      <w:r w:rsidRPr="001501A5">
        <w:rPr>
          <w:i w:val="0"/>
        </w:rPr>
        <w:t>Visualizzazione store</w:t>
      </w:r>
      <w:bookmarkEnd w:id="62"/>
    </w:p>
    <w:p w:rsidR="00A8200D" w:rsidRPr="001501A5" w:rsidRDefault="00A8200D" w:rsidP="00A820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A8200D" w:rsidRPr="001501A5" w:rsidTr="00A77096">
        <w:trPr>
          <w:trHeight w:val="283"/>
        </w:trPr>
        <w:tc>
          <w:tcPr>
            <w:tcW w:w="1809" w:type="dxa"/>
            <w:shd w:val="clear" w:color="auto" w:fill="D9D9D9"/>
            <w:vAlign w:val="center"/>
          </w:tcPr>
          <w:p w:rsidR="00A8200D" w:rsidRPr="001501A5" w:rsidRDefault="00A8200D" w:rsidP="00A77096">
            <w:pPr>
              <w:jc w:val="center"/>
              <w:rPr>
                <w:b/>
                <w:sz w:val="28"/>
                <w:szCs w:val="28"/>
              </w:rPr>
            </w:pPr>
            <w:r w:rsidRPr="001501A5">
              <w:rPr>
                <w:b/>
                <w:sz w:val="28"/>
                <w:szCs w:val="28"/>
              </w:rPr>
              <w:t>ID</w:t>
            </w:r>
          </w:p>
        </w:tc>
        <w:tc>
          <w:tcPr>
            <w:tcW w:w="7938" w:type="dxa"/>
            <w:shd w:val="clear" w:color="auto" w:fill="D9D9D9"/>
            <w:vAlign w:val="center"/>
          </w:tcPr>
          <w:p w:rsidR="00A8200D" w:rsidRPr="001501A5" w:rsidRDefault="00A8200D" w:rsidP="00A77096">
            <w:pPr>
              <w:jc w:val="center"/>
              <w:rPr>
                <w:b/>
                <w:sz w:val="28"/>
                <w:szCs w:val="28"/>
              </w:rPr>
            </w:pPr>
            <w:r w:rsidRPr="001501A5">
              <w:rPr>
                <w:b/>
                <w:sz w:val="28"/>
                <w:szCs w:val="28"/>
              </w:rPr>
              <w:t>RF_GP_</w:t>
            </w:r>
            <w:r w:rsidR="00066FDA" w:rsidRPr="001501A5">
              <w:rPr>
                <w:b/>
                <w:sz w:val="28"/>
                <w:szCs w:val="28"/>
              </w:rPr>
              <w:t>9</w:t>
            </w:r>
          </w:p>
        </w:tc>
      </w:tr>
      <w:tr w:rsidR="00A8200D" w:rsidRPr="001501A5" w:rsidTr="00A77096">
        <w:trPr>
          <w:trHeight w:val="283"/>
        </w:trPr>
        <w:tc>
          <w:tcPr>
            <w:tcW w:w="1809" w:type="dxa"/>
            <w:shd w:val="clear" w:color="auto" w:fill="F2F2F2"/>
            <w:vAlign w:val="center"/>
          </w:tcPr>
          <w:p w:rsidR="00A8200D" w:rsidRPr="001501A5" w:rsidRDefault="00A8200D" w:rsidP="00A77096">
            <w:pPr>
              <w:rPr>
                <w:b/>
                <w:sz w:val="28"/>
                <w:szCs w:val="28"/>
              </w:rPr>
            </w:pPr>
            <w:r w:rsidRPr="001501A5">
              <w:rPr>
                <w:b/>
                <w:sz w:val="28"/>
                <w:szCs w:val="28"/>
              </w:rPr>
              <w:t>Descrizione</w:t>
            </w:r>
          </w:p>
        </w:tc>
        <w:tc>
          <w:tcPr>
            <w:tcW w:w="7938" w:type="dxa"/>
            <w:vAlign w:val="center"/>
          </w:tcPr>
          <w:p w:rsidR="00A8200D" w:rsidRPr="001501A5" w:rsidRDefault="00A8200D" w:rsidP="00A77096">
            <w:pPr>
              <w:rPr>
                <w:sz w:val="28"/>
                <w:szCs w:val="28"/>
              </w:rPr>
            </w:pPr>
            <w:r w:rsidRPr="001501A5">
              <w:rPr>
                <w:sz w:val="28"/>
                <w:szCs w:val="28"/>
              </w:rPr>
              <w:t>Il sistema deve permettere al cliente di visualizzare i prodotti presenti in magazzino tra cui binocoli e telescopi.</w:t>
            </w:r>
          </w:p>
        </w:tc>
      </w:tr>
      <w:tr w:rsidR="00A8200D" w:rsidRPr="001501A5" w:rsidTr="00A77096">
        <w:trPr>
          <w:trHeight w:val="283"/>
        </w:trPr>
        <w:tc>
          <w:tcPr>
            <w:tcW w:w="1809" w:type="dxa"/>
            <w:shd w:val="clear" w:color="auto" w:fill="F2F2F2"/>
            <w:vAlign w:val="center"/>
          </w:tcPr>
          <w:p w:rsidR="00A8200D" w:rsidRPr="001501A5" w:rsidRDefault="00A8200D" w:rsidP="00A77096">
            <w:pPr>
              <w:rPr>
                <w:b/>
                <w:sz w:val="28"/>
                <w:szCs w:val="28"/>
              </w:rPr>
            </w:pPr>
            <w:r w:rsidRPr="001501A5">
              <w:rPr>
                <w:b/>
                <w:sz w:val="28"/>
                <w:szCs w:val="28"/>
              </w:rPr>
              <w:t>Attori</w:t>
            </w:r>
          </w:p>
        </w:tc>
        <w:tc>
          <w:tcPr>
            <w:tcW w:w="7938" w:type="dxa"/>
            <w:vAlign w:val="center"/>
          </w:tcPr>
          <w:p w:rsidR="00A8200D" w:rsidRPr="001501A5" w:rsidRDefault="00A8200D" w:rsidP="00A77096">
            <w:pPr>
              <w:rPr>
                <w:sz w:val="28"/>
                <w:szCs w:val="28"/>
              </w:rPr>
            </w:pPr>
            <w:r w:rsidRPr="001501A5">
              <w:rPr>
                <w:sz w:val="28"/>
                <w:szCs w:val="28"/>
              </w:rPr>
              <w:t>Cliente</w:t>
            </w:r>
          </w:p>
        </w:tc>
      </w:tr>
    </w:tbl>
    <w:p w:rsidR="00A8200D" w:rsidRPr="001501A5" w:rsidRDefault="00A8200D" w:rsidP="00A8200D"/>
    <w:p w:rsidR="00C66831" w:rsidRPr="001501A5" w:rsidRDefault="00C66831" w:rsidP="001C6BDE">
      <w:pPr>
        <w:jc w:val="both"/>
        <w:rPr>
          <w:sz w:val="28"/>
          <w:szCs w:val="28"/>
        </w:rPr>
      </w:pPr>
    </w:p>
    <w:p w:rsidR="00066FDA" w:rsidRPr="001501A5" w:rsidRDefault="00066FDA" w:rsidP="00066FDA">
      <w:pPr>
        <w:pStyle w:val="Titolo2"/>
        <w:numPr>
          <w:ilvl w:val="1"/>
          <w:numId w:val="43"/>
        </w:numPr>
        <w:rPr>
          <w:i w:val="0"/>
        </w:rPr>
      </w:pPr>
      <w:bookmarkStart w:id="63" w:name="_Toc464772384"/>
      <w:r w:rsidRPr="001501A5">
        <w:rPr>
          <w:i w:val="0"/>
        </w:rPr>
        <w:t>Visualizzazione mappa</w:t>
      </w:r>
      <w:bookmarkEnd w:id="63"/>
    </w:p>
    <w:p w:rsidR="00066FDA" w:rsidRPr="001501A5" w:rsidRDefault="00066FDA" w:rsidP="00066F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066FDA" w:rsidRPr="001501A5" w:rsidTr="00A77096">
        <w:trPr>
          <w:trHeight w:val="283"/>
        </w:trPr>
        <w:tc>
          <w:tcPr>
            <w:tcW w:w="1809" w:type="dxa"/>
            <w:shd w:val="clear" w:color="auto" w:fill="D9D9D9"/>
            <w:vAlign w:val="center"/>
          </w:tcPr>
          <w:p w:rsidR="00066FDA" w:rsidRPr="001501A5" w:rsidRDefault="00066FDA" w:rsidP="00A77096">
            <w:pPr>
              <w:jc w:val="center"/>
              <w:rPr>
                <w:b/>
                <w:sz w:val="28"/>
                <w:szCs w:val="28"/>
              </w:rPr>
            </w:pPr>
            <w:r w:rsidRPr="001501A5">
              <w:rPr>
                <w:b/>
                <w:sz w:val="28"/>
                <w:szCs w:val="28"/>
              </w:rPr>
              <w:t>ID</w:t>
            </w:r>
          </w:p>
        </w:tc>
        <w:tc>
          <w:tcPr>
            <w:tcW w:w="7938" w:type="dxa"/>
            <w:shd w:val="clear" w:color="auto" w:fill="D9D9D9"/>
            <w:vAlign w:val="center"/>
          </w:tcPr>
          <w:p w:rsidR="00066FDA" w:rsidRPr="001501A5" w:rsidRDefault="00066FDA" w:rsidP="00A77096">
            <w:pPr>
              <w:jc w:val="center"/>
              <w:rPr>
                <w:b/>
                <w:sz w:val="28"/>
                <w:szCs w:val="28"/>
              </w:rPr>
            </w:pPr>
            <w:r w:rsidRPr="001501A5">
              <w:rPr>
                <w:b/>
                <w:sz w:val="28"/>
                <w:szCs w:val="28"/>
              </w:rPr>
              <w:t>RF_GP_9</w:t>
            </w:r>
          </w:p>
        </w:tc>
      </w:tr>
      <w:tr w:rsidR="00066FDA" w:rsidRPr="001501A5" w:rsidTr="00A77096">
        <w:trPr>
          <w:trHeight w:val="283"/>
        </w:trPr>
        <w:tc>
          <w:tcPr>
            <w:tcW w:w="1809" w:type="dxa"/>
            <w:shd w:val="clear" w:color="auto" w:fill="F2F2F2"/>
            <w:vAlign w:val="center"/>
          </w:tcPr>
          <w:p w:rsidR="00066FDA" w:rsidRPr="001501A5" w:rsidRDefault="00066FDA" w:rsidP="00A77096">
            <w:pPr>
              <w:rPr>
                <w:b/>
                <w:sz w:val="28"/>
                <w:szCs w:val="28"/>
              </w:rPr>
            </w:pPr>
            <w:r w:rsidRPr="001501A5">
              <w:rPr>
                <w:b/>
                <w:sz w:val="28"/>
                <w:szCs w:val="28"/>
              </w:rPr>
              <w:t>Descrizione</w:t>
            </w:r>
          </w:p>
        </w:tc>
        <w:tc>
          <w:tcPr>
            <w:tcW w:w="7938" w:type="dxa"/>
            <w:vAlign w:val="center"/>
          </w:tcPr>
          <w:p w:rsidR="00066FDA" w:rsidRPr="001501A5" w:rsidRDefault="00066FDA" w:rsidP="00A77096">
            <w:pPr>
              <w:rPr>
                <w:sz w:val="28"/>
                <w:szCs w:val="28"/>
              </w:rPr>
            </w:pPr>
            <w:r w:rsidRPr="001501A5">
              <w:rPr>
                <w:sz w:val="28"/>
                <w:szCs w:val="28"/>
              </w:rPr>
              <w:t>Il sistema deve permettere al cliente di visualizzare una mappa delle stelle di Google Sky.</w:t>
            </w:r>
          </w:p>
        </w:tc>
      </w:tr>
      <w:tr w:rsidR="00066FDA" w:rsidRPr="001501A5" w:rsidTr="00A77096">
        <w:trPr>
          <w:trHeight w:val="283"/>
        </w:trPr>
        <w:tc>
          <w:tcPr>
            <w:tcW w:w="1809" w:type="dxa"/>
            <w:shd w:val="clear" w:color="auto" w:fill="F2F2F2"/>
            <w:vAlign w:val="center"/>
          </w:tcPr>
          <w:p w:rsidR="00066FDA" w:rsidRPr="001501A5" w:rsidRDefault="00066FDA" w:rsidP="00A77096">
            <w:pPr>
              <w:rPr>
                <w:b/>
                <w:sz w:val="28"/>
                <w:szCs w:val="28"/>
              </w:rPr>
            </w:pPr>
            <w:r w:rsidRPr="001501A5">
              <w:rPr>
                <w:b/>
                <w:sz w:val="28"/>
                <w:szCs w:val="28"/>
              </w:rPr>
              <w:t>Attori</w:t>
            </w:r>
          </w:p>
        </w:tc>
        <w:tc>
          <w:tcPr>
            <w:tcW w:w="7938" w:type="dxa"/>
            <w:vAlign w:val="center"/>
          </w:tcPr>
          <w:p w:rsidR="00066FDA" w:rsidRPr="001501A5" w:rsidRDefault="00066FDA" w:rsidP="00A77096">
            <w:pPr>
              <w:rPr>
                <w:sz w:val="28"/>
                <w:szCs w:val="28"/>
              </w:rPr>
            </w:pPr>
            <w:r w:rsidRPr="001501A5">
              <w:rPr>
                <w:sz w:val="28"/>
                <w:szCs w:val="28"/>
              </w:rPr>
              <w:t>Cliente</w:t>
            </w:r>
          </w:p>
        </w:tc>
      </w:tr>
    </w:tbl>
    <w:p w:rsidR="00066FDA" w:rsidRPr="001501A5" w:rsidRDefault="00066FDA" w:rsidP="00066FDA"/>
    <w:p w:rsidR="00243524" w:rsidRPr="001501A5" w:rsidRDefault="00243524" w:rsidP="00AC0DD9">
      <w:pPr>
        <w:ind w:firstLine="360"/>
        <w:jc w:val="both"/>
        <w:rPr>
          <w:sz w:val="28"/>
          <w:szCs w:val="28"/>
        </w:rPr>
      </w:pPr>
    </w:p>
    <w:p w:rsidR="003535BA" w:rsidRPr="001501A5" w:rsidRDefault="00B66E2F" w:rsidP="00B66E2F">
      <w:pPr>
        <w:pStyle w:val="Titolo2"/>
        <w:numPr>
          <w:ilvl w:val="1"/>
          <w:numId w:val="43"/>
        </w:numPr>
        <w:rPr>
          <w:i w:val="0"/>
        </w:rPr>
      </w:pPr>
      <w:bookmarkStart w:id="64" w:name="_Toc464772385"/>
      <w:r w:rsidRPr="001501A5">
        <w:rPr>
          <w:i w:val="0"/>
        </w:rPr>
        <w:t>Registrazione</w:t>
      </w:r>
      <w:bookmarkEnd w:id="64"/>
    </w:p>
    <w:p w:rsidR="00B66E2F" w:rsidRPr="001501A5" w:rsidRDefault="00B66E2F" w:rsidP="00B66E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B66E2F" w:rsidRPr="001501A5" w:rsidTr="00A77096">
        <w:trPr>
          <w:trHeight w:val="283"/>
        </w:trPr>
        <w:tc>
          <w:tcPr>
            <w:tcW w:w="1809" w:type="dxa"/>
            <w:shd w:val="clear" w:color="auto" w:fill="D9D9D9"/>
            <w:vAlign w:val="center"/>
          </w:tcPr>
          <w:p w:rsidR="00B66E2F" w:rsidRPr="001501A5" w:rsidRDefault="00B66E2F" w:rsidP="00A77096">
            <w:pPr>
              <w:jc w:val="center"/>
              <w:rPr>
                <w:b/>
                <w:sz w:val="28"/>
                <w:szCs w:val="28"/>
              </w:rPr>
            </w:pPr>
            <w:r w:rsidRPr="001501A5">
              <w:rPr>
                <w:b/>
                <w:sz w:val="28"/>
                <w:szCs w:val="28"/>
              </w:rPr>
              <w:t>ID</w:t>
            </w:r>
          </w:p>
        </w:tc>
        <w:tc>
          <w:tcPr>
            <w:tcW w:w="7938" w:type="dxa"/>
            <w:shd w:val="clear" w:color="auto" w:fill="D9D9D9"/>
            <w:vAlign w:val="center"/>
          </w:tcPr>
          <w:p w:rsidR="00B66E2F" w:rsidRPr="001501A5" w:rsidRDefault="00B66E2F" w:rsidP="00A77096">
            <w:pPr>
              <w:jc w:val="center"/>
              <w:rPr>
                <w:b/>
                <w:sz w:val="28"/>
                <w:szCs w:val="28"/>
              </w:rPr>
            </w:pPr>
            <w:r w:rsidRPr="001501A5">
              <w:rPr>
                <w:b/>
                <w:sz w:val="28"/>
                <w:szCs w:val="28"/>
              </w:rPr>
              <w:t>RF_</w:t>
            </w:r>
            <w:r w:rsidR="00484B37" w:rsidRPr="001501A5">
              <w:rPr>
                <w:b/>
                <w:sz w:val="28"/>
                <w:szCs w:val="28"/>
              </w:rPr>
              <w:t>AUT_3</w:t>
            </w:r>
          </w:p>
        </w:tc>
      </w:tr>
      <w:tr w:rsidR="00B66E2F" w:rsidRPr="001501A5" w:rsidTr="00A77096">
        <w:trPr>
          <w:trHeight w:val="283"/>
        </w:trPr>
        <w:tc>
          <w:tcPr>
            <w:tcW w:w="1809" w:type="dxa"/>
            <w:shd w:val="clear" w:color="auto" w:fill="F2F2F2"/>
            <w:vAlign w:val="center"/>
          </w:tcPr>
          <w:p w:rsidR="00B66E2F" w:rsidRPr="001501A5" w:rsidRDefault="00B66E2F" w:rsidP="00A77096">
            <w:pPr>
              <w:rPr>
                <w:b/>
                <w:sz w:val="28"/>
                <w:szCs w:val="28"/>
              </w:rPr>
            </w:pPr>
            <w:r w:rsidRPr="001501A5">
              <w:rPr>
                <w:b/>
                <w:sz w:val="28"/>
                <w:szCs w:val="28"/>
              </w:rPr>
              <w:t>Descrizione</w:t>
            </w:r>
          </w:p>
        </w:tc>
        <w:tc>
          <w:tcPr>
            <w:tcW w:w="7938" w:type="dxa"/>
            <w:vAlign w:val="center"/>
          </w:tcPr>
          <w:p w:rsidR="00B66E2F" w:rsidRPr="001501A5" w:rsidRDefault="00B66E2F" w:rsidP="00A77096">
            <w:pPr>
              <w:rPr>
                <w:sz w:val="28"/>
                <w:szCs w:val="28"/>
              </w:rPr>
            </w:pPr>
            <w:r w:rsidRPr="001501A5">
              <w:rPr>
                <w:sz w:val="28"/>
                <w:szCs w:val="28"/>
              </w:rPr>
              <w:t>Il sistema deve permettere al cliente la registrazione da parte del visitatore.</w:t>
            </w:r>
          </w:p>
        </w:tc>
      </w:tr>
      <w:tr w:rsidR="00B66E2F" w:rsidRPr="001501A5" w:rsidTr="00A77096">
        <w:trPr>
          <w:trHeight w:val="283"/>
        </w:trPr>
        <w:tc>
          <w:tcPr>
            <w:tcW w:w="1809" w:type="dxa"/>
            <w:shd w:val="clear" w:color="auto" w:fill="F2F2F2"/>
            <w:vAlign w:val="center"/>
          </w:tcPr>
          <w:p w:rsidR="00B66E2F" w:rsidRPr="001501A5" w:rsidRDefault="00B66E2F" w:rsidP="00A77096">
            <w:pPr>
              <w:rPr>
                <w:b/>
                <w:sz w:val="28"/>
                <w:szCs w:val="28"/>
              </w:rPr>
            </w:pPr>
            <w:r w:rsidRPr="001501A5">
              <w:rPr>
                <w:b/>
                <w:sz w:val="28"/>
                <w:szCs w:val="28"/>
              </w:rPr>
              <w:t>Attori</w:t>
            </w:r>
          </w:p>
        </w:tc>
        <w:tc>
          <w:tcPr>
            <w:tcW w:w="7938" w:type="dxa"/>
            <w:vAlign w:val="center"/>
          </w:tcPr>
          <w:p w:rsidR="00B66E2F" w:rsidRPr="001501A5" w:rsidRDefault="00B66E2F" w:rsidP="00A77096">
            <w:pPr>
              <w:rPr>
                <w:sz w:val="28"/>
                <w:szCs w:val="28"/>
              </w:rPr>
            </w:pPr>
            <w:r w:rsidRPr="001501A5">
              <w:rPr>
                <w:sz w:val="28"/>
                <w:szCs w:val="28"/>
              </w:rPr>
              <w:t>Cliente</w:t>
            </w:r>
          </w:p>
        </w:tc>
      </w:tr>
      <w:tr w:rsidR="00B66E2F" w:rsidRPr="001501A5" w:rsidTr="00A77096">
        <w:trPr>
          <w:trHeight w:val="283"/>
        </w:trPr>
        <w:tc>
          <w:tcPr>
            <w:tcW w:w="1809" w:type="dxa"/>
            <w:shd w:val="clear" w:color="auto" w:fill="F2F2F2"/>
            <w:vAlign w:val="center"/>
          </w:tcPr>
          <w:p w:rsidR="00B66E2F" w:rsidRPr="001501A5" w:rsidRDefault="00B66E2F" w:rsidP="00A77096">
            <w:pPr>
              <w:rPr>
                <w:b/>
                <w:sz w:val="28"/>
                <w:szCs w:val="28"/>
              </w:rPr>
            </w:pPr>
            <w:r w:rsidRPr="001501A5">
              <w:rPr>
                <w:b/>
                <w:sz w:val="28"/>
                <w:szCs w:val="28"/>
              </w:rPr>
              <w:t>Note</w:t>
            </w:r>
          </w:p>
        </w:tc>
        <w:tc>
          <w:tcPr>
            <w:tcW w:w="7938" w:type="dxa"/>
            <w:vAlign w:val="center"/>
          </w:tcPr>
          <w:p w:rsidR="00B66E2F" w:rsidRPr="001501A5" w:rsidRDefault="00B66E2F" w:rsidP="00A77096">
            <w:pPr>
              <w:rPr>
                <w:sz w:val="28"/>
                <w:szCs w:val="28"/>
              </w:rPr>
            </w:pPr>
            <w:r w:rsidRPr="001501A5">
              <w:rPr>
                <w:sz w:val="28"/>
                <w:szCs w:val="28"/>
              </w:rPr>
              <w:t>Gli attributi che il visitatore dovrà inserire sono: Nome, Cognome, Data di nascita, Comune, Indirizzo, E-Mail, Codice Fiscale, Username, Password, IBAN.</w:t>
            </w:r>
          </w:p>
        </w:tc>
      </w:tr>
    </w:tbl>
    <w:p w:rsidR="00B66E2F" w:rsidRPr="001501A5" w:rsidRDefault="00B66E2F" w:rsidP="00B66E2F"/>
    <w:p w:rsidR="00690769" w:rsidRPr="001501A5" w:rsidRDefault="00690769" w:rsidP="00AC0DD9">
      <w:pPr>
        <w:ind w:firstLine="360"/>
        <w:jc w:val="both"/>
        <w:rPr>
          <w:sz w:val="28"/>
          <w:szCs w:val="28"/>
        </w:rPr>
      </w:pPr>
    </w:p>
    <w:p w:rsidR="00484B37" w:rsidRPr="001501A5" w:rsidRDefault="00484B37" w:rsidP="006F7917">
      <w:pPr>
        <w:pStyle w:val="Titolo2"/>
        <w:numPr>
          <w:ilvl w:val="1"/>
          <w:numId w:val="43"/>
        </w:numPr>
        <w:rPr>
          <w:i w:val="0"/>
        </w:rPr>
      </w:pPr>
      <w:bookmarkStart w:id="65" w:name="_Toc464772386"/>
      <w:r w:rsidRPr="001501A5">
        <w:rPr>
          <w:i w:val="0"/>
        </w:rPr>
        <w:lastRenderedPageBreak/>
        <w:t>Inserimento prodotto nel carrello</w:t>
      </w:r>
      <w:bookmarkEnd w:id="65"/>
    </w:p>
    <w:p w:rsidR="006F7917" w:rsidRPr="001501A5" w:rsidRDefault="006F7917" w:rsidP="006F79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6F7917" w:rsidRPr="001501A5" w:rsidTr="00A77096">
        <w:trPr>
          <w:trHeight w:val="283"/>
        </w:trPr>
        <w:tc>
          <w:tcPr>
            <w:tcW w:w="1809" w:type="dxa"/>
            <w:shd w:val="clear" w:color="auto" w:fill="D9D9D9"/>
            <w:vAlign w:val="center"/>
          </w:tcPr>
          <w:p w:rsidR="006F7917" w:rsidRPr="001501A5" w:rsidRDefault="006F7917" w:rsidP="00A77096">
            <w:pPr>
              <w:jc w:val="center"/>
              <w:rPr>
                <w:b/>
                <w:sz w:val="28"/>
                <w:szCs w:val="28"/>
              </w:rPr>
            </w:pPr>
            <w:r w:rsidRPr="001501A5">
              <w:rPr>
                <w:b/>
                <w:sz w:val="28"/>
                <w:szCs w:val="28"/>
              </w:rPr>
              <w:t>ID</w:t>
            </w:r>
          </w:p>
        </w:tc>
        <w:tc>
          <w:tcPr>
            <w:tcW w:w="7938" w:type="dxa"/>
            <w:shd w:val="clear" w:color="auto" w:fill="D9D9D9"/>
            <w:vAlign w:val="center"/>
          </w:tcPr>
          <w:p w:rsidR="006F7917" w:rsidRPr="001501A5" w:rsidRDefault="006F7917" w:rsidP="00A77096">
            <w:pPr>
              <w:jc w:val="center"/>
              <w:rPr>
                <w:b/>
                <w:sz w:val="28"/>
                <w:szCs w:val="28"/>
              </w:rPr>
            </w:pPr>
            <w:r w:rsidRPr="001501A5">
              <w:rPr>
                <w:b/>
                <w:sz w:val="28"/>
                <w:szCs w:val="28"/>
              </w:rPr>
              <w:t>RF_GC_1</w:t>
            </w:r>
          </w:p>
        </w:tc>
      </w:tr>
      <w:tr w:rsidR="006F7917" w:rsidRPr="001501A5" w:rsidTr="00A77096">
        <w:trPr>
          <w:trHeight w:val="283"/>
        </w:trPr>
        <w:tc>
          <w:tcPr>
            <w:tcW w:w="1809" w:type="dxa"/>
            <w:shd w:val="clear" w:color="auto" w:fill="F2F2F2"/>
            <w:vAlign w:val="center"/>
          </w:tcPr>
          <w:p w:rsidR="006F7917" w:rsidRPr="001501A5" w:rsidRDefault="006F7917" w:rsidP="00A77096">
            <w:pPr>
              <w:rPr>
                <w:b/>
                <w:sz w:val="28"/>
                <w:szCs w:val="28"/>
              </w:rPr>
            </w:pPr>
            <w:r w:rsidRPr="001501A5">
              <w:rPr>
                <w:b/>
                <w:sz w:val="28"/>
                <w:szCs w:val="28"/>
              </w:rPr>
              <w:t>Descrizione</w:t>
            </w:r>
          </w:p>
        </w:tc>
        <w:tc>
          <w:tcPr>
            <w:tcW w:w="7938" w:type="dxa"/>
            <w:vAlign w:val="center"/>
          </w:tcPr>
          <w:p w:rsidR="006F7917" w:rsidRPr="001501A5" w:rsidRDefault="006F7917" w:rsidP="00A77096">
            <w:pPr>
              <w:rPr>
                <w:sz w:val="28"/>
                <w:szCs w:val="28"/>
              </w:rPr>
            </w:pPr>
            <w:r w:rsidRPr="001501A5">
              <w:rPr>
                <w:sz w:val="28"/>
                <w:szCs w:val="28"/>
              </w:rPr>
              <w:t>Il sistema deve permettere al cliente l’inserimento di un prodotto nel carrello</w:t>
            </w:r>
          </w:p>
        </w:tc>
      </w:tr>
      <w:tr w:rsidR="006F7917" w:rsidRPr="001501A5" w:rsidTr="00A77096">
        <w:trPr>
          <w:trHeight w:val="283"/>
        </w:trPr>
        <w:tc>
          <w:tcPr>
            <w:tcW w:w="1809" w:type="dxa"/>
            <w:shd w:val="clear" w:color="auto" w:fill="F2F2F2"/>
            <w:vAlign w:val="center"/>
          </w:tcPr>
          <w:p w:rsidR="006F7917" w:rsidRPr="001501A5" w:rsidRDefault="006F7917" w:rsidP="00A77096">
            <w:pPr>
              <w:rPr>
                <w:b/>
                <w:sz w:val="28"/>
                <w:szCs w:val="28"/>
              </w:rPr>
            </w:pPr>
            <w:r w:rsidRPr="001501A5">
              <w:rPr>
                <w:b/>
                <w:sz w:val="28"/>
                <w:szCs w:val="28"/>
              </w:rPr>
              <w:t>Attori</w:t>
            </w:r>
          </w:p>
        </w:tc>
        <w:tc>
          <w:tcPr>
            <w:tcW w:w="7938" w:type="dxa"/>
            <w:vAlign w:val="center"/>
          </w:tcPr>
          <w:p w:rsidR="006F7917" w:rsidRPr="001501A5" w:rsidRDefault="006F7917" w:rsidP="00A77096">
            <w:pPr>
              <w:rPr>
                <w:sz w:val="28"/>
                <w:szCs w:val="28"/>
              </w:rPr>
            </w:pPr>
            <w:r w:rsidRPr="001501A5">
              <w:rPr>
                <w:sz w:val="28"/>
                <w:szCs w:val="28"/>
              </w:rPr>
              <w:t>Cliente</w:t>
            </w:r>
          </w:p>
        </w:tc>
      </w:tr>
      <w:tr w:rsidR="006F7917" w:rsidRPr="001501A5" w:rsidTr="00A77096">
        <w:trPr>
          <w:trHeight w:val="283"/>
        </w:trPr>
        <w:tc>
          <w:tcPr>
            <w:tcW w:w="1809" w:type="dxa"/>
            <w:shd w:val="clear" w:color="auto" w:fill="F2F2F2"/>
            <w:vAlign w:val="center"/>
          </w:tcPr>
          <w:p w:rsidR="006F7917" w:rsidRPr="001501A5" w:rsidRDefault="006F7917" w:rsidP="00A77096">
            <w:pPr>
              <w:rPr>
                <w:b/>
                <w:sz w:val="28"/>
                <w:szCs w:val="28"/>
              </w:rPr>
            </w:pPr>
            <w:r w:rsidRPr="001501A5">
              <w:rPr>
                <w:b/>
                <w:sz w:val="28"/>
                <w:szCs w:val="28"/>
              </w:rPr>
              <w:t>Note</w:t>
            </w:r>
          </w:p>
        </w:tc>
        <w:tc>
          <w:tcPr>
            <w:tcW w:w="7938" w:type="dxa"/>
            <w:vAlign w:val="center"/>
          </w:tcPr>
          <w:p w:rsidR="006F7917" w:rsidRPr="001501A5" w:rsidRDefault="006F7917" w:rsidP="00A77096">
            <w:pPr>
              <w:rPr>
                <w:sz w:val="28"/>
                <w:szCs w:val="28"/>
              </w:rPr>
            </w:pPr>
            <w:r w:rsidRPr="001501A5">
              <w:rPr>
                <w:sz w:val="28"/>
                <w:szCs w:val="28"/>
              </w:rPr>
              <w:t>Se il prodotto in questione è una stella, prima dell’ inserimento, si può assegnare un nome alla stella.</w:t>
            </w:r>
          </w:p>
        </w:tc>
      </w:tr>
    </w:tbl>
    <w:p w:rsidR="006F7917" w:rsidRPr="001501A5" w:rsidRDefault="006F7917" w:rsidP="006F7917"/>
    <w:p w:rsidR="00484B37" w:rsidRPr="001501A5" w:rsidRDefault="00484B37" w:rsidP="00AC0DD9">
      <w:pPr>
        <w:ind w:firstLine="360"/>
        <w:jc w:val="both"/>
        <w:rPr>
          <w:sz w:val="28"/>
          <w:szCs w:val="28"/>
        </w:rPr>
      </w:pPr>
    </w:p>
    <w:p w:rsidR="006F7917" w:rsidRPr="001501A5" w:rsidRDefault="006F7917" w:rsidP="00AC0DD9">
      <w:pPr>
        <w:ind w:firstLine="360"/>
        <w:jc w:val="both"/>
        <w:rPr>
          <w:sz w:val="28"/>
          <w:szCs w:val="28"/>
        </w:rPr>
      </w:pPr>
    </w:p>
    <w:p w:rsidR="00A7221F" w:rsidRPr="001501A5" w:rsidRDefault="00A7221F" w:rsidP="00A7221F">
      <w:pPr>
        <w:pStyle w:val="Titolo2"/>
        <w:numPr>
          <w:ilvl w:val="1"/>
          <w:numId w:val="43"/>
        </w:numPr>
        <w:rPr>
          <w:i w:val="0"/>
        </w:rPr>
      </w:pPr>
      <w:bookmarkStart w:id="66" w:name="_Toc464772387"/>
      <w:r w:rsidRPr="001501A5">
        <w:rPr>
          <w:i w:val="0"/>
        </w:rPr>
        <w:t>Rimozione prodotto nel carrello</w:t>
      </w:r>
      <w:bookmarkEnd w:id="66"/>
    </w:p>
    <w:p w:rsidR="00A7221F" w:rsidRPr="001501A5" w:rsidRDefault="00A7221F" w:rsidP="00A722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A7221F" w:rsidRPr="001501A5" w:rsidTr="00A77096">
        <w:trPr>
          <w:trHeight w:val="283"/>
        </w:trPr>
        <w:tc>
          <w:tcPr>
            <w:tcW w:w="1809" w:type="dxa"/>
            <w:shd w:val="clear" w:color="auto" w:fill="D9D9D9"/>
            <w:vAlign w:val="center"/>
          </w:tcPr>
          <w:p w:rsidR="00A7221F" w:rsidRPr="001501A5" w:rsidRDefault="00A7221F" w:rsidP="00A77096">
            <w:pPr>
              <w:jc w:val="center"/>
              <w:rPr>
                <w:b/>
                <w:sz w:val="28"/>
                <w:szCs w:val="28"/>
              </w:rPr>
            </w:pPr>
            <w:r w:rsidRPr="001501A5">
              <w:rPr>
                <w:b/>
                <w:sz w:val="28"/>
                <w:szCs w:val="28"/>
              </w:rPr>
              <w:t>ID</w:t>
            </w:r>
          </w:p>
        </w:tc>
        <w:tc>
          <w:tcPr>
            <w:tcW w:w="7938" w:type="dxa"/>
            <w:shd w:val="clear" w:color="auto" w:fill="D9D9D9"/>
            <w:vAlign w:val="center"/>
          </w:tcPr>
          <w:p w:rsidR="00A7221F" w:rsidRPr="001501A5" w:rsidRDefault="00A7221F" w:rsidP="00A77096">
            <w:pPr>
              <w:jc w:val="center"/>
              <w:rPr>
                <w:b/>
                <w:sz w:val="28"/>
                <w:szCs w:val="28"/>
              </w:rPr>
            </w:pPr>
            <w:r w:rsidRPr="001501A5">
              <w:rPr>
                <w:b/>
                <w:sz w:val="28"/>
                <w:szCs w:val="28"/>
              </w:rPr>
              <w:t>RF_GC_3</w:t>
            </w:r>
          </w:p>
        </w:tc>
      </w:tr>
      <w:tr w:rsidR="00A7221F" w:rsidRPr="001501A5" w:rsidTr="00A77096">
        <w:trPr>
          <w:trHeight w:val="283"/>
        </w:trPr>
        <w:tc>
          <w:tcPr>
            <w:tcW w:w="1809" w:type="dxa"/>
            <w:shd w:val="clear" w:color="auto" w:fill="F2F2F2"/>
            <w:vAlign w:val="center"/>
          </w:tcPr>
          <w:p w:rsidR="00A7221F" w:rsidRPr="001501A5" w:rsidRDefault="00A7221F" w:rsidP="00A77096">
            <w:pPr>
              <w:rPr>
                <w:b/>
                <w:sz w:val="28"/>
                <w:szCs w:val="28"/>
              </w:rPr>
            </w:pPr>
            <w:r w:rsidRPr="001501A5">
              <w:rPr>
                <w:b/>
                <w:sz w:val="28"/>
                <w:szCs w:val="28"/>
              </w:rPr>
              <w:t>Descrizione</w:t>
            </w:r>
          </w:p>
        </w:tc>
        <w:tc>
          <w:tcPr>
            <w:tcW w:w="7938" w:type="dxa"/>
            <w:vAlign w:val="center"/>
          </w:tcPr>
          <w:p w:rsidR="00A7221F" w:rsidRPr="001501A5" w:rsidRDefault="007A42F8" w:rsidP="00A77096">
            <w:pPr>
              <w:rPr>
                <w:sz w:val="28"/>
                <w:szCs w:val="28"/>
              </w:rPr>
            </w:pPr>
            <w:r w:rsidRPr="001501A5">
              <w:rPr>
                <w:sz w:val="28"/>
                <w:szCs w:val="28"/>
              </w:rPr>
              <w:t>Il sistema deve permettere al cliente l’eliminazione di un prodotto dal carrello</w:t>
            </w:r>
          </w:p>
        </w:tc>
      </w:tr>
      <w:tr w:rsidR="00A7221F" w:rsidRPr="001501A5" w:rsidTr="00A77096">
        <w:trPr>
          <w:trHeight w:val="283"/>
        </w:trPr>
        <w:tc>
          <w:tcPr>
            <w:tcW w:w="1809" w:type="dxa"/>
            <w:shd w:val="clear" w:color="auto" w:fill="F2F2F2"/>
            <w:vAlign w:val="center"/>
          </w:tcPr>
          <w:p w:rsidR="00A7221F" w:rsidRPr="001501A5" w:rsidRDefault="00A7221F" w:rsidP="00A77096">
            <w:pPr>
              <w:rPr>
                <w:b/>
                <w:sz w:val="28"/>
                <w:szCs w:val="28"/>
              </w:rPr>
            </w:pPr>
            <w:r w:rsidRPr="001501A5">
              <w:rPr>
                <w:b/>
                <w:sz w:val="28"/>
                <w:szCs w:val="28"/>
              </w:rPr>
              <w:t>Attori</w:t>
            </w:r>
          </w:p>
        </w:tc>
        <w:tc>
          <w:tcPr>
            <w:tcW w:w="7938" w:type="dxa"/>
            <w:vAlign w:val="center"/>
          </w:tcPr>
          <w:p w:rsidR="00A7221F" w:rsidRPr="001501A5" w:rsidRDefault="00A7221F" w:rsidP="00A77096">
            <w:pPr>
              <w:rPr>
                <w:sz w:val="28"/>
                <w:szCs w:val="28"/>
                <w:u w:val="single"/>
              </w:rPr>
            </w:pPr>
            <w:r w:rsidRPr="001501A5">
              <w:rPr>
                <w:sz w:val="28"/>
                <w:szCs w:val="28"/>
              </w:rPr>
              <w:t>Cliente</w:t>
            </w:r>
          </w:p>
        </w:tc>
      </w:tr>
    </w:tbl>
    <w:p w:rsidR="00A7221F" w:rsidRPr="001501A5" w:rsidRDefault="00A7221F" w:rsidP="00A7221F"/>
    <w:p w:rsidR="0012344E" w:rsidRPr="001501A5" w:rsidRDefault="0012344E" w:rsidP="004349F3">
      <w:pPr>
        <w:jc w:val="both"/>
        <w:rPr>
          <w:sz w:val="28"/>
          <w:szCs w:val="28"/>
        </w:rPr>
      </w:pPr>
    </w:p>
    <w:p w:rsidR="00747A66" w:rsidRPr="001501A5" w:rsidRDefault="00747A66" w:rsidP="00747A66">
      <w:pPr>
        <w:pStyle w:val="Titolo2"/>
        <w:numPr>
          <w:ilvl w:val="1"/>
          <w:numId w:val="43"/>
        </w:numPr>
        <w:rPr>
          <w:i w:val="0"/>
        </w:rPr>
      </w:pPr>
      <w:bookmarkStart w:id="67" w:name="_Toc464772388"/>
      <w:r w:rsidRPr="001501A5">
        <w:rPr>
          <w:i w:val="0"/>
        </w:rPr>
        <w:t>Acquisto dei prodotti nel carrello</w:t>
      </w:r>
      <w:bookmarkEnd w:id="67"/>
    </w:p>
    <w:p w:rsidR="00E7638E" w:rsidRPr="001501A5" w:rsidRDefault="00E7638E" w:rsidP="00E763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E7638E" w:rsidRPr="001501A5" w:rsidTr="00A77096">
        <w:trPr>
          <w:trHeight w:val="283"/>
        </w:trPr>
        <w:tc>
          <w:tcPr>
            <w:tcW w:w="1809" w:type="dxa"/>
            <w:shd w:val="clear" w:color="auto" w:fill="D9D9D9"/>
            <w:vAlign w:val="center"/>
          </w:tcPr>
          <w:p w:rsidR="00E7638E" w:rsidRPr="001501A5" w:rsidRDefault="00E7638E" w:rsidP="00A77096">
            <w:pPr>
              <w:jc w:val="center"/>
              <w:rPr>
                <w:b/>
                <w:sz w:val="28"/>
                <w:szCs w:val="28"/>
              </w:rPr>
            </w:pPr>
            <w:r w:rsidRPr="001501A5">
              <w:rPr>
                <w:b/>
                <w:sz w:val="28"/>
                <w:szCs w:val="28"/>
              </w:rPr>
              <w:t>ID</w:t>
            </w:r>
          </w:p>
        </w:tc>
        <w:tc>
          <w:tcPr>
            <w:tcW w:w="7938" w:type="dxa"/>
            <w:shd w:val="clear" w:color="auto" w:fill="D9D9D9"/>
            <w:vAlign w:val="center"/>
          </w:tcPr>
          <w:p w:rsidR="00E7638E" w:rsidRPr="001501A5" w:rsidRDefault="00E7638E" w:rsidP="00A77096">
            <w:pPr>
              <w:jc w:val="center"/>
              <w:rPr>
                <w:b/>
                <w:sz w:val="28"/>
                <w:szCs w:val="28"/>
              </w:rPr>
            </w:pPr>
            <w:r w:rsidRPr="001501A5">
              <w:rPr>
                <w:b/>
                <w:sz w:val="28"/>
                <w:szCs w:val="28"/>
              </w:rPr>
              <w:t>RF_</w:t>
            </w:r>
            <w:r w:rsidR="00564274" w:rsidRPr="001501A5">
              <w:rPr>
                <w:b/>
                <w:sz w:val="28"/>
                <w:szCs w:val="28"/>
              </w:rPr>
              <w:t>GC_4</w:t>
            </w:r>
          </w:p>
        </w:tc>
      </w:tr>
      <w:tr w:rsidR="00E7638E" w:rsidRPr="001501A5" w:rsidTr="00A77096">
        <w:trPr>
          <w:trHeight w:val="283"/>
        </w:trPr>
        <w:tc>
          <w:tcPr>
            <w:tcW w:w="1809" w:type="dxa"/>
            <w:shd w:val="clear" w:color="auto" w:fill="F2F2F2"/>
            <w:vAlign w:val="center"/>
          </w:tcPr>
          <w:p w:rsidR="00E7638E" w:rsidRPr="001501A5" w:rsidRDefault="00E7638E" w:rsidP="00A77096">
            <w:pPr>
              <w:rPr>
                <w:b/>
                <w:sz w:val="28"/>
                <w:szCs w:val="28"/>
              </w:rPr>
            </w:pPr>
            <w:r w:rsidRPr="001501A5">
              <w:rPr>
                <w:b/>
                <w:sz w:val="28"/>
                <w:szCs w:val="28"/>
              </w:rPr>
              <w:t>Descrizione</w:t>
            </w:r>
          </w:p>
        </w:tc>
        <w:tc>
          <w:tcPr>
            <w:tcW w:w="7938" w:type="dxa"/>
            <w:vAlign w:val="center"/>
          </w:tcPr>
          <w:p w:rsidR="00E7638E" w:rsidRPr="001501A5" w:rsidRDefault="00E7638E" w:rsidP="00A77096">
            <w:pPr>
              <w:rPr>
                <w:sz w:val="28"/>
                <w:szCs w:val="28"/>
              </w:rPr>
            </w:pPr>
            <w:r w:rsidRPr="001501A5">
              <w:rPr>
                <w:sz w:val="28"/>
                <w:szCs w:val="28"/>
              </w:rPr>
              <w:t>Il sistema deve permettere al cliente di acquistare i prodotti nel carrello</w:t>
            </w:r>
          </w:p>
        </w:tc>
      </w:tr>
      <w:tr w:rsidR="00E7638E" w:rsidRPr="001501A5" w:rsidTr="00A77096">
        <w:trPr>
          <w:trHeight w:val="283"/>
        </w:trPr>
        <w:tc>
          <w:tcPr>
            <w:tcW w:w="1809" w:type="dxa"/>
            <w:shd w:val="clear" w:color="auto" w:fill="F2F2F2"/>
            <w:vAlign w:val="center"/>
          </w:tcPr>
          <w:p w:rsidR="00E7638E" w:rsidRPr="001501A5" w:rsidRDefault="00E7638E" w:rsidP="00A77096">
            <w:pPr>
              <w:rPr>
                <w:b/>
                <w:sz w:val="28"/>
                <w:szCs w:val="28"/>
              </w:rPr>
            </w:pPr>
            <w:r w:rsidRPr="001501A5">
              <w:rPr>
                <w:b/>
                <w:sz w:val="28"/>
                <w:szCs w:val="28"/>
              </w:rPr>
              <w:t>Attori</w:t>
            </w:r>
          </w:p>
        </w:tc>
        <w:tc>
          <w:tcPr>
            <w:tcW w:w="7938" w:type="dxa"/>
            <w:vAlign w:val="center"/>
          </w:tcPr>
          <w:p w:rsidR="00E7638E" w:rsidRPr="001501A5" w:rsidRDefault="00E7638E" w:rsidP="00A77096">
            <w:pPr>
              <w:rPr>
                <w:sz w:val="28"/>
                <w:szCs w:val="28"/>
                <w:u w:val="single"/>
              </w:rPr>
            </w:pPr>
            <w:r w:rsidRPr="001501A5">
              <w:rPr>
                <w:sz w:val="28"/>
                <w:szCs w:val="28"/>
              </w:rPr>
              <w:t>Cliente</w:t>
            </w:r>
          </w:p>
        </w:tc>
      </w:tr>
    </w:tbl>
    <w:p w:rsidR="00E7638E" w:rsidRPr="001501A5" w:rsidRDefault="00E7638E" w:rsidP="00E7638E"/>
    <w:p w:rsidR="006B54C9" w:rsidRPr="001501A5" w:rsidRDefault="006B54C9" w:rsidP="00AC0DD9">
      <w:pPr>
        <w:ind w:firstLine="360"/>
        <w:jc w:val="both"/>
        <w:rPr>
          <w:sz w:val="28"/>
          <w:szCs w:val="28"/>
        </w:rPr>
      </w:pPr>
    </w:p>
    <w:p w:rsidR="00313539" w:rsidRPr="001501A5" w:rsidRDefault="00313539" w:rsidP="00313539">
      <w:pPr>
        <w:pStyle w:val="Titolo2"/>
        <w:numPr>
          <w:ilvl w:val="1"/>
          <w:numId w:val="43"/>
        </w:numPr>
        <w:rPr>
          <w:i w:val="0"/>
        </w:rPr>
      </w:pPr>
      <w:bookmarkStart w:id="68" w:name="_Toc464772389"/>
      <w:r w:rsidRPr="001501A5">
        <w:rPr>
          <w:i w:val="0"/>
        </w:rPr>
        <w:t>Visualizzazione dell’area personale</w:t>
      </w:r>
      <w:bookmarkEnd w:id="68"/>
    </w:p>
    <w:p w:rsidR="009640EA" w:rsidRPr="001501A5" w:rsidRDefault="009640EA" w:rsidP="009640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7938"/>
      </w:tblGrid>
      <w:tr w:rsidR="009640EA" w:rsidRPr="001501A5" w:rsidTr="00A77096">
        <w:trPr>
          <w:trHeight w:val="283"/>
        </w:trPr>
        <w:tc>
          <w:tcPr>
            <w:tcW w:w="1809" w:type="dxa"/>
            <w:shd w:val="clear" w:color="auto" w:fill="D9D9D9"/>
            <w:vAlign w:val="center"/>
          </w:tcPr>
          <w:p w:rsidR="009640EA" w:rsidRPr="001501A5" w:rsidRDefault="009640EA" w:rsidP="00A77096">
            <w:pPr>
              <w:jc w:val="center"/>
              <w:rPr>
                <w:b/>
                <w:sz w:val="28"/>
                <w:szCs w:val="28"/>
              </w:rPr>
            </w:pPr>
            <w:r w:rsidRPr="001501A5">
              <w:rPr>
                <w:b/>
                <w:sz w:val="28"/>
                <w:szCs w:val="28"/>
              </w:rPr>
              <w:t>ID</w:t>
            </w:r>
          </w:p>
        </w:tc>
        <w:tc>
          <w:tcPr>
            <w:tcW w:w="7938" w:type="dxa"/>
            <w:shd w:val="clear" w:color="auto" w:fill="D9D9D9"/>
            <w:vAlign w:val="center"/>
          </w:tcPr>
          <w:p w:rsidR="009640EA" w:rsidRPr="001501A5" w:rsidRDefault="009640EA" w:rsidP="00564274">
            <w:pPr>
              <w:jc w:val="center"/>
              <w:rPr>
                <w:b/>
                <w:sz w:val="28"/>
                <w:szCs w:val="28"/>
              </w:rPr>
            </w:pPr>
            <w:r w:rsidRPr="001501A5">
              <w:rPr>
                <w:b/>
                <w:sz w:val="28"/>
                <w:szCs w:val="28"/>
              </w:rPr>
              <w:t>RF_</w:t>
            </w:r>
            <w:r w:rsidR="00564274" w:rsidRPr="001501A5">
              <w:rPr>
                <w:b/>
                <w:sz w:val="28"/>
                <w:szCs w:val="28"/>
              </w:rPr>
              <w:t>AUT_4</w:t>
            </w:r>
          </w:p>
        </w:tc>
      </w:tr>
      <w:tr w:rsidR="009640EA" w:rsidRPr="001501A5" w:rsidTr="00A77096">
        <w:trPr>
          <w:trHeight w:val="283"/>
        </w:trPr>
        <w:tc>
          <w:tcPr>
            <w:tcW w:w="1809" w:type="dxa"/>
            <w:shd w:val="clear" w:color="auto" w:fill="F2F2F2"/>
            <w:vAlign w:val="center"/>
          </w:tcPr>
          <w:p w:rsidR="009640EA" w:rsidRPr="001501A5" w:rsidRDefault="009640EA" w:rsidP="00A77096">
            <w:pPr>
              <w:rPr>
                <w:b/>
                <w:sz w:val="28"/>
                <w:szCs w:val="28"/>
              </w:rPr>
            </w:pPr>
            <w:r w:rsidRPr="001501A5">
              <w:rPr>
                <w:b/>
                <w:sz w:val="28"/>
                <w:szCs w:val="28"/>
              </w:rPr>
              <w:t>Descrizione</w:t>
            </w:r>
          </w:p>
        </w:tc>
        <w:tc>
          <w:tcPr>
            <w:tcW w:w="7938" w:type="dxa"/>
            <w:vAlign w:val="center"/>
          </w:tcPr>
          <w:p w:rsidR="009640EA" w:rsidRPr="001501A5" w:rsidRDefault="009640EA" w:rsidP="00A77096">
            <w:pPr>
              <w:rPr>
                <w:sz w:val="28"/>
                <w:szCs w:val="28"/>
              </w:rPr>
            </w:pPr>
            <w:r w:rsidRPr="001501A5">
              <w:rPr>
                <w:sz w:val="28"/>
                <w:szCs w:val="28"/>
              </w:rPr>
              <w:t>Il sistema deve permettere al cliente di visualizzare la propria area personale contenente i suoi acquisti effettuati.</w:t>
            </w:r>
          </w:p>
        </w:tc>
      </w:tr>
      <w:tr w:rsidR="009640EA" w:rsidRPr="001501A5" w:rsidTr="00A77096">
        <w:trPr>
          <w:trHeight w:val="283"/>
        </w:trPr>
        <w:tc>
          <w:tcPr>
            <w:tcW w:w="1809" w:type="dxa"/>
            <w:shd w:val="clear" w:color="auto" w:fill="F2F2F2"/>
            <w:vAlign w:val="center"/>
          </w:tcPr>
          <w:p w:rsidR="009640EA" w:rsidRPr="001501A5" w:rsidRDefault="009640EA" w:rsidP="00A77096">
            <w:pPr>
              <w:rPr>
                <w:b/>
                <w:sz w:val="28"/>
                <w:szCs w:val="28"/>
              </w:rPr>
            </w:pPr>
            <w:r w:rsidRPr="001501A5">
              <w:rPr>
                <w:b/>
                <w:sz w:val="28"/>
                <w:szCs w:val="28"/>
              </w:rPr>
              <w:t>Attori</w:t>
            </w:r>
          </w:p>
        </w:tc>
        <w:tc>
          <w:tcPr>
            <w:tcW w:w="7938" w:type="dxa"/>
            <w:vAlign w:val="center"/>
          </w:tcPr>
          <w:p w:rsidR="009640EA" w:rsidRPr="001501A5" w:rsidRDefault="009640EA" w:rsidP="00A77096">
            <w:pPr>
              <w:rPr>
                <w:sz w:val="28"/>
                <w:szCs w:val="28"/>
                <w:u w:val="single"/>
              </w:rPr>
            </w:pPr>
            <w:r w:rsidRPr="001501A5">
              <w:rPr>
                <w:sz w:val="28"/>
                <w:szCs w:val="28"/>
              </w:rPr>
              <w:t>Cliente</w:t>
            </w:r>
          </w:p>
        </w:tc>
      </w:tr>
    </w:tbl>
    <w:p w:rsidR="009640EA" w:rsidRPr="001501A5" w:rsidRDefault="009640EA" w:rsidP="009640EA"/>
    <w:p w:rsidR="00EA4C06" w:rsidRPr="001501A5" w:rsidRDefault="00EA4C06" w:rsidP="00AC0DD9">
      <w:pPr>
        <w:ind w:firstLine="360"/>
        <w:jc w:val="both"/>
        <w:rPr>
          <w:sz w:val="28"/>
          <w:szCs w:val="28"/>
        </w:rPr>
      </w:pPr>
    </w:p>
    <w:p w:rsidR="00EF4827" w:rsidRPr="001501A5" w:rsidRDefault="00EF2771" w:rsidP="00066FDA">
      <w:pPr>
        <w:pStyle w:val="Titolo1"/>
        <w:numPr>
          <w:ilvl w:val="0"/>
          <w:numId w:val="43"/>
        </w:numPr>
        <w:rPr>
          <w:rFonts w:ascii="Times New Roman" w:hAnsi="Times New Roman"/>
        </w:rPr>
      </w:pPr>
      <w:bookmarkStart w:id="69" w:name="_Toc464772390"/>
      <w:r w:rsidRPr="001501A5">
        <w:rPr>
          <w:rFonts w:ascii="Times New Roman" w:hAnsi="Times New Roman"/>
        </w:rPr>
        <w:lastRenderedPageBreak/>
        <w:t>Requisiti non f</w:t>
      </w:r>
      <w:r w:rsidR="00D87366" w:rsidRPr="001501A5">
        <w:rPr>
          <w:rFonts w:ascii="Times New Roman" w:hAnsi="Times New Roman"/>
        </w:rPr>
        <w:t>unzionali</w:t>
      </w:r>
      <w:bookmarkEnd w:id="69"/>
    </w:p>
    <w:p w:rsidR="006242EF" w:rsidRPr="001501A5" w:rsidRDefault="00660CC0" w:rsidP="006242EF">
      <w:pPr>
        <w:ind w:firstLine="360"/>
        <w:jc w:val="both"/>
        <w:rPr>
          <w:b/>
        </w:rPr>
      </w:pPr>
      <w:r w:rsidRPr="001501A5">
        <w:fldChar w:fldCharType="begin"/>
      </w:r>
      <w:r w:rsidR="0042583C" w:rsidRPr="001501A5">
        <w:instrText xml:space="preserve"> XE "Introduzione" \b </w:instrText>
      </w:r>
      <w:r w:rsidRPr="001501A5">
        <w:fldChar w:fldCharType="end"/>
      </w:r>
    </w:p>
    <w:p w:rsidR="00A63EDC" w:rsidRPr="001501A5" w:rsidRDefault="006242EF" w:rsidP="00551DF3">
      <w:pPr>
        <w:pStyle w:val="Titolo2"/>
        <w:numPr>
          <w:ilvl w:val="1"/>
          <w:numId w:val="40"/>
        </w:numPr>
      </w:pPr>
      <w:bookmarkStart w:id="70" w:name="_Toc464772391"/>
      <w:r w:rsidRPr="001501A5">
        <w:t>Usabilità</w:t>
      </w:r>
      <w:bookmarkEnd w:id="70"/>
    </w:p>
    <w:p w:rsidR="00A63EDC" w:rsidRPr="001501A5" w:rsidRDefault="00A63EDC" w:rsidP="00A63EDC"/>
    <w:p w:rsidR="000F19E1" w:rsidRPr="001501A5" w:rsidRDefault="00817564" w:rsidP="00C1186A">
      <w:pPr>
        <w:jc w:val="both"/>
        <w:rPr>
          <w:sz w:val="28"/>
          <w:szCs w:val="28"/>
        </w:rPr>
      </w:pPr>
      <w:r w:rsidRPr="001501A5">
        <w:rPr>
          <w:sz w:val="28"/>
          <w:szCs w:val="28"/>
        </w:rPr>
        <w:t xml:space="preserve">Per utilizzare </w:t>
      </w:r>
      <w:proofErr w:type="spellStart"/>
      <w:r w:rsidR="00563EC7" w:rsidRPr="001501A5">
        <w:rPr>
          <w:sz w:val="28"/>
          <w:szCs w:val="28"/>
        </w:rPr>
        <w:t>StarBay</w:t>
      </w:r>
      <w:proofErr w:type="spellEnd"/>
      <w:r w:rsidR="006242EF" w:rsidRPr="001501A5">
        <w:rPr>
          <w:sz w:val="28"/>
          <w:szCs w:val="28"/>
        </w:rPr>
        <w:t xml:space="preserve"> non occorre nessuna particolare abilità informatica</w:t>
      </w:r>
      <w:r w:rsidR="00A63EDC" w:rsidRPr="001501A5">
        <w:rPr>
          <w:sz w:val="28"/>
          <w:szCs w:val="28"/>
        </w:rPr>
        <w:t xml:space="preserve"> grazie all’interfaccia user </w:t>
      </w:r>
      <w:proofErr w:type="spellStart"/>
      <w:r w:rsidR="00A63EDC" w:rsidRPr="001501A5">
        <w:rPr>
          <w:sz w:val="28"/>
          <w:szCs w:val="28"/>
        </w:rPr>
        <w:t>friendly</w:t>
      </w:r>
      <w:proofErr w:type="spellEnd"/>
      <w:r w:rsidR="00A63EDC" w:rsidRPr="001501A5">
        <w:rPr>
          <w:sz w:val="28"/>
          <w:szCs w:val="28"/>
        </w:rPr>
        <w:t>. Il sist</w:t>
      </w:r>
      <w:r w:rsidR="00D52F09" w:rsidRPr="001501A5">
        <w:rPr>
          <w:sz w:val="28"/>
          <w:szCs w:val="28"/>
        </w:rPr>
        <w:t>ema fornisce un menu statico, che verrà visualizzato in ogni pagina,</w:t>
      </w:r>
      <w:r w:rsidR="00A63EDC" w:rsidRPr="001501A5">
        <w:rPr>
          <w:sz w:val="28"/>
          <w:szCs w:val="28"/>
        </w:rPr>
        <w:t xml:space="preserve"> permette</w:t>
      </w:r>
      <w:r w:rsidR="00D52F09" w:rsidRPr="001501A5">
        <w:rPr>
          <w:sz w:val="28"/>
          <w:szCs w:val="28"/>
        </w:rPr>
        <w:t>ndo agli utenti di</w:t>
      </w:r>
      <w:r w:rsidR="00A63EDC" w:rsidRPr="001501A5">
        <w:rPr>
          <w:sz w:val="28"/>
          <w:szCs w:val="28"/>
        </w:rPr>
        <w:t xml:space="preserve"> switch</w:t>
      </w:r>
      <w:r w:rsidR="00D52F09" w:rsidRPr="001501A5">
        <w:rPr>
          <w:sz w:val="28"/>
          <w:szCs w:val="28"/>
        </w:rPr>
        <w:t>are</w:t>
      </w:r>
      <w:r w:rsidR="00A63EDC" w:rsidRPr="001501A5">
        <w:rPr>
          <w:sz w:val="28"/>
          <w:szCs w:val="28"/>
        </w:rPr>
        <w:t xml:space="preserve"> tra le pagine presenti sul sito tra cui “home”, “stelle”, “store”, “mappa”.</w:t>
      </w:r>
      <w:r w:rsidR="00C1186A" w:rsidRPr="001501A5">
        <w:rPr>
          <w:sz w:val="28"/>
          <w:szCs w:val="28"/>
        </w:rPr>
        <w:t xml:space="preserve"> La home page sarà caratterizzata dagli ultimi prodotti inseriti che saranno riconosciuti dal cliente con una semplice icona “News”. </w:t>
      </w:r>
      <w:r w:rsidR="00D52F09" w:rsidRPr="001501A5">
        <w:rPr>
          <w:sz w:val="28"/>
          <w:szCs w:val="28"/>
        </w:rPr>
        <w:t>La ricerca è facilitata grazie all’uso di una barra di ricerca presente nel menu.</w:t>
      </w:r>
      <w:r w:rsidR="00C1186A" w:rsidRPr="001501A5">
        <w:rPr>
          <w:sz w:val="28"/>
          <w:szCs w:val="28"/>
        </w:rPr>
        <w:t xml:space="preserve"> </w:t>
      </w:r>
      <w:r w:rsidR="000F19E1" w:rsidRPr="001501A5">
        <w:rPr>
          <w:sz w:val="28"/>
          <w:szCs w:val="28"/>
        </w:rPr>
        <w:t>Il sistema permette una visualizzazione rapida del prodotto, raffigurandolo in un riquadro contenente i dettagli più rilevanti tra cui la foto del prodotto in primo piano.</w:t>
      </w:r>
      <w:r w:rsidR="00C1186A" w:rsidRPr="001501A5">
        <w:rPr>
          <w:sz w:val="28"/>
          <w:szCs w:val="28"/>
        </w:rPr>
        <w:t xml:space="preserve"> </w:t>
      </w:r>
      <w:r w:rsidR="000F19E1" w:rsidRPr="001501A5">
        <w:rPr>
          <w:sz w:val="28"/>
          <w:szCs w:val="28"/>
        </w:rPr>
        <w:t xml:space="preserve">Gli utenti saranno agevolati da icone raffiguranti un immagine che descrive la sua funzionalità rendendo il sito intuitivo, ad esempio su ogni prodotto è raffigurato un carrello con il simbolo di addizione che permette la funzionalità dell’aggiunta al carrello del medesimo prodotto. </w:t>
      </w:r>
    </w:p>
    <w:p w:rsidR="00210D24" w:rsidRPr="001501A5" w:rsidRDefault="00210D24" w:rsidP="00563EC7">
      <w:pPr>
        <w:jc w:val="both"/>
        <w:rPr>
          <w:sz w:val="28"/>
          <w:szCs w:val="28"/>
        </w:rPr>
      </w:pPr>
    </w:p>
    <w:p w:rsidR="00210D24" w:rsidRPr="001501A5" w:rsidRDefault="00FD295A" w:rsidP="00551DF3">
      <w:pPr>
        <w:pStyle w:val="Titolo2"/>
        <w:numPr>
          <w:ilvl w:val="1"/>
          <w:numId w:val="40"/>
        </w:numPr>
      </w:pPr>
      <w:bookmarkStart w:id="71" w:name="_Toc464772392"/>
      <w:r w:rsidRPr="001501A5">
        <w:t>Affidabilità</w:t>
      </w:r>
      <w:bookmarkEnd w:id="71"/>
    </w:p>
    <w:p w:rsidR="00173865" w:rsidRPr="001501A5" w:rsidRDefault="00173865" w:rsidP="00173865"/>
    <w:p w:rsidR="00173865" w:rsidRPr="001501A5" w:rsidRDefault="00173865" w:rsidP="00173865">
      <w:pPr>
        <w:jc w:val="both"/>
        <w:rPr>
          <w:sz w:val="28"/>
          <w:szCs w:val="28"/>
        </w:rPr>
      </w:pPr>
      <w:r w:rsidRPr="001501A5">
        <w:rPr>
          <w:sz w:val="28"/>
          <w:szCs w:val="28"/>
        </w:rPr>
        <w:t>Il sistema deve garantire affidabilità dei servizi proposti. Il software sarà sviluppato</w:t>
      </w:r>
    </w:p>
    <w:p w:rsidR="00173865" w:rsidRPr="001501A5" w:rsidRDefault="00173865" w:rsidP="00173865">
      <w:pPr>
        <w:jc w:val="both"/>
        <w:rPr>
          <w:sz w:val="28"/>
          <w:szCs w:val="28"/>
        </w:rPr>
      </w:pPr>
      <w:r w:rsidRPr="001501A5">
        <w:rPr>
          <w:sz w:val="28"/>
          <w:szCs w:val="28"/>
        </w:rPr>
        <w:t>in modo tale da controllare accuratamente le informazioni date in input dagli utenti.</w:t>
      </w:r>
    </w:p>
    <w:p w:rsidR="00173865" w:rsidRPr="001501A5" w:rsidRDefault="00173865" w:rsidP="00173865">
      <w:pPr>
        <w:jc w:val="both"/>
        <w:rPr>
          <w:sz w:val="28"/>
          <w:szCs w:val="28"/>
        </w:rPr>
      </w:pPr>
      <w:r w:rsidRPr="001501A5">
        <w:rPr>
          <w:sz w:val="28"/>
          <w:szCs w:val="28"/>
        </w:rPr>
        <w:t>Tali controlli  saranno applicati sia alle informazioni immesse dai clienti sia a quelle di carattere gestionale. L’utente che commette un errore in fase di input, come un campo mancante sarà avvisato tempestivamente e invitato a reinserire le informazioni risultate incorrette.</w:t>
      </w:r>
    </w:p>
    <w:p w:rsidR="00173865" w:rsidRPr="001501A5" w:rsidRDefault="00AF6C6B" w:rsidP="009140BA">
      <w:pPr>
        <w:jc w:val="both"/>
        <w:rPr>
          <w:sz w:val="28"/>
          <w:szCs w:val="28"/>
        </w:rPr>
      </w:pPr>
      <w:r w:rsidRPr="001501A5">
        <w:rPr>
          <w:sz w:val="28"/>
          <w:szCs w:val="28"/>
        </w:rPr>
        <w:t>Un esempio di malfunzionamento</w:t>
      </w:r>
      <w:r w:rsidR="004D3AB1" w:rsidRPr="001501A5">
        <w:rPr>
          <w:sz w:val="28"/>
          <w:szCs w:val="28"/>
        </w:rPr>
        <w:t>, potrebbe essere</w:t>
      </w:r>
      <w:r w:rsidR="0033631A" w:rsidRPr="001501A5">
        <w:rPr>
          <w:sz w:val="28"/>
          <w:szCs w:val="28"/>
        </w:rPr>
        <w:t xml:space="preserve"> </w:t>
      </w:r>
      <w:r w:rsidR="004D3AB1" w:rsidRPr="001501A5">
        <w:rPr>
          <w:sz w:val="28"/>
          <w:szCs w:val="28"/>
        </w:rPr>
        <w:t>nel momento dell’acquisto; se il visitatore non è registrato come cliente, comparirà a video un messaggio informandolo che dovrà registrarsi o loggarsi per poter completare l’operazione.</w:t>
      </w:r>
    </w:p>
    <w:p w:rsidR="00FD295A" w:rsidRPr="001501A5" w:rsidRDefault="00FD295A" w:rsidP="00FD295A"/>
    <w:p w:rsidR="00471F9E" w:rsidRPr="001501A5" w:rsidRDefault="00471F9E" w:rsidP="00551DF3">
      <w:pPr>
        <w:pStyle w:val="Titolo2"/>
        <w:numPr>
          <w:ilvl w:val="1"/>
          <w:numId w:val="40"/>
        </w:numPr>
      </w:pPr>
      <w:bookmarkStart w:id="72" w:name="_Toc464772393"/>
      <w:r w:rsidRPr="001501A5">
        <w:t>Sostenibilità</w:t>
      </w:r>
      <w:bookmarkEnd w:id="72"/>
    </w:p>
    <w:p w:rsidR="00313C82" w:rsidRPr="001501A5" w:rsidRDefault="00313C82" w:rsidP="00313C82">
      <w:pPr>
        <w:rPr>
          <w:sz w:val="28"/>
          <w:szCs w:val="28"/>
        </w:rPr>
      </w:pPr>
    </w:p>
    <w:p w:rsidR="00313C82" w:rsidRPr="001501A5" w:rsidRDefault="00313C82" w:rsidP="00313C82">
      <w:pPr>
        <w:rPr>
          <w:sz w:val="28"/>
          <w:szCs w:val="28"/>
        </w:rPr>
      </w:pPr>
      <w:r w:rsidRPr="001501A5">
        <w:rPr>
          <w:sz w:val="28"/>
          <w:szCs w:val="28"/>
        </w:rPr>
        <w:t xml:space="preserve">Le funzionalità offerte dal sistema </w:t>
      </w:r>
      <w:proofErr w:type="spellStart"/>
      <w:r w:rsidRPr="001501A5">
        <w:rPr>
          <w:sz w:val="28"/>
          <w:szCs w:val="28"/>
        </w:rPr>
        <w:t>StarBay</w:t>
      </w:r>
      <w:proofErr w:type="spellEnd"/>
      <w:r w:rsidRPr="001501A5">
        <w:rPr>
          <w:sz w:val="28"/>
          <w:szCs w:val="28"/>
        </w:rPr>
        <w:t xml:space="preserve"> potranno essere integrate da altre in</w:t>
      </w:r>
    </w:p>
    <w:p w:rsidR="003C4F5F" w:rsidRPr="001501A5" w:rsidRDefault="00313C82" w:rsidP="00313C82">
      <w:pPr>
        <w:rPr>
          <w:sz w:val="28"/>
          <w:szCs w:val="28"/>
        </w:rPr>
      </w:pPr>
      <w:r w:rsidRPr="001501A5">
        <w:rPr>
          <w:sz w:val="28"/>
          <w:szCs w:val="28"/>
        </w:rPr>
        <w:t>futuro grazie ad alcune modifiche.</w:t>
      </w:r>
      <w:r w:rsidR="00D96248" w:rsidRPr="001501A5">
        <w:rPr>
          <w:sz w:val="28"/>
          <w:szCs w:val="28"/>
        </w:rPr>
        <w:t xml:space="preserve"> </w:t>
      </w:r>
      <w:r w:rsidR="003B772B" w:rsidRPr="001501A5">
        <w:rPr>
          <w:sz w:val="28"/>
          <w:szCs w:val="28"/>
        </w:rPr>
        <w:t xml:space="preserve">Possibili </w:t>
      </w:r>
      <w:r w:rsidR="00D96248" w:rsidRPr="001501A5">
        <w:rPr>
          <w:sz w:val="28"/>
          <w:szCs w:val="28"/>
        </w:rPr>
        <w:t>funzionalità potr</w:t>
      </w:r>
      <w:r w:rsidR="003B772B" w:rsidRPr="001501A5">
        <w:rPr>
          <w:sz w:val="28"/>
          <w:szCs w:val="28"/>
        </w:rPr>
        <w:t>anno</w:t>
      </w:r>
      <w:r w:rsidR="00D96248" w:rsidRPr="001501A5">
        <w:rPr>
          <w:sz w:val="28"/>
          <w:szCs w:val="28"/>
        </w:rPr>
        <w:t xml:space="preserve"> essere una richiesta di rimborso di una stella o di un prodotto dello store, da parte del cliente</w:t>
      </w:r>
      <w:r w:rsidR="00924245" w:rsidRPr="001501A5">
        <w:rPr>
          <w:sz w:val="28"/>
          <w:szCs w:val="28"/>
        </w:rPr>
        <w:t xml:space="preserve"> solo se la richiesta avviene entro una settimana dall’acquisto</w:t>
      </w:r>
      <w:r w:rsidR="00642D44" w:rsidRPr="001501A5">
        <w:rPr>
          <w:sz w:val="28"/>
          <w:szCs w:val="28"/>
        </w:rPr>
        <w:t xml:space="preserve"> oppure il calcolo del ricavo </w:t>
      </w:r>
      <w:r w:rsidR="00596013" w:rsidRPr="001501A5">
        <w:rPr>
          <w:sz w:val="28"/>
          <w:szCs w:val="28"/>
        </w:rPr>
        <w:t xml:space="preserve">settimanale, mensile, </w:t>
      </w:r>
      <w:r w:rsidR="00642D44" w:rsidRPr="001501A5">
        <w:rPr>
          <w:sz w:val="28"/>
          <w:szCs w:val="28"/>
        </w:rPr>
        <w:t>annuale</w:t>
      </w:r>
      <w:r w:rsidR="00596013" w:rsidRPr="001501A5">
        <w:rPr>
          <w:sz w:val="28"/>
          <w:szCs w:val="28"/>
        </w:rPr>
        <w:t xml:space="preserve"> per un resoconto maggiormente accurato</w:t>
      </w:r>
      <w:r w:rsidR="00642D44" w:rsidRPr="001501A5">
        <w:rPr>
          <w:sz w:val="28"/>
          <w:szCs w:val="28"/>
        </w:rPr>
        <w:t>.</w:t>
      </w:r>
    </w:p>
    <w:p w:rsidR="00D64736" w:rsidRPr="001501A5" w:rsidRDefault="00D64736" w:rsidP="00D64736">
      <w:pPr>
        <w:jc w:val="both"/>
        <w:rPr>
          <w:sz w:val="28"/>
          <w:szCs w:val="28"/>
        </w:rPr>
      </w:pPr>
    </w:p>
    <w:p w:rsidR="00D64736" w:rsidRPr="001501A5" w:rsidRDefault="00D64736" w:rsidP="00551DF3">
      <w:pPr>
        <w:pStyle w:val="Titolo2"/>
        <w:numPr>
          <w:ilvl w:val="1"/>
          <w:numId w:val="40"/>
        </w:numPr>
      </w:pPr>
      <w:bookmarkStart w:id="73" w:name="_Toc464772394"/>
      <w:r w:rsidRPr="001501A5">
        <w:t>Legali</w:t>
      </w:r>
      <w:bookmarkEnd w:id="73"/>
    </w:p>
    <w:p w:rsidR="00D64736" w:rsidRPr="001501A5" w:rsidRDefault="00D64736" w:rsidP="00D64736"/>
    <w:p w:rsidR="00D64736" w:rsidRPr="001501A5" w:rsidRDefault="00D64736" w:rsidP="00D64736">
      <w:pPr>
        <w:jc w:val="both"/>
        <w:rPr>
          <w:sz w:val="28"/>
          <w:szCs w:val="28"/>
        </w:rPr>
      </w:pPr>
      <w:r w:rsidRPr="001501A5">
        <w:rPr>
          <w:sz w:val="28"/>
          <w:szCs w:val="28"/>
        </w:rPr>
        <w:t>Il sistema sarà realizzato rispettando la privacy dell’utente e utilizzerà librerie Open</w:t>
      </w:r>
    </w:p>
    <w:p w:rsidR="00D64736" w:rsidRPr="001501A5" w:rsidRDefault="00D64736" w:rsidP="00D64736">
      <w:pPr>
        <w:jc w:val="both"/>
        <w:rPr>
          <w:kern w:val="0"/>
        </w:rPr>
      </w:pPr>
      <w:r w:rsidRPr="001501A5">
        <w:rPr>
          <w:sz w:val="28"/>
          <w:szCs w:val="28"/>
        </w:rPr>
        <w:lastRenderedPageBreak/>
        <w:t>Source</w:t>
      </w:r>
      <w:r w:rsidRPr="001501A5">
        <w:rPr>
          <w:kern w:val="0"/>
        </w:rPr>
        <w:t>.</w:t>
      </w:r>
    </w:p>
    <w:p w:rsidR="002930E1" w:rsidRPr="001501A5" w:rsidRDefault="002930E1" w:rsidP="00D64736">
      <w:pPr>
        <w:jc w:val="both"/>
        <w:rPr>
          <w:kern w:val="0"/>
        </w:rPr>
      </w:pPr>
    </w:p>
    <w:p w:rsidR="00D64736" w:rsidRPr="001501A5" w:rsidRDefault="00266DF9" w:rsidP="00066FDA">
      <w:pPr>
        <w:pStyle w:val="Titolo1"/>
        <w:numPr>
          <w:ilvl w:val="0"/>
          <w:numId w:val="43"/>
        </w:numPr>
        <w:rPr>
          <w:rFonts w:ascii="Times New Roman" w:hAnsi="Times New Roman"/>
          <w:kern w:val="0"/>
        </w:rPr>
      </w:pPr>
      <w:bookmarkStart w:id="74" w:name="_Toc464772395"/>
      <w:r w:rsidRPr="001501A5">
        <w:rPr>
          <w:rFonts w:ascii="Times New Roman" w:hAnsi="Times New Roman"/>
          <w:kern w:val="0"/>
        </w:rPr>
        <w:t>Target Environment</w:t>
      </w:r>
      <w:bookmarkEnd w:id="74"/>
    </w:p>
    <w:p w:rsidR="00E55E5F" w:rsidRPr="001501A5" w:rsidRDefault="00E55E5F" w:rsidP="00E55E5F"/>
    <w:p w:rsidR="00456E7F" w:rsidRPr="001501A5" w:rsidRDefault="00E55E5F" w:rsidP="008E1C96">
      <w:pPr>
        <w:jc w:val="both"/>
        <w:rPr>
          <w:sz w:val="28"/>
          <w:szCs w:val="28"/>
        </w:rPr>
      </w:pPr>
      <w:r w:rsidRPr="001501A5">
        <w:rPr>
          <w:sz w:val="28"/>
          <w:szCs w:val="28"/>
        </w:rPr>
        <w:t xml:space="preserve">Il sistema, per poter funzionare correttamente, dovrà avere a disposizione un qualsiasi browser lato client, un database </w:t>
      </w:r>
      <w:proofErr w:type="spellStart"/>
      <w:r w:rsidRPr="001501A5">
        <w:rPr>
          <w:sz w:val="28"/>
          <w:szCs w:val="28"/>
        </w:rPr>
        <w:t>SQLite</w:t>
      </w:r>
      <w:proofErr w:type="spellEnd"/>
      <w:r w:rsidRPr="001501A5">
        <w:rPr>
          <w:sz w:val="28"/>
          <w:szCs w:val="28"/>
        </w:rPr>
        <w:t xml:space="preserve"> e un server Apache Tomcat.</w:t>
      </w:r>
    </w:p>
    <w:p w:rsidR="00456E7F" w:rsidRPr="001501A5" w:rsidRDefault="00CE309D" w:rsidP="00066FDA">
      <w:pPr>
        <w:pStyle w:val="Titolo1"/>
        <w:numPr>
          <w:ilvl w:val="0"/>
          <w:numId w:val="43"/>
        </w:numPr>
        <w:rPr>
          <w:rFonts w:ascii="Times New Roman" w:hAnsi="Times New Roman"/>
        </w:rPr>
      </w:pPr>
      <w:bookmarkStart w:id="75" w:name="_Toc464772396"/>
      <w:r w:rsidRPr="001501A5">
        <w:rPr>
          <w:rFonts w:ascii="Times New Roman" w:hAnsi="Times New Roman"/>
        </w:rPr>
        <w:t>Deliverables</w:t>
      </w:r>
      <w:bookmarkEnd w:id="75"/>
    </w:p>
    <w:p w:rsidR="003B0289" w:rsidRPr="001501A5" w:rsidRDefault="003B0289" w:rsidP="003B02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975"/>
      </w:tblGrid>
      <w:tr w:rsidR="00182050" w:rsidRPr="001501A5" w:rsidTr="00C47E4C">
        <w:tc>
          <w:tcPr>
            <w:tcW w:w="2802" w:type="dxa"/>
          </w:tcPr>
          <w:p w:rsidR="00182050" w:rsidRPr="001501A5" w:rsidRDefault="00182050" w:rsidP="00F8506D">
            <w:pPr>
              <w:jc w:val="center"/>
              <w:rPr>
                <w:b/>
                <w:sz w:val="28"/>
                <w:szCs w:val="28"/>
              </w:rPr>
            </w:pPr>
            <w:r w:rsidRPr="001501A5">
              <w:rPr>
                <w:b/>
                <w:sz w:val="28"/>
                <w:szCs w:val="28"/>
              </w:rPr>
              <w:t>Data</w:t>
            </w:r>
          </w:p>
        </w:tc>
        <w:tc>
          <w:tcPr>
            <w:tcW w:w="6975" w:type="dxa"/>
          </w:tcPr>
          <w:p w:rsidR="00182050" w:rsidRPr="001501A5" w:rsidRDefault="00182050" w:rsidP="00F8506D">
            <w:pPr>
              <w:jc w:val="center"/>
              <w:rPr>
                <w:b/>
                <w:sz w:val="28"/>
                <w:szCs w:val="28"/>
              </w:rPr>
            </w:pPr>
            <w:r w:rsidRPr="001501A5">
              <w:rPr>
                <w:b/>
                <w:sz w:val="28"/>
                <w:szCs w:val="28"/>
              </w:rPr>
              <w:t>Descrizione</w:t>
            </w:r>
          </w:p>
        </w:tc>
      </w:tr>
      <w:tr w:rsidR="00182050" w:rsidRPr="001501A5" w:rsidTr="00C47E4C">
        <w:tc>
          <w:tcPr>
            <w:tcW w:w="2802" w:type="dxa"/>
          </w:tcPr>
          <w:p w:rsidR="00182050" w:rsidRPr="001501A5" w:rsidRDefault="00F97CF0" w:rsidP="00F8506D">
            <w:pPr>
              <w:jc w:val="center"/>
              <w:rPr>
                <w:sz w:val="28"/>
                <w:szCs w:val="28"/>
              </w:rPr>
            </w:pPr>
            <w:r w:rsidRPr="001501A5">
              <w:rPr>
                <w:sz w:val="28"/>
                <w:szCs w:val="28"/>
              </w:rPr>
              <w:t>14 ottobre 2016</w:t>
            </w:r>
          </w:p>
        </w:tc>
        <w:tc>
          <w:tcPr>
            <w:tcW w:w="6975" w:type="dxa"/>
          </w:tcPr>
          <w:p w:rsidR="00182050" w:rsidRPr="001501A5" w:rsidRDefault="00F97CF0" w:rsidP="00714993">
            <w:pPr>
              <w:rPr>
                <w:sz w:val="28"/>
                <w:szCs w:val="28"/>
              </w:rPr>
            </w:pPr>
            <w:r w:rsidRPr="001501A5">
              <w:rPr>
                <w:sz w:val="28"/>
                <w:szCs w:val="28"/>
              </w:rPr>
              <w:t xml:space="preserve">Finalizzazione </w:t>
            </w:r>
            <w:proofErr w:type="spellStart"/>
            <w:r w:rsidRPr="001501A5">
              <w:rPr>
                <w:sz w:val="28"/>
                <w:szCs w:val="28"/>
              </w:rPr>
              <w:t>Problem</w:t>
            </w:r>
            <w:proofErr w:type="spellEnd"/>
            <w:r w:rsidRPr="001501A5">
              <w:rPr>
                <w:sz w:val="28"/>
                <w:szCs w:val="28"/>
              </w:rPr>
              <w:t xml:space="preserve"> Statement</w:t>
            </w:r>
          </w:p>
        </w:tc>
      </w:tr>
      <w:tr w:rsidR="00182050" w:rsidRPr="001501A5" w:rsidTr="00C47E4C">
        <w:tc>
          <w:tcPr>
            <w:tcW w:w="2802" w:type="dxa"/>
          </w:tcPr>
          <w:p w:rsidR="00182050" w:rsidRPr="001501A5" w:rsidRDefault="00F97CF0" w:rsidP="00F8506D">
            <w:pPr>
              <w:jc w:val="center"/>
              <w:rPr>
                <w:sz w:val="28"/>
                <w:szCs w:val="28"/>
              </w:rPr>
            </w:pPr>
            <w:r w:rsidRPr="001501A5">
              <w:rPr>
                <w:sz w:val="28"/>
                <w:szCs w:val="28"/>
              </w:rPr>
              <w:t>21 ottobre 2016</w:t>
            </w:r>
          </w:p>
        </w:tc>
        <w:tc>
          <w:tcPr>
            <w:tcW w:w="6975" w:type="dxa"/>
          </w:tcPr>
          <w:p w:rsidR="00182050" w:rsidRPr="001501A5" w:rsidRDefault="00F97CF0" w:rsidP="00714993">
            <w:pPr>
              <w:rPr>
                <w:sz w:val="28"/>
                <w:szCs w:val="28"/>
              </w:rPr>
            </w:pPr>
            <w:r w:rsidRPr="001501A5">
              <w:rPr>
                <w:sz w:val="28"/>
                <w:szCs w:val="28"/>
              </w:rPr>
              <w:t>Requisiti e casi d’uso</w:t>
            </w:r>
          </w:p>
        </w:tc>
      </w:tr>
      <w:tr w:rsidR="00182050" w:rsidRPr="001501A5" w:rsidTr="00C47E4C">
        <w:tc>
          <w:tcPr>
            <w:tcW w:w="2802" w:type="dxa"/>
          </w:tcPr>
          <w:p w:rsidR="00182050" w:rsidRPr="001501A5" w:rsidRDefault="00F97CF0" w:rsidP="00F8506D">
            <w:pPr>
              <w:jc w:val="center"/>
              <w:rPr>
                <w:sz w:val="28"/>
                <w:szCs w:val="28"/>
              </w:rPr>
            </w:pPr>
            <w:r w:rsidRPr="001501A5">
              <w:rPr>
                <w:sz w:val="28"/>
                <w:szCs w:val="28"/>
              </w:rPr>
              <w:t>4 novembre 2016</w:t>
            </w:r>
          </w:p>
        </w:tc>
        <w:tc>
          <w:tcPr>
            <w:tcW w:w="6975" w:type="dxa"/>
          </w:tcPr>
          <w:p w:rsidR="00182050" w:rsidRPr="001501A5" w:rsidRDefault="00F97CF0" w:rsidP="00714993">
            <w:pPr>
              <w:rPr>
                <w:sz w:val="28"/>
                <w:szCs w:val="28"/>
              </w:rPr>
            </w:pPr>
            <w:proofErr w:type="spellStart"/>
            <w:r w:rsidRPr="001501A5">
              <w:rPr>
                <w:sz w:val="28"/>
                <w:szCs w:val="28"/>
              </w:rPr>
              <w:t>Requirements</w:t>
            </w:r>
            <w:proofErr w:type="spellEnd"/>
            <w:r w:rsidRPr="001501A5">
              <w:rPr>
                <w:sz w:val="28"/>
                <w:szCs w:val="28"/>
              </w:rPr>
              <w:t xml:space="preserve"> Analysis </w:t>
            </w:r>
            <w:proofErr w:type="spellStart"/>
            <w:r w:rsidRPr="001501A5">
              <w:rPr>
                <w:sz w:val="28"/>
                <w:szCs w:val="28"/>
              </w:rPr>
              <w:t>Document</w:t>
            </w:r>
            <w:proofErr w:type="spellEnd"/>
          </w:p>
        </w:tc>
      </w:tr>
      <w:tr w:rsidR="00182050" w:rsidRPr="001501A5" w:rsidTr="00C47E4C">
        <w:tc>
          <w:tcPr>
            <w:tcW w:w="2802" w:type="dxa"/>
          </w:tcPr>
          <w:p w:rsidR="00182050" w:rsidRPr="001501A5" w:rsidRDefault="00F97CF0" w:rsidP="00F8506D">
            <w:pPr>
              <w:jc w:val="center"/>
              <w:rPr>
                <w:sz w:val="28"/>
                <w:szCs w:val="28"/>
              </w:rPr>
            </w:pPr>
            <w:r w:rsidRPr="001501A5">
              <w:rPr>
                <w:sz w:val="28"/>
                <w:szCs w:val="28"/>
              </w:rPr>
              <w:t>25 novembre 2016</w:t>
            </w:r>
          </w:p>
        </w:tc>
        <w:tc>
          <w:tcPr>
            <w:tcW w:w="6975" w:type="dxa"/>
          </w:tcPr>
          <w:p w:rsidR="00182050" w:rsidRPr="001501A5" w:rsidRDefault="00F97CF0" w:rsidP="00714993">
            <w:pPr>
              <w:rPr>
                <w:sz w:val="28"/>
                <w:szCs w:val="28"/>
              </w:rPr>
            </w:pPr>
            <w:r w:rsidRPr="001501A5">
              <w:rPr>
                <w:sz w:val="28"/>
                <w:szCs w:val="28"/>
              </w:rPr>
              <w:t xml:space="preserve">System Design </w:t>
            </w:r>
            <w:proofErr w:type="spellStart"/>
            <w:r w:rsidRPr="001501A5">
              <w:rPr>
                <w:sz w:val="28"/>
                <w:szCs w:val="28"/>
              </w:rPr>
              <w:t>Document</w:t>
            </w:r>
            <w:proofErr w:type="spellEnd"/>
          </w:p>
        </w:tc>
      </w:tr>
      <w:tr w:rsidR="00182050" w:rsidRPr="001501A5" w:rsidTr="00C47E4C">
        <w:tc>
          <w:tcPr>
            <w:tcW w:w="2802" w:type="dxa"/>
          </w:tcPr>
          <w:p w:rsidR="00182050" w:rsidRPr="001501A5" w:rsidRDefault="00F97CF0" w:rsidP="00F8506D">
            <w:pPr>
              <w:jc w:val="center"/>
              <w:rPr>
                <w:sz w:val="28"/>
                <w:szCs w:val="28"/>
              </w:rPr>
            </w:pPr>
            <w:r w:rsidRPr="001501A5">
              <w:rPr>
                <w:sz w:val="28"/>
                <w:szCs w:val="28"/>
              </w:rPr>
              <w:t>16 dicembre 2016</w:t>
            </w:r>
          </w:p>
        </w:tc>
        <w:tc>
          <w:tcPr>
            <w:tcW w:w="6975" w:type="dxa"/>
          </w:tcPr>
          <w:p w:rsidR="00182050" w:rsidRPr="001501A5" w:rsidRDefault="00E2360F" w:rsidP="00714993">
            <w:pPr>
              <w:rPr>
                <w:sz w:val="28"/>
                <w:szCs w:val="28"/>
              </w:rPr>
            </w:pPr>
            <w:r w:rsidRPr="001501A5">
              <w:rPr>
                <w:sz w:val="28"/>
                <w:szCs w:val="28"/>
              </w:rPr>
              <w:t>P</w:t>
            </w:r>
            <w:r w:rsidR="00F97CF0" w:rsidRPr="001501A5">
              <w:rPr>
                <w:sz w:val="28"/>
                <w:szCs w:val="28"/>
              </w:rPr>
              <w:t>iano di test e specifica interfacce dei moduli del sistema (solo per i sottosistemi da implementare)</w:t>
            </w:r>
          </w:p>
        </w:tc>
      </w:tr>
      <w:tr w:rsidR="00182050" w:rsidRPr="001501A5" w:rsidTr="00C47E4C">
        <w:tc>
          <w:tcPr>
            <w:tcW w:w="2802" w:type="dxa"/>
          </w:tcPr>
          <w:p w:rsidR="00182050" w:rsidRPr="001501A5" w:rsidRDefault="00F97CF0" w:rsidP="00F8506D">
            <w:pPr>
              <w:jc w:val="center"/>
              <w:rPr>
                <w:sz w:val="28"/>
                <w:szCs w:val="28"/>
              </w:rPr>
            </w:pPr>
            <w:r w:rsidRPr="001501A5">
              <w:rPr>
                <w:sz w:val="28"/>
                <w:szCs w:val="28"/>
              </w:rPr>
              <w:t>16 gennaio 2017</w:t>
            </w:r>
          </w:p>
        </w:tc>
        <w:tc>
          <w:tcPr>
            <w:tcW w:w="6975" w:type="dxa"/>
          </w:tcPr>
          <w:p w:rsidR="00182050" w:rsidRPr="001501A5" w:rsidRDefault="00E2360F" w:rsidP="00714993">
            <w:pPr>
              <w:rPr>
                <w:sz w:val="28"/>
                <w:szCs w:val="28"/>
              </w:rPr>
            </w:pPr>
            <w:r w:rsidRPr="001501A5">
              <w:rPr>
                <w:sz w:val="28"/>
                <w:szCs w:val="28"/>
              </w:rPr>
              <w:t xml:space="preserve">Esecuzione dei test, </w:t>
            </w:r>
            <w:proofErr w:type="spellStart"/>
            <w:r w:rsidRPr="001501A5">
              <w:rPr>
                <w:sz w:val="28"/>
                <w:szCs w:val="28"/>
              </w:rPr>
              <w:t>object</w:t>
            </w:r>
            <w:proofErr w:type="spellEnd"/>
            <w:r w:rsidRPr="001501A5">
              <w:rPr>
                <w:sz w:val="28"/>
                <w:szCs w:val="28"/>
              </w:rPr>
              <w:t xml:space="preserve"> design e codice finale del progetto</w:t>
            </w:r>
          </w:p>
        </w:tc>
      </w:tr>
    </w:tbl>
    <w:p w:rsidR="00313C82" w:rsidRPr="001501A5" w:rsidRDefault="00313C82" w:rsidP="00AD21DA">
      <w:pPr>
        <w:rPr>
          <w:sz w:val="28"/>
          <w:szCs w:val="28"/>
        </w:rPr>
      </w:pPr>
    </w:p>
    <w:sectPr w:rsidR="00313C82" w:rsidRPr="001501A5" w:rsidSect="00B51734">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22E" w:rsidRDefault="001B322E">
      <w:r>
        <w:separator/>
      </w:r>
    </w:p>
  </w:endnote>
  <w:endnote w:type="continuationSeparator" w:id="0">
    <w:p w:rsidR="001B322E" w:rsidRDefault="001B3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21002A87" w:usb1="00000000" w:usb2="00000000"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096" w:rsidRDefault="00A7709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A77096" w:rsidTr="00A77096">
      <w:trPr>
        <w:trHeight w:val="276"/>
      </w:trPr>
      <w:tc>
        <w:tcPr>
          <w:tcW w:w="3212" w:type="dxa"/>
          <w:tcBorders>
            <w:top w:val="single" w:sz="1" w:space="0" w:color="000000"/>
            <w:left w:val="single" w:sz="1" w:space="0" w:color="000000"/>
            <w:bottom w:val="single" w:sz="1" w:space="0" w:color="000000"/>
          </w:tcBorders>
        </w:tcPr>
        <w:p w:rsidR="00A77096" w:rsidRDefault="00A77096" w:rsidP="00A77096">
          <w:pPr>
            <w:pStyle w:val="Contenutotabella"/>
          </w:pPr>
        </w:p>
      </w:tc>
      <w:tc>
        <w:tcPr>
          <w:tcW w:w="3212" w:type="dxa"/>
          <w:tcBorders>
            <w:top w:val="single" w:sz="1" w:space="0" w:color="000000"/>
            <w:left w:val="single" w:sz="1" w:space="0" w:color="000000"/>
            <w:bottom w:val="single" w:sz="1" w:space="0" w:color="000000"/>
          </w:tcBorders>
        </w:tcPr>
        <w:p w:rsidR="00A77096" w:rsidRDefault="00A77096" w:rsidP="00A77096">
          <w:pPr>
            <w:pStyle w:val="Contenutotabella"/>
            <w:jc w:val="center"/>
            <w:rPr>
              <w:sz w:val="20"/>
            </w:rPr>
          </w:pPr>
          <w:r>
            <w:rPr>
              <w:sz w:val="20"/>
            </w:rPr>
            <w:t>Ingegneria del Software</w:t>
          </w:r>
        </w:p>
      </w:tc>
      <w:tc>
        <w:tcPr>
          <w:tcW w:w="3213" w:type="dxa"/>
          <w:tcBorders>
            <w:top w:val="single" w:sz="1" w:space="0" w:color="000000"/>
            <w:left w:val="single" w:sz="1" w:space="0" w:color="000000"/>
            <w:bottom w:val="single" w:sz="1" w:space="0" w:color="000000"/>
            <w:right w:val="single" w:sz="1" w:space="0" w:color="000000"/>
          </w:tcBorders>
        </w:tcPr>
        <w:p w:rsidR="00A77096" w:rsidRDefault="00A77096" w:rsidP="00A77096">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1501A5">
            <w:rPr>
              <w:noProof/>
              <w:sz w:val="20"/>
            </w:rPr>
            <w:t>13</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1501A5">
            <w:rPr>
              <w:noProof/>
              <w:sz w:val="20"/>
            </w:rPr>
            <w:t>13</w:t>
          </w:r>
          <w:r>
            <w:rPr>
              <w:sz w:val="20"/>
            </w:rPr>
            <w:fldChar w:fldCharType="end"/>
          </w:r>
        </w:p>
      </w:tc>
    </w:tr>
  </w:tbl>
  <w:p w:rsidR="00A77096" w:rsidRPr="00AD21DA" w:rsidRDefault="00A77096" w:rsidP="00AD21D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096" w:rsidRDefault="00A770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22E" w:rsidRDefault="001B322E">
      <w:r>
        <w:separator/>
      </w:r>
    </w:p>
  </w:footnote>
  <w:footnote w:type="continuationSeparator" w:id="0">
    <w:p w:rsidR="001B322E" w:rsidRDefault="001B3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A77096" w:rsidTr="00A77096">
      <w:trPr>
        <w:trHeight w:val="230"/>
      </w:trPr>
      <w:tc>
        <w:tcPr>
          <w:tcW w:w="6745" w:type="dxa"/>
          <w:vMerge w:val="restart"/>
          <w:tcBorders>
            <w:top w:val="single" w:sz="1" w:space="0" w:color="000000"/>
            <w:left w:val="single" w:sz="1" w:space="0" w:color="000000"/>
            <w:bottom w:val="single" w:sz="1" w:space="0" w:color="000000"/>
          </w:tcBorders>
        </w:tcPr>
        <w:p w:rsidR="00A77096" w:rsidRDefault="00A77096" w:rsidP="00916057">
          <w:pPr>
            <w:pStyle w:val="Intestazionetabella"/>
            <w:jc w:val="left"/>
            <w:rPr>
              <w:b w:val="0"/>
              <w:sz w:val="20"/>
            </w:rPr>
          </w:pPr>
          <w:r>
            <w:rPr>
              <w:b w:val="0"/>
              <w:sz w:val="20"/>
            </w:rPr>
            <w:t xml:space="preserve">Progetto: </w:t>
          </w:r>
          <w:proofErr w:type="spellStart"/>
          <w:r>
            <w:rPr>
              <w:b w:val="0"/>
              <w:sz w:val="20"/>
            </w:rPr>
            <w:t>StarBay</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rsidR="00A77096" w:rsidRDefault="00A77096" w:rsidP="00916057">
          <w:pPr>
            <w:pStyle w:val="Intestazionetabella"/>
            <w:jc w:val="left"/>
            <w:rPr>
              <w:b w:val="0"/>
              <w:sz w:val="20"/>
            </w:rPr>
          </w:pPr>
          <w:r>
            <w:rPr>
              <w:b w:val="0"/>
              <w:sz w:val="20"/>
            </w:rPr>
            <w:t>Versione: 5.0</w:t>
          </w:r>
        </w:p>
      </w:tc>
    </w:tr>
    <w:tr w:rsidR="00A77096" w:rsidTr="00A77096">
      <w:trPr>
        <w:trHeight w:val="230"/>
      </w:trPr>
      <w:tc>
        <w:tcPr>
          <w:tcW w:w="6745" w:type="dxa"/>
          <w:tcBorders>
            <w:left w:val="single" w:sz="1" w:space="0" w:color="000000"/>
            <w:bottom w:val="single" w:sz="1" w:space="0" w:color="000000"/>
          </w:tcBorders>
        </w:tcPr>
        <w:p w:rsidR="00A77096" w:rsidRDefault="00A77096" w:rsidP="00916057">
          <w:pPr>
            <w:pStyle w:val="Contenutotabella"/>
            <w:rPr>
              <w:sz w:val="20"/>
            </w:rPr>
          </w:pPr>
          <w:r>
            <w:rPr>
              <w:sz w:val="20"/>
            </w:rPr>
            <w:t xml:space="preserve">Documento: </w:t>
          </w:r>
          <w:proofErr w:type="spellStart"/>
          <w:r>
            <w:rPr>
              <w:sz w:val="20"/>
            </w:rPr>
            <w:t>Problem</w:t>
          </w:r>
          <w:proofErr w:type="spellEnd"/>
          <w:r>
            <w:rPr>
              <w:sz w:val="20"/>
            </w:rPr>
            <w:t xml:space="preserve"> Statement</w:t>
          </w:r>
        </w:p>
      </w:tc>
      <w:tc>
        <w:tcPr>
          <w:tcW w:w="2892" w:type="dxa"/>
          <w:tcBorders>
            <w:left w:val="single" w:sz="1" w:space="0" w:color="000000"/>
            <w:bottom w:val="single" w:sz="1" w:space="0" w:color="000000"/>
            <w:right w:val="single" w:sz="1" w:space="0" w:color="000000"/>
          </w:tcBorders>
        </w:tcPr>
        <w:p w:rsidR="00A77096" w:rsidRDefault="00A77096" w:rsidP="00916057">
          <w:pPr>
            <w:pStyle w:val="Contenutotabella"/>
            <w:rPr>
              <w:sz w:val="20"/>
            </w:rPr>
          </w:pPr>
          <w:r>
            <w:rPr>
              <w:sz w:val="20"/>
            </w:rPr>
            <w:t>Data: 14/10/2016</w:t>
          </w:r>
        </w:p>
      </w:tc>
    </w:tr>
  </w:tbl>
  <w:p w:rsidR="00A77096" w:rsidRDefault="00A77096">
    <w:pPr>
      <w:pStyle w:val="Intestazione"/>
    </w:pPr>
  </w:p>
  <w:p w:rsidR="00A77096" w:rsidRDefault="00A7709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A77096" w:rsidTr="00A77096">
      <w:trPr>
        <w:trHeight w:val="230"/>
      </w:trPr>
      <w:tc>
        <w:tcPr>
          <w:tcW w:w="6745" w:type="dxa"/>
          <w:vMerge w:val="restart"/>
          <w:tcBorders>
            <w:top w:val="single" w:sz="1" w:space="0" w:color="000000"/>
            <w:left w:val="single" w:sz="1" w:space="0" w:color="000000"/>
            <w:bottom w:val="single" w:sz="1" w:space="0" w:color="000000"/>
          </w:tcBorders>
        </w:tcPr>
        <w:p w:rsidR="00A77096" w:rsidRDefault="00A77096" w:rsidP="00FB7DD1">
          <w:pPr>
            <w:pStyle w:val="Intestazionetabella"/>
            <w:jc w:val="left"/>
            <w:rPr>
              <w:b w:val="0"/>
              <w:sz w:val="20"/>
            </w:rPr>
          </w:pPr>
          <w:r>
            <w:rPr>
              <w:b w:val="0"/>
              <w:sz w:val="20"/>
            </w:rPr>
            <w:t xml:space="preserve">Progetto: </w:t>
          </w:r>
          <w:proofErr w:type="spellStart"/>
          <w:r>
            <w:rPr>
              <w:b w:val="0"/>
              <w:sz w:val="20"/>
            </w:rPr>
            <w:t>StarBay</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rsidR="00A77096" w:rsidRDefault="00A77096" w:rsidP="00FB7DD1">
          <w:pPr>
            <w:pStyle w:val="Intestazionetabella"/>
            <w:jc w:val="left"/>
            <w:rPr>
              <w:b w:val="0"/>
              <w:sz w:val="20"/>
            </w:rPr>
          </w:pPr>
          <w:r>
            <w:rPr>
              <w:b w:val="0"/>
              <w:sz w:val="20"/>
            </w:rPr>
            <w:t>Versione: 5.0</w:t>
          </w:r>
        </w:p>
      </w:tc>
    </w:tr>
    <w:tr w:rsidR="00A77096" w:rsidTr="00A77096">
      <w:trPr>
        <w:trHeight w:val="230"/>
      </w:trPr>
      <w:tc>
        <w:tcPr>
          <w:tcW w:w="6745" w:type="dxa"/>
          <w:tcBorders>
            <w:left w:val="single" w:sz="1" w:space="0" w:color="000000"/>
            <w:bottom w:val="single" w:sz="1" w:space="0" w:color="000000"/>
          </w:tcBorders>
        </w:tcPr>
        <w:p w:rsidR="00A77096" w:rsidRDefault="00A77096" w:rsidP="00FB7DD1">
          <w:pPr>
            <w:pStyle w:val="Contenutotabella"/>
            <w:rPr>
              <w:sz w:val="20"/>
            </w:rPr>
          </w:pPr>
          <w:r>
            <w:rPr>
              <w:sz w:val="20"/>
            </w:rPr>
            <w:t xml:space="preserve">Documento: </w:t>
          </w:r>
          <w:proofErr w:type="spellStart"/>
          <w:r>
            <w:rPr>
              <w:sz w:val="20"/>
            </w:rPr>
            <w:t>Problem</w:t>
          </w:r>
          <w:proofErr w:type="spellEnd"/>
          <w:r>
            <w:rPr>
              <w:sz w:val="20"/>
            </w:rPr>
            <w:t xml:space="preserve"> Statement</w:t>
          </w:r>
        </w:p>
      </w:tc>
      <w:tc>
        <w:tcPr>
          <w:tcW w:w="2892" w:type="dxa"/>
          <w:tcBorders>
            <w:left w:val="single" w:sz="1" w:space="0" w:color="000000"/>
            <w:bottom w:val="single" w:sz="1" w:space="0" w:color="000000"/>
            <w:right w:val="single" w:sz="1" w:space="0" w:color="000000"/>
          </w:tcBorders>
        </w:tcPr>
        <w:p w:rsidR="00A77096" w:rsidRDefault="00A77096" w:rsidP="00FB7DD1">
          <w:pPr>
            <w:pStyle w:val="Contenutotabella"/>
            <w:rPr>
              <w:sz w:val="20"/>
            </w:rPr>
          </w:pPr>
          <w:r>
            <w:rPr>
              <w:sz w:val="20"/>
            </w:rPr>
            <w:t>Data: 14/10/2016</w:t>
          </w:r>
        </w:p>
      </w:tc>
    </w:tr>
  </w:tbl>
  <w:p w:rsidR="00A77096" w:rsidRDefault="00A7709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096" w:rsidRDefault="00A7709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A77096" w:rsidTr="00A77096">
      <w:trPr>
        <w:trHeight w:val="230"/>
      </w:trPr>
      <w:tc>
        <w:tcPr>
          <w:tcW w:w="6745" w:type="dxa"/>
          <w:vMerge w:val="restart"/>
          <w:tcBorders>
            <w:top w:val="single" w:sz="1" w:space="0" w:color="000000"/>
            <w:left w:val="single" w:sz="1" w:space="0" w:color="000000"/>
            <w:bottom w:val="single" w:sz="1" w:space="0" w:color="000000"/>
          </w:tcBorders>
        </w:tcPr>
        <w:p w:rsidR="00A77096" w:rsidRDefault="00A77096" w:rsidP="00A77096">
          <w:pPr>
            <w:pStyle w:val="Intestazionetabella"/>
            <w:jc w:val="left"/>
            <w:rPr>
              <w:b w:val="0"/>
              <w:sz w:val="20"/>
            </w:rPr>
          </w:pPr>
          <w:r>
            <w:rPr>
              <w:b w:val="0"/>
              <w:sz w:val="20"/>
            </w:rPr>
            <w:t xml:space="preserve">Progetto: </w:t>
          </w:r>
          <w:proofErr w:type="spellStart"/>
          <w:r>
            <w:rPr>
              <w:b w:val="0"/>
              <w:sz w:val="20"/>
            </w:rPr>
            <w:t>StarBay</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rsidR="00A77096" w:rsidRDefault="00A77096" w:rsidP="00A77096">
          <w:pPr>
            <w:pStyle w:val="Intestazionetabella"/>
            <w:jc w:val="left"/>
            <w:rPr>
              <w:b w:val="0"/>
              <w:sz w:val="20"/>
            </w:rPr>
          </w:pPr>
          <w:r>
            <w:rPr>
              <w:b w:val="0"/>
              <w:sz w:val="20"/>
            </w:rPr>
            <w:t>Versione: 5.0</w:t>
          </w:r>
        </w:p>
      </w:tc>
    </w:tr>
    <w:tr w:rsidR="00A77096" w:rsidTr="00A77096">
      <w:trPr>
        <w:trHeight w:val="230"/>
      </w:trPr>
      <w:tc>
        <w:tcPr>
          <w:tcW w:w="6745" w:type="dxa"/>
          <w:tcBorders>
            <w:left w:val="single" w:sz="1" w:space="0" w:color="000000"/>
            <w:bottom w:val="single" w:sz="1" w:space="0" w:color="000000"/>
          </w:tcBorders>
        </w:tcPr>
        <w:p w:rsidR="00A77096" w:rsidRDefault="00A77096" w:rsidP="00A77096">
          <w:pPr>
            <w:pStyle w:val="Contenutotabella"/>
            <w:rPr>
              <w:sz w:val="20"/>
            </w:rPr>
          </w:pPr>
          <w:r>
            <w:rPr>
              <w:sz w:val="20"/>
            </w:rPr>
            <w:t xml:space="preserve">Documento: </w:t>
          </w:r>
          <w:proofErr w:type="spellStart"/>
          <w:r>
            <w:rPr>
              <w:sz w:val="20"/>
            </w:rPr>
            <w:t>Problem</w:t>
          </w:r>
          <w:proofErr w:type="spellEnd"/>
          <w:r>
            <w:rPr>
              <w:sz w:val="20"/>
            </w:rPr>
            <w:t xml:space="preserve"> Statement</w:t>
          </w:r>
        </w:p>
      </w:tc>
      <w:tc>
        <w:tcPr>
          <w:tcW w:w="2892" w:type="dxa"/>
          <w:tcBorders>
            <w:left w:val="single" w:sz="1" w:space="0" w:color="000000"/>
            <w:bottom w:val="single" w:sz="1" w:space="0" w:color="000000"/>
            <w:right w:val="single" w:sz="1" w:space="0" w:color="000000"/>
          </w:tcBorders>
        </w:tcPr>
        <w:p w:rsidR="00A77096" w:rsidRDefault="00A77096" w:rsidP="00A77096">
          <w:pPr>
            <w:pStyle w:val="Contenutotabella"/>
            <w:rPr>
              <w:sz w:val="20"/>
            </w:rPr>
          </w:pPr>
          <w:r>
            <w:rPr>
              <w:sz w:val="20"/>
            </w:rPr>
            <w:t>Data: 14/10/2016</w:t>
          </w:r>
        </w:p>
      </w:tc>
    </w:tr>
  </w:tbl>
  <w:p w:rsidR="00A77096" w:rsidRDefault="00A7709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096" w:rsidRDefault="00A770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320.25pt;height:249.7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C81705A"/>
    <w:multiLevelType w:val="hybridMultilevel"/>
    <w:tmpl w:val="5BB20D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40C08"/>
    <w:multiLevelType w:val="multilevel"/>
    <w:tmpl w:val="60BA2376"/>
    <w:lvl w:ilvl="0">
      <w:start w:val="6"/>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517257"/>
    <w:multiLevelType w:val="multilevel"/>
    <w:tmpl w:val="665EC4BA"/>
    <w:lvl w:ilvl="0">
      <w:start w:val="7"/>
      <w:numFmt w:val="decimal"/>
      <w:lvlText w:val="%1"/>
      <w:lvlJc w:val="left"/>
      <w:pPr>
        <w:ind w:left="405" w:hanging="40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8" w15:restartNumberingAfterBreak="0">
    <w:nsid w:val="192E3A69"/>
    <w:multiLevelType w:val="multilevel"/>
    <w:tmpl w:val="20A479C4"/>
    <w:lvl w:ilvl="0">
      <w:start w:val="6"/>
      <w:numFmt w:val="decimal"/>
      <w:lvlText w:val="%1"/>
      <w:lvlJc w:val="left"/>
      <w:pPr>
        <w:ind w:left="405" w:hanging="40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9" w15:restartNumberingAfterBreak="0">
    <w:nsid w:val="1ADA4CBB"/>
    <w:multiLevelType w:val="hybridMultilevel"/>
    <w:tmpl w:val="7CBCDA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C2315A1"/>
    <w:multiLevelType w:val="multilevel"/>
    <w:tmpl w:val="E380631E"/>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1F8433D7"/>
    <w:multiLevelType w:val="multilevel"/>
    <w:tmpl w:val="CE9CE70C"/>
    <w:lvl w:ilvl="0">
      <w:start w:val="1"/>
      <w:numFmt w:val="decimal"/>
      <w:lvlText w:val="%1."/>
      <w:lvlJc w:val="left"/>
      <w:pPr>
        <w:ind w:left="360" w:hanging="360"/>
      </w:pPr>
      <w:rPr>
        <w:rFonts w:hint="default"/>
      </w:rPr>
    </w:lvl>
    <w:lvl w:ilvl="1">
      <w:numFmt w:val="decimal"/>
      <w:pStyle w:val="Titolo2"/>
      <w:lvlText w:val="%1.%2."/>
      <w:lvlJc w:val="left"/>
      <w:pPr>
        <w:ind w:left="792" w:hanging="432"/>
      </w:pPr>
      <w:rPr>
        <w:rFonts w:hint="default"/>
      </w:rPr>
    </w:lvl>
    <w:lvl w:ilvl="2">
      <w:start w:val="1"/>
      <w:numFmt w:val="decimal"/>
      <w:pStyle w:val="Tito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E10ECE"/>
    <w:multiLevelType w:val="multilevel"/>
    <w:tmpl w:val="3E9AFC9A"/>
    <w:lvl w:ilvl="0">
      <w:start w:val="7"/>
      <w:numFmt w:val="decimal"/>
      <w:lvlText w:val="%1"/>
      <w:lvlJc w:val="left"/>
      <w:pPr>
        <w:ind w:left="405" w:hanging="40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3" w15:restartNumberingAfterBreak="0">
    <w:nsid w:val="23275493"/>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6F5131"/>
    <w:multiLevelType w:val="multilevel"/>
    <w:tmpl w:val="2FF89ED6"/>
    <w:lvl w:ilvl="0">
      <w:start w:val="5"/>
      <w:numFmt w:val="decimal"/>
      <w:lvlText w:val="%1"/>
      <w:lvlJc w:val="left"/>
      <w:pPr>
        <w:ind w:left="570" w:hanging="570"/>
      </w:pPr>
      <w:rPr>
        <w:rFonts w:hint="default"/>
      </w:rPr>
    </w:lvl>
    <w:lvl w:ilvl="1">
      <w:start w:val="1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5" w15:restartNumberingAfterBreak="0">
    <w:nsid w:val="2C771335"/>
    <w:multiLevelType w:val="multilevel"/>
    <w:tmpl w:val="13D08FD2"/>
    <w:lvl w:ilvl="0">
      <w:start w:val="5"/>
      <w:numFmt w:val="decimal"/>
      <w:lvlText w:val="%1"/>
      <w:lvlJc w:val="left"/>
      <w:pPr>
        <w:ind w:left="405" w:hanging="40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380C692F"/>
    <w:multiLevelType w:val="multilevel"/>
    <w:tmpl w:val="11E6E254"/>
    <w:lvl w:ilvl="0">
      <w:start w:val="6"/>
      <w:numFmt w:val="decimal"/>
      <w:lvlText w:val="%1"/>
      <w:lvlJc w:val="left"/>
      <w:pPr>
        <w:ind w:left="405" w:hanging="405"/>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7" w15:restartNumberingAfterBreak="0">
    <w:nsid w:val="397876B1"/>
    <w:multiLevelType w:val="hybridMultilevel"/>
    <w:tmpl w:val="672C66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5C60E78"/>
    <w:multiLevelType w:val="multilevel"/>
    <w:tmpl w:val="AA62F4CA"/>
    <w:lvl w:ilvl="0">
      <w:start w:val="5"/>
      <w:numFmt w:val="decimal"/>
      <w:lvlText w:val="%1"/>
      <w:lvlJc w:val="left"/>
      <w:pPr>
        <w:ind w:left="405" w:hanging="40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0" w15:restartNumberingAfterBreak="0">
    <w:nsid w:val="487B6493"/>
    <w:multiLevelType w:val="hybridMultilevel"/>
    <w:tmpl w:val="7D0A7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B3B66E2"/>
    <w:multiLevelType w:val="multilevel"/>
    <w:tmpl w:val="9612AFBA"/>
    <w:lvl w:ilvl="0">
      <w:start w:val="5"/>
      <w:numFmt w:val="decimal"/>
      <w:lvlText w:val="%1"/>
      <w:lvlJc w:val="left"/>
      <w:pPr>
        <w:ind w:left="405" w:hanging="405"/>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2" w15:restartNumberingAfterBreak="0">
    <w:nsid w:val="4BF258E1"/>
    <w:multiLevelType w:val="hybridMultilevel"/>
    <w:tmpl w:val="E6644B34"/>
    <w:lvl w:ilvl="0" w:tplc="FFDA1AC2">
      <w:start w:val="12"/>
      <w:numFmt w:val="bullet"/>
      <w:lvlText w:val="-"/>
      <w:lvlJc w:val="left"/>
      <w:pPr>
        <w:ind w:left="1068" w:hanging="360"/>
      </w:pPr>
      <w:rPr>
        <w:rFonts w:ascii="Arial" w:eastAsia="Times New Roman" w:hAnsi="Arial" w:cs="Aria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4F3C08D0"/>
    <w:multiLevelType w:val="hybridMultilevel"/>
    <w:tmpl w:val="727470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5" w15:restartNumberingAfterBreak="0">
    <w:nsid w:val="69B520EE"/>
    <w:multiLevelType w:val="hybridMultilevel"/>
    <w:tmpl w:val="AC3280EE"/>
    <w:lvl w:ilvl="0" w:tplc="2C8EB9C0">
      <w:numFmt w:val="bullet"/>
      <w:lvlText w:val="-"/>
      <w:lvlJc w:val="left"/>
      <w:pPr>
        <w:ind w:left="1065" w:hanging="360"/>
      </w:pPr>
      <w:rPr>
        <w:rFonts w:ascii="Arial" w:eastAsia="Times New Roman" w:hAnsi="Arial" w:cs="Aria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6" w15:restartNumberingAfterBreak="0">
    <w:nsid w:val="701776B1"/>
    <w:multiLevelType w:val="hybridMultilevel"/>
    <w:tmpl w:val="91D2C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6433866"/>
    <w:multiLevelType w:val="hybridMultilevel"/>
    <w:tmpl w:val="4F3632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A975361"/>
    <w:multiLevelType w:val="multilevel"/>
    <w:tmpl w:val="11E28082"/>
    <w:lvl w:ilvl="0">
      <w:start w:val="5"/>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18"/>
  </w:num>
  <w:num w:numId="7">
    <w:abstractNumId w:val="24"/>
  </w:num>
  <w:num w:numId="8">
    <w:abstractNumId w:val="11"/>
  </w:num>
  <w:num w:numId="9">
    <w:abstractNumId w:val="11"/>
  </w:num>
  <w:num w:numId="10">
    <w:abstractNumId w:val="10"/>
  </w:num>
  <w:num w:numId="11">
    <w:abstractNumId w:val="27"/>
  </w:num>
  <w:num w:numId="12">
    <w:abstractNumId w:val="9"/>
  </w:num>
  <w:num w:numId="13">
    <w:abstractNumId w:val="17"/>
  </w:num>
  <w:num w:numId="14">
    <w:abstractNumId w:val="13"/>
  </w:num>
  <w:num w:numId="15">
    <w:abstractNumId w:val="11"/>
  </w:num>
  <w:num w:numId="16">
    <w:abstractNumId w:val="11"/>
  </w:num>
  <w:num w:numId="17">
    <w:abstractNumId w:val="5"/>
  </w:num>
  <w:num w:numId="18">
    <w:abstractNumId w:val="22"/>
  </w:num>
  <w:num w:numId="19">
    <w:abstractNumId w:val="25"/>
  </w:num>
  <w:num w:numId="20">
    <w:abstractNumId w:val="6"/>
  </w:num>
  <w:num w:numId="21">
    <w:abstractNumId w:val="12"/>
  </w:num>
  <w:num w:numId="22">
    <w:abstractNumId w:val="7"/>
  </w:num>
  <w:num w:numId="23">
    <w:abstractNumId w:val="20"/>
  </w:num>
  <w:num w:numId="24">
    <w:abstractNumId w:val="26"/>
  </w:num>
  <w:num w:numId="25">
    <w:abstractNumId w:val="23"/>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28"/>
  </w:num>
  <w:num w:numId="37">
    <w:abstractNumId w:val="11"/>
    <w:lvlOverride w:ilvl="0">
      <w:startOverride w:val="2"/>
    </w:lvlOverride>
  </w:num>
  <w:num w:numId="38">
    <w:abstractNumId w:val="11"/>
    <w:lvlOverride w:ilvl="0">
      <w:startOverride w:val="4"/>
    </w:lvlOverride>
  </w:num>
  <w:num w:numId="39">
    <w:abstractNumId w:val="16"/>
  </w:num>
  <w:num w:numId="40">
    <w:abstractNumId w:val="8"/>
  </w:num>
  <w:num w:numId="41">
    <w:abstractNumId w:val="21"/>
  </w:num>
  <w:num w:numId="42">
    <w:abstractNumId w:val="19"/>
  </w:num>
  <w:num w:numId="43">
    <w:abstractNumId w:val="15"/>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NotTrackMoves/>
  <w:defaultTabStop w:val="709"/>
  <w:hyphenationZone w:val="28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65AE"/>
    <w:rsid w:val="0000018D"/>
    <w:rsid w:val="00004BD6"/>
    <w:rsid w:val="00017C40"/>
    <w:rsid w:val="00036FB2"/>
    <w:rsid w:val="000418D4"/>
    <w:rsid w:val="000422B1"/>
    <w:rsid w:val="00046057"/>
    <w:rsid w:val="00066FDA"/>
    <w:rsid w:val="00076E48"/>
    <w:rsid w:val="0008071F"/>
    <w:rsid w:val="0008442A"/>
    <w:rsid w:val="00087ECD"/>
    <w:rsid w:val="00092EA3"/>
    <w:rsid w:val="00093D9B"/>
    <w:rsid w:val="000A09A3"/>
    <w:rsid w:val="000A3713"/>
    <w:rsid w:val="000A5632"/>
    <w:rsid w:val="000C74A8"/>
    <w:rsid w:val="000D2800"/>
    <w:rsid w:val="000D6643"/>
    <w:rsid w:val="000D7374"/>
    <w:rsid w:val="000E3ECD"/>
    <w:rsid w:val="000E57D7"/>
    <w:rsid w:val="000F19E1"/>
    <w:rsid w:val="001030DF"/>
    <w:rsid w:val="00107B78"/>
    <w:rsid w:val="00107E88"/>
    <w:rsid w:val="0011064C"/>
    <w:rsid w:val="00113B4C"/>
    <w:rsid w:val="00121B66"/>
    <w:rsid w:val="0012344E"/>
    <w:rsid w:val="001266C8"/>
    <w:rsid w:val="00137B67"/>
    <w:rsid w:val="001501A5"/>
    <w:rsid w:val="00173865"/>
    <w:rsid w:val="001765AE"/>
    <w:rsid w:val="00182050"/>
    <w:rsid w:val="001A0C96"/>
    <w:rsid w:val="001A7B2D"/>
    <w:rsid w:val="001B322E"/>
    <w:rsid w:val="001B500F"/>
    <w:rsid w:val="001B6CE4"/>
    <w:rsid w:val="001C0F96"/>
    <w:rsid w:val="001C24A3"/>
    <w:rsid w:val="001C6BDE"/>
    <w:rsid w:val="001D1B55"/>
    <w:rsid w:val="001F33B0"/>
    <w:rsid w:val="00205E8D"/>
    <w:rsid w:val="00210D24"/>
    <w:rsid w:val="002136FA"/>
    <w:rsid w:val="00223AA0"/>
    <w:rsid w:val="00227E71"/>
    <w:rsid w:val="00231BA3"/>
    <w:rsid w:val="002368C1"/>
    <w:rsid w:val="00243524"/>
    <w:rsid w:val="002436D3"/>
    <w:rsid w:val="002461E2"/>
    <w:rsid w:val="00250A92"/>
    <w:rsid w:val="0026126F"/>
    <w:rsid w:val="0026306A"/>
    <w:rsid w:val="0026550D"/>
    <w:rsid w:val="00266DF9"/>
    <w:rsid w:val="002713D8"/>
    <w:rsid w:val="00271437"/>
    <w:rsid w:val="0029063A"/>
    <w:rsid w:val="00291212"/>
    <w:rsid w:val="002930E1"/>
    <w:rsid w:val="002A06DC"/>
    <w:rsid w:val="002A7098"/>
    <w:rsid w:val="002B183D"/>
    <w:rsid w:val="002B20D8"/>
    <w:rsid w:val="002B4F02"/>
    <w:rsid w:val="002D0792"/>
    <w:rsid w:val="002E755E"/>
    <w:rsid w:val="002F283C"/>
    <w:rsid w:val="00302B8F"/>
    <w:rsid w:val="003051FB"/>
    <w:rsid w:val="00305308"/>
    <w:rsid w:val="00305960"/>
    <w:rsid w:val="00313539"/>
    <w:rsid w:val="00313C82"/>
    <w:rsid w:val="00317783"/>
    <w:rsid w:val="003227DA"/>
    <w:rsid w:val="0032306C"/>
    <w:rsid w:val="00331D35"/>
    <w:rsid w:val="0033631A"/>
    <w:rsid w:val="003421DB"/>
    <w:rsid w:val="00344375"/>
    <w:rsid w:val="003535BA"/>
    <w:rsid w:val="00354DC8"/>
    <w:rsid w:val="00365229"/>
    <w:rsid w:val="003712D9"/>
    <w:rsid w:val="00377102"/>
    <w:rsid w:val="003824D6"/>
    <w:rsid w:val="00393C98"/>
    <w:rsid w:val="00394001"/>
    <w:rsid w:val="003949DA"/>
    <w:rsid w:val="00395A9F"/>
    <w:rsid w:val="003A5518"/>
    <w:rsid w:val="003B0289"/>
    <w:rsid w:val="003B772B"/>
    <w:rsid w:val="003C1C2A"/>
    <w:rsid w:val="003C4F5F"/>
    <w:rsid w:val="003C5611"/>
    <w:rsid w:val="003C75C1"/>
    <w:rsid w:val="003D0860"/>
    <w:rsid w:val="003E00FB"/>
    <w:rsid w:val="003E72DA"/>
    <w:rsid w:val="003F74ED"/>
    <w:rsid w:val="00400FC4"/>
    <w:rsid w:val="00407025"/>
    <w:rsid w:val="0042583C"/>
    <w:rsid w:val="0042586B"/>
    <w:rsid w:val="004349F3"/>
    <w:rsid w:val="00447C91"/>
    <w:rsid w:val="00456734"/>
    <w:rsid w:val="00456E7F"/>
    <w:rsid w:val="004646F8"/>
    <w:rsid w:val="00471F9E"/>
    <w:rsid w:val="00484B37"/>
    <w:rsid w:val="004857F6"/>
    <w:rsid w:val="004B7894"/>
    <w:rsid w:val="004C43BD"/>
    <w:rsid w:val="004D1EA6"/>
    <w:rsid w:val="004D3AB1"/>
    <w:rsid w:val="004E3CA2"/>
    <w:rsid w:val="004E7C50"/>
    <w:rsid w:val="004F385D"/>
    <w:rsid w:val="005054E7"/>
    <w:rsid w:val="00507991"/>
    <w:rsid w:val="00515E0F"/>
    <w:rsid w:val="00517280"/>
    <w:rsid w:val="00551DF3"/>
    <w:rsid w:val="005568EC"/>
    <w:rsid w:val="00563EC7"/>
    <w:rsid w:val="00564274"/>
    <w:rsid w:val="005707FC"/>
    <w:rsid w:val="00581846"/>
    <w:rsid w:val="00584C58"/>
    <w:rsid w:val="00587CA3"/>
    <w:rsid w:val="00595364"/>
    <w:rsid w:val="00596013"/>
    <w:rsid w:val="005A06D0"/>
    <w:rsid w:val="005A2A58"/>
    <w:rsid w:val="005A65B1"/>
    <w:rsid w:val="005C2BA8"/>
    <w:rsid w:val="005C3E87"/>
    <w:rsid w:val="005C4CA4"/>
    <w:rsid w:val="005C533B"/>
    <w:rsid w:val="005C616F"/>
    <w:rsid w:val="005C6D68"/>
    <w:rsid w:val="005E0919"/>
    <w:rsid w:val="005F2425"/>
    <w:rsid w:val="005F4FB1"/>
    <w:rsid w:val="005F53A3"/>
    <w:rsid w:val="00615D56"/>
    <w:rsid w:val="00622CD6"/>
    <w:rsid w:val="006242EF"/>
    <w:rsid w:val="006328D1"/>
    <w:rsid w:val="00633AAD"/>
    <w:rsid w:val="006353D2"/>
    <w:rsid w:val="0063633F"/>
    <w:rsid w:val="0063662C"/>
    <w:rsid w:val="00636759"/>
    <w:rsid w:val="00642D44"/>
    <w:rsid w:val="00660CC0"/>
    <w:rsid w:val="006659B1"/>
    <w:rsid w:val="006726DA"/>
    <w:rsid w:val="00690769"/>
    <w:rsid w:val="006B54C9"/>
    <w:rsid w:val="006B5C93"/>
    <w:rsid w:val="006B73E5"/>
    <w:rsid w:val="006C4905"/>
    <w:rsid w:val="006F5115"/>
    <w:rsid w:val="006F7917"/>
    <w:rsid w:val="007148A3"/>
    <w:rsid w:val="00714993"/>
    <w:rsid w:val="007248AC"/>
    <w:rsid w:val="0072590B"/>
    <w:rsid w:val="00725CB3"/>
    <w:rsid w:val="00732822"/>
    <w:rsid w:val="00737F4B"/>
    <w:rsid w:val="00741369"/>
    <w:rsid w:val="00747A66"/>
    <w:rsid w:val="00747D51"/>
    <w:rsid w:val="0075028A"/>
    <w:rsid w:val="00754567"/>
    <w:rsid w:val="007661C6"/>
    <w:rsid w:val="007865B9"/>
    <w:rsid w:val="00791EA9"/>
    <w:rsid w:val="007A3DD1"/>
    <w:rsid w:val="007A42F8"/>
    <w:rsid w:val="007A59EA"/>
    <w:rsid w:val="007B38CE"/>
    <w:rsid w:val="007D0C53"/>
    <w:rsid w:val="007E466D"/>
    <w:rsid w:val="007F7FDC"/>
    <w:rsid w:val="00803130"/>
    <w:rsid w:val="00806EA3"/>
    <w:rsid w:val="0080737C"/>
    <w:rsid w:val="00814ED4"/>
    <w:rsid w:val="00817564"/>
    <w:rsid w:val="008358C1"/>
    <w:rsid w:val="00857ADD"/>
    <w:rsid w:val="00871FA1"/>
    <w:rsid w:val="008821C0"/>
    <w:rsid w:val="0089748F"/>
    <w:rsid w:val="008B2768"/>
    <w:rsid w:val="008B36D5"/>
    <w:rsid w:val="008B4BDB"/>
    <w:rsid w:val="008C111D"/>
    <w:rsid w:val="008C3D3F"/>
    <w:rsid w:val="008D22A0"/>
    <w:rsid w:val="008E1C96"/>
    <w:rsid w:val="00902192"/>
    <w:rsid w:val="009140BA"/>
    <w:rsid w:val="009146E7"/>
    <w:rsid w:val="00914922"/>
    <w:rsid w:val="00916057"/>
    <w:rsid w:val="009178CC"/>
    <w:rsid w:val="00924245"/>
    <w:rsid w:val="00926681"/>
    <w:rsid w:val="009303C4"/>
    <w:rsid w:val="00933924"/>
    <w:rsid w:val="00935DF2"/>
    <w:rsid w:val="0094425E"/>
    <w:rsid w:val="00951B4D"/>
    <w:rsid w:val="009569ED"/>
    <w:rsid w:val="00957F0F"/>
    <w:rsid w:val="00960124"/>
    <w:rsid w:val="0096197F"/>
    <w:rsid w:val="009640EA"/>
    <w:rsid w:val="009674C3"/>
    <w:rsid w:val="00970BFC"/>
    <w:rsid w:val="00971D64"/>
    <w:rsid w:val="0098274B"/>
    <w:rsid w:val="00983F26"/>
    <w:rsid w:val="009954A7"/>
    <w:rsid w:val="0099595F"/>
    <w:rsid w:val="009A690E"/>
    <w:rsid w:val="009B5E7B"/>
    <w:rsid w:val="009B7374"/>
    <w:rsid w:val="009C12C3"/>
    <w:rsid w:val="009E3235"/>
    <w:rsid w:val="009E4ECD"/>
    <w:rsid w:val="009F7532"/>
    <w:rsid w:val="00A07312"/>
    <w:rsid w:val="00A26E25"/>
    <w:rsid w:val="00A50D91"/>
    <w:rsid w:val="00A51A1A"/>
    <w:rsid w:val="00A520A0"/>
    <w:rsid w:val="00A57609"/>
    <w:rsid w:val="00A63EDC"/>
    <w:rsid w:val="00A65AE7"/>
    <w:rsid w:val="00A7221F"/>
    <w:rsid w:val="00A76AA0"/>
    <w:rsid w:val="00A77096"/>
    <w:rsid w:val="00A77612"/>
    <w:rsid w:val="00A8200D"/>
    <w:rsid w:val="00A83A3E"/>
    <w:rsid w:val="00A84D4F"/>
    <w:rsid w:val="00AA2371"/>
    <w:rsid w:val="00AB1352"/>
    <w:rsid w:val="00AC0DD9"/>
    <w:rsid w:val="00AC31F7"/>
    <w:rsid w:val="00AC6503"/>
    <w:rsid w:val="00AC7551"/>
    <w:rsid w:val="00AD21DA"/>
    <w:rsid w:val="00AF5B55"/>
    <w:rsid w:val="00AF6C6B"/>
    <w:rsid w:val="00B050D5"/>
    <w:rsid w:val="00B1182D"/>
    <w:rsid w:val="00B11B34"/>
    <w:rsid w:val="00B13A17"/>
    <w:rsid w:val="00B161ED"/>
    <w:rsid w:val="00B20DC6"/>
    <w:rsid w:val="00B20E0D"/>
    <w:rsid w:val="00B24ABD"/>
    <w:rsid w:val="00B3491D"/>
    <w:rsid w:val="00B34BA5"/>
    <w:rsid w:val="00B51734"/>
    <w:rsid w:val="00B56A9C"/>
    <w:rsid w:val="00B66E2F"/>
    <w:rsid w:val="00B706FE"/>
    <w:rsid w:val="00B7262F"/>
    <w:rsid w:val="00B7467A"/>
    <w:rsid w:val="00B8718D"/>
    <w:rsid w:val="00B9136A"/>
    <w:rsid w:val="00B96308"/>
    <w:rsid w:val="00B96DF7"/>
    <w:rsid w:val="00BA1200"/>
    <w:rsid w:val="00BB1F00"/>
    <w:rsid w:val="00BC1910"/>
    <w:rsid w:val="00BC4557"/>
    <w:rsid w:val="00BE46C7"/>
    <w:rsid w:val="00BF13CD"/>
    <w:rsid w:val="00C03F41"/>
    <w:rsid w:val="00C059D2"/>
    <w:rsid w:val="00C1186A"/>
    <w:rsid w:val="00C13249"/>
    <w:rsid w:val="00C14B8E"/>
    <w:rsid w:val="00C216F1"/>
    <w:rsid w:val="00C21ADE"/>
    <w:rsid w:val="00C24A03"/>
    <w:rsid w:val="00C26843"/>
    <w:rsid w:val="00C35BD9"/>
    <w:rsid w:val="00C47E4C"/>
    <w:rsid w:val="00C66831"/>
    <w:rsid w:val="00C67075"/>
    <w:rsid w:val="00C67D2E"/>
    <w:rsid w:val="00C7318C"/>
    <w:rsid w:val="00C75C69"/>
    <w:rsid w:val="00C76EC3"/>
    <w:rsid w:val="00C86326"/>
    <w:rsid w:val="00C869E2"/>
    <w:rsid w:val="00C90121"/>
    <w:rsid w:val="00C945FF"/>
    <w:rsid w:val="00CA608D"/>
    <w:rsid w:val="00CA60DA"/>
    <w:rsid w:val="00CB0252"/>
    <w:rsid w:val="00CB3D70"/>
    <w:rsid w:val="00CC4364"/>
    <w:rsid w:val="00CC7FC2"/>
    <w:rsid w:val="00CD4F4D"/>
    <w:rsid w:val="00CE309D"/>
    <w:rsid w:val="00CE4C7F"/>
    <w:rsid w:val="00CF42DD"/>
    <w:rsid w:val="00CF4B6C"/>
    <w:rsid w:val="00CF742B"/>
    <w:rsid w:val="00D14434"/>
    <w:rsid w:val="00D1464E"/>
    <w:rsid w:val="00D15C95"/>
    <w:rsid w:val="00D15F88"/>
    <w:rsid w:val="00D52F09"/>
    <w:rsid w:val="00D551CF"/>
    <w:rsid w:val="00D60572"/>
    <w:rsid w:val="00D64736"/>
    <w:rsid w:val="00D87366"/>
    <w:rsid w:val="00D924D6"/>
    <w:rsid w:val="00D96248"/>
    <w:rsid w:val="00DA12E3"/>
    <w:rsid w:val="00DC57B5"/>
    <w:rsid w:val="00DD2B42"/>
    <w:rsid w:val="00DD37EC"/>
    <w:rsid w:val="00DE27F1"/>
    <w:rsid w:val="00E2360F"/>
    <w:rsid w:val="00E4280B"/>
    <w:rsid w:val="00E45162"/>
    <w:rsid w:val="00E55E5F"/>
    <w:rsid w:val="00E727E6"/>
    <w:rsid w:val="00E7638E"/>
    <w:rsid w:val="00E81D2A"/>
    <w:rsid w:val="00E878FA"/>
    <w:rsid w:val="00EA48F9"/>
    <w:rsid w:val="00EA4C06"/>
    <w:rsid w:val="00EA50D3"/>
    <w:rsid w:val="00EC334E"/>
    <w:rsid w:val="00ED7A10"/>
    <w:rsid w:val="00EE246A"/>
    <w:rsid w:val="00EE5C7A"/>
    <w:rsid w:val="00EF2771"/>
    <w:rsid w:val="00EF4827"/>
    <w:rsid w:val="00F01E25"/>
    <w:rsid w:val="00F14B94"/>
    <w:rsid w:val="00F21093"/>
    <w:rsid w:val="00F211A7"/>
    <w:rsid w:val="00F230B1"/>
    <w:rsid w:val="00F37311"/>
    <w:rsid w:val="00F470B6"/>
    <w:rsid w:val="00F541CC"/>
    <w:rsid w:val="00F567E3"/>
    <w:rsid w:val="00F60D79"/>
    <w:rsid w:val="00F617C8"/>
    <w:rsid w:val="00F8506D"/>
    <w:rsid w:val="00F85F98"/>
    <w:rsid w:val="00F917B9"/>
    <w:rsid w:val="00F97CF0"/>
    <w:rsid w:val="00FB0C4F"/>
    <w:rsid w:val="00FB520B"/>
    <w:rsid w:val="00FB7DD1"/>
    <w:rsid w:val="00FD295A"/>
    <w:rsid w:val="00FD29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495062"/>
  <w15:docId w15:val="{900F3330-E937-4083-8595-4099209B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57F0F"/>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CA60D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qFormat/>
    <w:rsid w:val="00BC4557"/>
    <w:pPr>
      <w:numPr>
        <w:ilvl w:val="1"/>
        <w:numId w:val="15"/>
      </w:numPr>
      <w:outlineLvl w:val="1"/>
    </w:pPr>
    <w:rPr>
      <w:b/>
      <w:bCs/>
      <w:i/>
      <w:iCs/>
      <w:sz w:val="32"/>
      <w:szCs w:val="28"/>
    </w:rPr>
  </w:style>
  <w:style w:type="paragraph" w:styleId="Titolo3">
    <w:name w:val="heading 3"/>
    <w:basedOn w:val="Normale"/>
    <w:next w:val="Normale"/>
    <w:link w:val="Titolo3Carattere"/>
    <w:uiPriority w:val="9"/>
    <w:qFormat/>
    <w:rsid w:val="003E00FB"/>
    <w:pPr>
      <w:keepNext/>
      <w:numPr>
        <w:ilvl w:val="2"/>
        <w:numId w:val="15"/>
      </w:numPr>
      <w:spacing w:before="240" w:after="60"/>
      <w:outlineLvl w:val="2"/>
    </w:pPr>
    <w:rPr>
      <w:rFonts w:ascii="Calibri" w:eastAsia="MS Gothic" w:hAnsi="Calibri"/>
      <w:b/>
      <w:bCs/>
      <w:sz w:val="26"/>
      <w:szCs w:val="26"/>
    </w:rPr>
  </w:style>
  <w:style w:type="paragraph" w:styleId="Titolo4">
    <w:name w:val="heading 4"/>
    <w:basedOn w:val="Normale"/>
    <w:next w:val="Normale"/>
    <w:link w:val="Titolo4Carattere"/>
    <w:uiPriority w:val="9"/>
    <w:unhideWhenUsed/>
    <w:qFormat/>
    <w:rsid w:val="00205E8D"/>
    <w:pPr>
      <w:keepNext/>
      <w:spacing w:before="240" w:after="60"/>
      <w:outlineLvl w:val="3"/>
    </w:pPr>
    <w:rPr>
      <w:rFonts w:ascii="Calibri" w:eastAsia="Times New Roman" w:hAnsi="Calibri"/>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sid w:val="00957F0F"/>
    <w:rPr>
      <w:b/>
    </w:rPr>
  </w:style>
  <w:style w:type="character" w:customStyle="1" w:styleId="WW8Num3z0">
    <w:name w:val="WW8Num3z0"/>
    <w:rsid w:val="00957F0F"/>
    <w:rPr>
      <w:rFonts w:ascii="Times New Roman" w:hAnsi="Times New Roman" w:cs="Times New Roman"/>
    </w:rPr>
  </w:style>
  <w:style w:type="character" w:customStyle="1" w:styleId="WW8Num3z1">
    <w:name w:val="WW8Num3z1"/>
    <w:rsid w:val="00957F0F"/>
    <w:rPr>
      <w:rFonts w:ascii="Courier New" w:hAnsi="Courier New" w:cs="Courier New"/>
    </w:rPr>
  </w:style>
  <w:style w:type="character" w:customStyle="1" w:styleId="WW8Num3z2">
    <w:name w:val="WW8Num3z2"/>
    <w:rsid w:val="00957F0F"/>
    <w:rPr>
      <w:rFonts w:ascii="Wingdings" w:hAnsi="Wingdings"/>
    </w:rPr>
  </w:style>
  <w:style w:type="character" w:customStyle="1" w:styleId="WW8Num3z3">
    <w:name w:val="WW8Num3z3"/>
    <w:rsid w:val="00957F0F"/>
    <w:rPr>
      <w:rFonts w:ascii="Symbol" w:hAnsi="Symbol"/>
    </w:rPr>
  </w:style>
  <w:style w:type="character" w:customStyle="1" w:styleId="WW8Num5z0">
    <w:name w:val="WW8Num5z0"/>
    <w:rsid w:val="00957F0F"/>
    <w:rPr>
      <w:rFonts w:ascii="Wingdings" w:hAnsi="Wingdings"/>
    </w:rPr>
  </w:style>
  <w:style w:type="character" w:customStyle="1" w:styleId="WW8Num5z1">
    <w:name w:val="WW8Num5z1"/>
    <w:rsid w:val="00957F0F"/>
    <w:rPr>
      <w:rFonts w:ascii="Courier New" w:hAnsi="Courier New" w:cs="Courier New"/>
    </w:rPr>
  </w:style>
  <w:style w:type="character" w:customStyle="1" w:styleId="WW8Num5z3">
    <w:name w:val="WW8Num5z3"/>
    <w:rsid w:val="00957F0F"/>
    <w:rPr>
      <w:rFonts w:ascii="Symbol" w:hAnsi="Symbol"/>
    </w:rPr>
  </w:style>
  <w:style w:type="character" w:customStyle="1" w:styleId="WW8Num6z0">
    <w:name w:val="WW8Num6z0"/>
    <w:rsid w:val="00957F0F"/>
    <w:rPr>
      <w:rFonts w:ascii="Symbol" w:hAnsi="Symbol"/>
    </w:rPr>
  </w:style>
  <w:style w:type="character" w:customStyle="1" w:styleId="WW8Num7z0">
    <w:name w:val="WW8Num7z0"/>
    <w:rsid w:val="00957F0F"/>
    <w:rPr>
      <w:rFonts w:ascii="Symbol" w:hAnsi="Symbol"/>
    </w:rPr>
  </w:style>
  <w:style w:type="character" w:customStyle="1" w:styleId="WW8Num8z0">
    <w:name w:val="WW8Num8z0"/>
    <w:rsid w:val="00957F0F"/>
    <w:rPr>
      <w:rFonts w:ascii="Century Gothic" w:eastAsia="Calibri" w:hAnsi="Century Gothic" w:cs="Times New Roman"/>
    </w:rPr>
  </w:style>
  <w:style w:type="character" w:customStyle="1" w:styleId="WW8Num8z1">
    <w:name w:val="WW8Num8z1"/>
    <w:rsid w:val="00957F0F"/>
    <w:rPr>
      <w:rFonts w:ascii="Courier New" w:hAnsi="Courier New" w:cs="Courier New"/>
    </w:rPr>
  </w:style>
  <w:style w:type="character" w:customStyle="1" w:styleId="WW8Num8z2">
    <w:name w:val="WW8Num8z2"/>
    <w:rsid w:val="00957F0F"/>
    <w:rPr>
      <w:rFonts w:ascii="Wingdings" w:hAnsi="Wingdings"/>
    </w:rPr>
  </w:style>
  <w:style w:type="character" w:customStyle="1" w:styleId="WW8Num8z3">
    <w:name w:val="WW8Num8z3"/>
    <w:rsid w:val="00957F0F"/>
    <w:rPr>
      <w:rFonts w:ascii="Symbol" w:hAnsi="Symbol"/>
    </w:rPr>
  </w:style>
  <w:style w:type="character" w:customStyle="1" w:styleId="WW8Num9z0">
    <w:name w:val="WW8Num9z0"/>
    <w:rsid w:val="00957F0F"/>
    <w:rPr>
      <w:rFonts w:ascii="Wingdings" w:hAnsi="Wingdings"/>
    </w:rPr>
  </w:style>
  <w:style w:type="character" w:customStyle="1" w:styleId="WW8Num9z1">
    <w:name w:val="WW8Num9z1"/>
    <w:rsid w:val="00957F0F"/>
    <w:rPr>
      <w:rFonts w:ascii="Courier New" w:hAnsi="Courier New" w:cs="Courier New"/>
    </w:rPr>
  </w:style>
  <w:style w:type="character" w:customStyle="1" w:styleId="WW8Num9z3">
    <w:name w:val="WW8Num9z3"/>
    <w:rsid w:val="00957F0F"/>
    <w:rPr>
      <w:rFonts w:ascii="Symbol" w:hAnsi="Symbol"/>
    </w:rPr>
  </w:style>
  <w:style w:type="character" w:customStyle="1" w:styleId="WW8Num10z1">
    <w:name w:val="WW8Num10z1"/>
    <w:rsid w:val="00957F0F"/>
    <w:rPr>
      <w:b/>
    </w:rPr>
  </w:style>
  <w:style w:type="character" w:customStyle="1" w:styleId="Carpredefinitoparagrafo2">
    <w:name w:val="Car. predefinito paragrafo2"/>
    <w:rsid w:val="00957F0F"/>
  </w:style>
  <w:style w:type="character" w:customStyle="1" w:styleId="Carpredefinitoparagrafo1">
    <w:name w:val="Car. predefinito paragrafo1"/>
    <w:rsid w:val="00957F0F"/>
  </w:style>
  <w:style w:type="character" w:customStyle="1" w:styleId="TestofumettoCarattere">
    <w:name w:val="Testo fumetto Carattere"/>
    <w:rsid w:val="00957F0F"/>
    <w:rPr>
      <w:rFonts w:ascii="Tahoma" w:eastAsia="Times New Roman" w:hAnsi="Tahoma" w:cs="Tahoma"/>
      <w:sz w:val="16"/>
      <w:szCs w:val="16"/>
    </w:rPr>
  </w:style>
  <w:style w:type="character" w:customStyle="1" w:styleId="Titolo2Carattere">
    <w:name w:val="Titolo 2 Carattere"/>
    <w:rsid w:val="00957F0F"/>
    <w:rPr>
      <w:rFonts w:ascii="Cambria" w:eastAsia="Times New Roman" w:hAnsi="Cambria" w:cs="Times New Roman"/>
      <w:b/>
      <w:bCs/>
      <w:i/>
      <w:iCs/>
      <w:sz w:val="28"/>
      <w:szCs w:val="28"/>
    </w:rPr>
  </w:style>
  <w:style w:type="character" w:customStyle="1" w:styleId="372836291z1">
    <w:name w:val="372836291z1"/>
    <w:rsid w:val="00957F0F"/>
    <w:rPr>
      <w:b/>
    </w:rPr>
  </w:style>
  <w:style w:type="character" w:customStyle="1" w:styleId="372836293z0">
    <w:name w:val="372836293z0"/>
    <w:rsid w:val="00957F0F"/>
    <w:rPr>
      <w:rFonts w:ascii="Times New Roman" w:hAnsi="Times New Roman" w:cs="Times New Roman"/>
    </w:rPr>
  </w:style>
  <w:style w:type="character" w:customStyle="1" w:styleId="372836293z1">
    <w:name w:val="372836293z1"/>
    <w:rsid w:val="00957F0F"/>
    <w:rPr>
      <w:rFonts w:ascii="Courier New" w:hAnsi="Courier New" w:cs="Courier New"/>
    </w:rPr>
  </w:style>
  <w:style w:type="character" w:customStyle="1" w:styleId="372836293z2">
    <w:name w:val="372836293z2"/>
    <w:rsid w:val="00957F0F"/>
    <w:rPr>
      <w:rFonts w:ascii="Wingdings" w:hAnsi="Wingdings"/>
    </w:rPr>
  </w:style>
  <w:style w:type="character" w:customStyle="1" w:styleId="372836293z3">
    <w:name w:val="372836293z3"/>
    <w:rsid w:val="00957F0F"/>
    <w:rPr>
      <w:rFonts w:ascii="Symbol" w:hAnsi="Symbol"/>
    </w:rPr>
  </w:style>
  <w:style w:type="character" w:customStyle="1" w:styleId="372836295z0">
    <w:name w:val="372836295z0"/>
    <w:rsid w:val="00957F0F"/>
    <w:rPr>
      <w:rFonts w:ascii="Wingdings" w:hAnsi="Wingdings"/>
    </w:rPr>
  </w:style>
  <w:style w:type="character" w:customStyle="1" w:styleId="372836295z1">
    <w:name w:val="372836295z1"/>
    <w:rsid w:val="00957F0F"/>
    <w:rPr>
      <w:rFonts w:ascii="Courier New" w:hAnsi="Courier New" w:cs="Courier New"/>
    </w:rPr>
  </w:style>
  <w:style w:type="character" w:customStyle="1" w:styleId="372836295z3">
    <w:name w:val="372836295z3"/>
    <w:rsid w:val="00957F0F"/>
    <w:rPr>
      <w:rFonts w:ascii="Symbol" w:hAnsi="Symbol"/>
    </w:rPr>
  </w:style>
  <w:style w:type="character" w:customStyle="1" w:styleId="372836296z0">
    <w:name w:val="372836296z0"/>
    <w:rsid w:val="00957F0F"/>
    <w:rPr>
      <w:rFonts w:ascii="Symbol" w:hAnsi="Symbol"/>
    </w:rPr>
  </w:style>
  <w:style w:type="character" w:customStyle="1" w:styleId="372836297z0">
    <w:name w:val="372836297z0"/>
    <w:rsid w:val="00957F0F"/>
    <w:rPr>
      <w:rFonts w:ascii="Symbol" w:hAnsi="Symbol"/>
    </w:rPr>
  </w:style>
  <w:style w:type="character" w:customStyle="1" w:styleId="372836298z0">
    <w:name w:val="372836298z0"/>
    <w:rsid w:val="00957F0F"/>
    <w:rPr>
      <w:rFonts w:ascii="Century Gothic" w:eastAsia="Calibri" w:hAnsi="Century Gothic" w:cs="Times New Roman"/>
    </w:rPr>
  </w:style>
  <w:style w:type="character" w:customStyle="1" w:styleId="372836298z1">
    <w:name w:val="372836298z1"/>
    <w:rsid w:val="00957F0F"/>
    <w:rPr>
      <w:rFonts w:ascii="Courier New" w:hAnsi="Courier New" w:cs="Courier New"/>
    </w:rPr>
  </w:style>
  <w:style w:type="character" w:customStyle="1" w:styleId="372836298z2">
    <w:name w:val="372836298z2"/>
    <w:rsid w:val="00957F0F"/>
    <w:rPr>
      <w:rFonts w:ascii="Wingdings" w:hAnsi="Wingdings"/>
    </w:rPr>
  </w:style>
  <w:style w:type="character" w:customStyle="1" w:styleId="372836298z3">
    <w:name w:val="372836298z3"/>
    <w:rsid w:val="00957F0F"/>
    <w:rPr>
      <w:rFonts w:ascii="Symbol" w:hAnsi="Symbol"/>
    </w:rPr>
  </w:style>
  <w:style w:type="character" w:customStyle="1" w:styleId="372836299z0">
    <w:name w:val="372836299z0"/>
    <w:rsid w:val="00957F0F"/>
    <w:rPr>
      <w:rFonts w:ascii="Wingdings" w:hAnsi="Wingdings"/>
    </w:rPr>
  </w:style>
  <w:style w:type="character" w:customStyle="1" w:styleId="372836299z1">
    <w:name w:val="372836299z1"/>
    <w:rsid w:val="00957F0F"/>
    <w:rPr>
      <w:rFonts w:ascii="Courier New" w:hAnsi="Courier New" w:cs="Courier New"/>
    </w:rPr>
  </w:style>
  <w:style w:type="character" w:customStyle="1" w:styleId="372836299z3">
    <w:name w:val="372836299z3"/>
    <w:rsid w:val="00957F0F"/>
    <w:rPr>
      <w:rFonts w:ascii="Symbol" w:hAnsi="Symbol"/>
    </w:rPr>
  </w:style>
  <w:style w:type="character" w:customStyle="1" w:styleId="3728362910z1">
    <w:name w:val="3728362910z1"/>
    <w:rsid w:val="00957F0F"/>
    <w:rPr>
      <w:b/>
    </w:rPr>
  </w:style>
  <w:style w:type="character" w:customStyle="1" w:styleId="372836371z1">
    <w:name w:val="372836371z1"/>
    <w:rsid w:val="00957F0F"/>
    <w:rPr>
      <w:b/>
    </w:rPr>
  </w:style>
  <w:style w:type="character" w:customStyle="1" w:styleId="372836373z0">
    <w:name w:val="372836373z0"/>
    <w:rsid w:val="00957F0F"/>
    <w:rPr>
      <w:rFonts w:ascii="Times New Roman" w:hAnsi="Times New Roman" w:cs="Times New Roman"/>
    </w:rPr>
  </w:style>
  <w:style w:type="character" w:customStyle="1" w:styleId="372836373z1">
    <w:name w:val="372836373z1"/>
    <w:rsid w:val="00957F0F"/>
    <w:rPr>
      <w:rFonts w:ascii="Courier New" w:hAnsi="Courier New" w:cs="Courier New"/>
    </w:rPr>
  </w:style>
  <w:style w:type="character" w:customStyle="1" w:styleId="372836373z2">
    <w:name w:val="372836373z2"/>
    <w:rsid w:val="00957F0F"/>
    <w:rPr>
      <w:rFonts w:ascii="Wingdings" w:hAnsi="Wingdings"/>
    </w:rPr>
  </w:style>
  <w:style w:type="character" w:customStyle="1" w:styleId="372836373z3">
    <w:name w:val="372836373z3"/>
    <w:rsid w:val="00957F0F"/>
    <w:rPr>
      <w:rFonts w:ascii="Symbol" w:hAnsi="Symbol"/>
    </w:rPr>
  </w:style>
  <w:style w:type="character" w:customStyle="1" w:styleId="372836375z0">
    <w:name w:val="372836375z0"/>
    <w:rsid w:val="00957F0F"/>
    <w:rPr>
      <w:rFonts w:ascii="Wingdings" w:hAnsi="Wingdings"/>
    </w:rPr>
  </w:style>
  <w:style w:type="character" w:customStyle="1" w:styleId="372836375z1">
    <w:name w:val="372836375z1"/>
    <w:rsid w:val="00957F0F"/>
    <w:rPr>
      <w:rFonts w:ascii="Courier New" w:hAnsi="Courier New" w:cs="Courier New"/>
    </w:rPr>
  </w:style>
  <w:style w:type="character" w:customStyle="1" w:styleId="372836375z3">
    <w:name w:val="372836375z3"/>
    <w:rsid w:val="00957F0F"/>
    <w:rPr>
      <w:rFonts w:ascii="Symbol" w:hAnsi="Symbol"/>
    </w:rPr>
  </w:style>
  <w:style w:type="character" w:customStyle="1" w:styleId="372836376z0">
    <w:name w:val="372836376z0"/>
    <w:rsid w:val="00957F0F"/>
    <w:rPr>
      <w:rFonts w:ascii="Symbol" w:hAnsi="Symbol"/>
    </w:rPr>
  </w:style>
  <w:style w:type="character" w:customStyle="1" w:styleId="372836377z0">
    <w:name w:val="372836377z0"/>
    <w:rsid w:val="00957F0F"/>
    <w:rPr>
      <w:rFonts w:ascii="Symbol" w:hAnsi="Symbol"/>
    </w:rPr>
  </w:style>
  <w:style w:type="character" w:customStyle="1" w:styleId="372836378z0">
    <w:name w:val="372836378z0"/>
    <w:rsid w:val="00957F0F"/>
    <w:rPr>
      <w:rFonts w:ascii="Century Gothic" w:eastAsia="Calibri" w:hAnsi="Century Gothic" w:cs="Times New Roman"/>
    </w:rPr>
  </w:style>
  <w:style w:type="character" w:customStyle="1" w:styleId="372836378z1">
    <w:name w:val="372836378z1"/>
    <w:rsid w:val="00957F0F"/>
    <w:rPr>
      <w:rFonts w:ascii="Courier New" w:hAnsi="Courier New" w:cs="Courier New"/>
    </w:rPr>
  </w:style>
  <w:style w:type="character" w:customStyle="1" w:styleId="372836378z2">
    <w:name w:val="372836378z2"/>
    <w:rsid w:val="00957F0F"/>
    <w:rPr>
      <w:rFonts w:ascii="Wingdings" w:hAnsi="Wingdings"/>
    </w:rPr>
  </w:style>
  <w:style w:type="character" w:customStyle="1" w:styleId="372836378z3">
    <w:name w:val="372836378z3"/>
    <w:rsid w:val="00957F0F"/>
    <w:rPr>
      <w:rFonts w:ascii="Symbol" w:hAnsi="Symbol"/>
    </w:rPr>
  </w:style>
  <w:style w:type="character" w:customStyle="1" w:styleId="372836379z0">
    <w:name w:val="372836379z0"/>
    <w:rsid w:val="00957F0F"/>
    <w:rPr>
      <w:rFonts w:ascii="Wingdings" w:hAnsi="Wingdings"/>
    </w:rPr>
  </w:style>
  <w:style w:type="character" w:customStyle="1" w:styleId="372836379z1">
    <w:name w:val="372836379z1"/>
    <w:rsid w:val="00957F0F"/>
    <w:rPr>
      <w:rFonts w:ascii="Courier New" w:hAnsi="Courier New" w:cs="Courier New"/>
    </w:rPr>
  </w:style>
  <w:style w:type="character" w:customStyle="1" w:styleId="372836379z3">
    <w:name w:val="372836379z3"/>
    <w:rsid w:val="00957F0F"/>
    <w:rPr>
      <w:rFonts w:ascii="Symbol" w:hAnsi="Symbol"/>
    </w:rPr>
  </w:style>
  <w:style w:type="character" w:customStyle="1" w:styleId="3728363710z1">
    <w:name w:val="3728363710z1"/>
    <w:rsid w:val="00957F0F"/>
    <w:rPr>
      <w:b/>
    </w:rPr>
  </w:style>
  <w:style w:type="character" w:customStyle="1" w:styleId="372836451z1">
    <w:name w:val="372836451z1"/>
    <w:rsid w:val="00957F0F"/>
    <w:rPr>
      <w:b/>
    </w:rPr>
  </w:style>
  <w:style w:type="character" w:customStyle="1" w:styleId="372836453z0">
    <w:name w:val="372836453z0"/>
    <w:rsid w:val="00957F0F"/>
    <w:rPr>
      <w:rFonts w:ascii="Times New Roman" w:hAnsi="Times New Roman" w:cs="Times New Roman"/>
    </w:rPr>
  </w:style>
  <w:style w:type="character" w:customStyle="1" w:styleId="372836453z1">
    <w:name w:val="372836453z1"/>
    <w:rsid w:val="00957F0F"/>
    <w:rPr>
      <w:rFonts w:ascii="Courier New" w:hAnsi="Courier New" w:cs="Courier New"/>
    </w:rPr>
  </w:style>
  <w:style w:type="character" w:customStyle="1" w:styleId="372836453z2">
    <w:name w:val="372836453z2"/>
    <w:rsid w:val="00957F0F"/>
    <w:rPr>
      <w:rFonts w:ascii="Wingdings" w:hAnsi="Wingdings"/>
    </w:rPr>
  </w:style>
  <w:style w:type="character" w:customStyle="1" w:styleId="372836453z3">
    <w:name w:val="372836453z3"/>
    <w:rsid w:val="00957F0F"/>
    <w:rPr>
      <w:rFonts w:ascii="Symbol" w:hAnsi="Symbol"/>
    </w:rPr>
  </w:style>
  <w:style w:type="character" w:customStyle="1" w:styleId="372836455z0">
    <w:name w:val="372836455z0"/>
    <w:rsid w:val="00957F0F"/>
    <w:rPr>
      <w:rFonts w:ascii="Wingdings" w:hAnsi="Wingdings"/>
    </w:rPr>
  </w:style>
  <w:style w:type="character" w:customStyle="1" w:styleId="372836455z1">
    <w:name w:val="372836455z1"/>
    <w:rsid w:val="00957F0F"/>
    <w:rPr>
      <w:rFonts w:ascii="Courier New" w:hAnsi="Courier New" w:cs="Courier New"/>
    </w:rPr>
  </w:style>
  <w:style w:type="character" w:customStyle="1" w:styleId="372836455z3">
    <w:name w:val="372836455z3"/>
    <w:rsid w:val="00957F0F"/>
    <w:rPr>
      <w:rFonts w:ascii="Symbol" w:hAnsi="Symbol"/>
    </w:rPr>
  </w:style>
  <w:style w:type="character" w:customStyle="1" w:styleId="372836456z0">
    <w:name w:val="372836456z0"/>
    <w:rsid w:val="00957F0F"/>
    <w:rPr>
      <w:rFonts w:ascii="Symbol" w:hAnsi="Symbol"/>
    </w:rPr>
  </w:style>
  <w:style w:type="character" w:customStyle="1" w:styleId="372836457z0">
    <w:name w:val="372836457z0"/>
    <w:rsid w:val="00957F0F"/>
    <w:rPr>
      <w:rFonts w:ascii="Symbol" w:hAnsi="Symbol"/>
    </w:rPr>
  </w:style>
  <w:style w:type="character" w:customStyle="1" w:styleId="372836458z0">
    <w:name w:val="372836458z0"/>
    <w:rsid w:val="00957F0F"/>
    <w:rPr>
      <w:rFonts w:ascii="Century Gothic" w:eastAsia="Calibri" w:hAnsi="Century Gothic" w:cs="Times New Roman"/>
    </w:rPr>
  </w:style>
  <w:style w:type="character" w:customStyle="1" w:styleId="372836458z1">
    <w:name w:val="372836458z1"/>
    <w:rsid w:val="00957F0F"/>
    <w:rPr>
      <w:rFonts w:ascii="Courier New" w:hAnsi="Courier New" w:cs="Courier New"/>
    </w:rPr>
  </w:style>
  <w:style w:type="character" w:customStyle="1" w:styleId="372836458z2">
    <w:name w:val="372836458z2"/>
    <w:rsid w:val="00957F0F"/>
    <w:rPr>
      <w:rFonts w:ascii="Wingdings" w:hAnsi="Wingdings"/>
    </w:rPr>
  </w:style>
  <w:style w:type="character" w:customStyle="1" w:styleId="372836458z3">
    <w:name w:val="372836458z3"/>
    <w:rsid w:val="00957F0F"/>
    <w:rPr>
      <w:rFonts w:ascii="Symbol" w:hAnsi="Symbol"/>
    </w:rPr>
  </w:style>
  <w:style w:type="character" w:customStyle="1" w:styleId="372836459z0">
    <w:name w:val="372836459z0"/>
    <w:rsid w:val="00957F0F"/>
    <w:rPr>
      <w:rFonts w:ascii="Wingdings" w:hAnsi="Wingdings"/>
    </w:rPr>
  </w:style>
  <w:style w:type="character" w:customStyle="1" w:styleId="372836459z1">
    <w:name w:val="372836459z1"/>
    <w:rsid w:val="00957F0F"/>
    <w:rPr>
      <w:rFonts w:ascii="Courier New" w:hAnsi="Courier New" w:cs="Courier New"/>
    </w:rPr>
  </w:style>
  <w:style w:type="character" w:customStyle="1" w:styleId="372836459z3">
    <w:name w:val="372836459z3"/>
    <w:rsid w:val="00957F0F"/>
    <w:rPr>
      <w:rFonts w:ascii="Symbol" w:hAnsi="Symbol"/>
    </w:rPr>
  </w:style>
  <w:style w:type="character" w:customStyle="1" w:styleId="3728364510z1">
    <w:name w:val="3728364510z1"/>
    <w:rsid w:val="00957F0F"/>
    <w:rPr>
      <w:b/>
    </w:rPr>
  </w:style>
  <w:style w:type="character" w:customStyle="1" w:styleId="372836631z1">
    <w:name w:val="372836631z1"/>
    <w:rsid w:val="00957F0F"/>
    <w:rPr>
      <w:b/>
    </w:rPr>
  </w:style>
  <w:style w:type="character" w:customStyle="1" w:styleId="372836633z0">
    <w:name w:val="372836633z0"/>
    <w:rsid w:val="00957F0F"/>
    <w:rPr>
      <w:rFonts w:ascii="Times New Roman" w:hAnsi="Times New Roman" w:cs="Times New Roman"/>
    </w:rPr>
  </w:style>
  <w:style w:type="character" w:customStyle="1" w:styleId="372836633z1">
    <w:name w:val="372836633z1"/>
    <w:rsid w:val="00957F0F"/>
    <w:rPr>
      <w:rFonts w:ascii="Courier New" w:hAnsi="Courier New" w:cs="Courier New"/>
    </w:rPr>
  </w:style>
  <w:style w:type="character" w:customStyle="1" w:styleId="372836633z2">
    <w:name w:val="372836633z2"/>
    <w:rsid w:val="00957F0F"/>
    <w:rPr>
      <w:rFonts w:ascii="Wingdings" w:hAnsi="Wingdings"/>
    </w:rPr>
  </w:style>
  <w:style w:type="character" w:customStyle="1" w:styleId="372836633z3">
    <w:name w:val="372836633z3"/>
    <w:rsid w:val="00957F0F"/>
    <w:rPr>
      <w:rFonts w:ascii="Symbol" w:hAnsi="Symbol"/>
    </w:rPr>
  </w:style>
  <w:style w:type="character" w:customStyle="1" w:styleId="372836635z0">
    <w:name w:val="372836635z0"/>
    <w:rsid w:val="00957F0F"/>
    <w:rPr>
      <w:rFonts w:ascii="Wingdings" w:hAnsi="Wingdings"/>
    </w:rPr>
  </w:style>
  <w:style w:type="character" w:customStyle="1" w:styleId="372836635z1">
    <w:name w:val="372836635z1"/>
    <w:rsid w:val="00957F0F"/>
    <w:rPr>
      <w:rFonts w:ascii="Courier New" w:hAnsi="Courier New" w:cs="Courier New"/>
    </w:rPr>
  </w:style>
  <w:style w:type="character" w:customStyle="1" w:styleId="372836635z3">
    <w:name w:val="372836635z3"/>
    <w:rsid w:val="00957F0F"/>
    <w:rPr>
      <w:rFonts w:ascii="Symbol" w:hAnsi="Symbol"/>
    </w:rPr>
  </w:style>
  <w:style w:type="character" w:customStyle="1" w:styleId="372836636z0">
    <w:name w:val="372836636z0"/>
    <w:rsid w:val="00957F0F"/>
    <w:rPr>
      <w:rFonts w:ascii="Symbol" w:hAnsi="Symbol"/>
    </w:rPr>
  </w:style>
  <w:style w:type="character" w:customStyle="1" w:styleId="372836637z0">
    <w:name w:val="372836637z0"/>
    <w:rsid w:val="00957F0F"/>
    <w:rPr>
      <w:rFonts w:ascii="Symbol" w:hAnsi="Symbol"/>
    </w:rPr>
  </w:style>
  <w:style w:type="character" w:customStyle="1" w:styleId="372836638z0">
    <w:name w:val="372836638z0"/>
    <w:rsid w:val="00957F0F"/>
    <w:rPr>
      <w:rFonts w:ascii="Century Gothic" w:eastAsia="Calibri" w:hAnsi="Century Gothic" w:cs="Times New Roman"/>
    </w:rPr>
  </w:style>
  <w:style w:type="character" w:customStyle="1" w:styleId="372836638z1">
    <w:name w:val="372836638z1"/>
    <w:rsid w:val="00957F0F"/>
    <w:rPr>
      <w:rFonts w:ascii="Courier New" w:hAnsi="Courier New" w:cs="Courier New"/>
    </w:rPr>
  </w:style>
  <w:style w:type="character" w:customStyle="1" w:styleId="372836638z2">
    <w:name w:val="372836638z2"/>
    <w:rsid w:val="00957F0F"/>
    <w:rPr>
      <w:rFonts w:ascii="Wingdings" w:hAnsi="Wingdings"/>
    </w:rPr>
  </w:style>
  <w:style w:type="character" w:customStyle="1" w:styleId="372836638z3">
    <w:name w:val="372836638z3"/>
    <w:rsid w:val="00957F0F"/>
    <w:rPr>
      <w:rFonts w:ascii="Symbol" w:hAnsi="Symbol"/>
    </w:rPr>
  </w:style>
  <w:style w:type="character" w:customStyle="1" w:styleId="372836639z0">
    <w:name w:val="372836639z0"/>
    <w:rsid w:val="00957F0F"/>
    <w:rPr>
      <w:rFonts w:ascii="Wingdings" w:hAnsi="Wingdings"/>
    </w:rPr>
  </w:style>
  <w:style w:type="character" w:customStyle="1" w:styleId="372836639z1">
    <w:name w:val="372836639z1"/>
    <w:rsid w:val="00957F0F"/>
    <w:rPr>
      <w:rFonts w:ascii="Courier New" w:hAnsi="Courier New" w:cs="Courier New"/>
    </w:rPr>
  </w:style>
  <w:style w:type="character" w:customStyle="1" w:styleId="372836639z3">
    <w:name w:val="372836639z3"/>
    <w:rsid w:val="00957F0F"/>
    <w:rPr>
      <w:rFonts w:ascii="Symbol" w:hAnsi="Symbol"/>
    </w:rPr>
  </w:style>
  <w:style w:type="character" w:customStyle="1" w:styleId="3728366310z1">
    <w:name w:val="3728366310z1"/>
    <w:rsid w:val="00957F0F"/>
    <w:rPr>
      <w:b/>
    </w:rPr>
  </w:style>
  <w:style w:type="character" w:customStyle="1" w:styleId="372836761z1">
    <w:name w:val="372836761z1"/>
    <w:rsid w:val="00957F0F"/>
    <w:rPr>
      <w:b/>
    </w:rPr>
  </w:style>
  <w:style w:type="character" w:customStyle="1" w:styleId="372836763z0">
    <w:name w:val="372836763z0"/>
    <w:rsid w:val="00957F0F"/>
    <w:rPr>
      <w:rFonts w:ascii="Times New Roman" w:hAnsi="Times New Roman" w:cs="Times New Roman"/>
    </w:rPr>
  </w:style>
  <w:style w:type="character" w:customStyle="1" w:styleId="372836763z1">
    <w:name w:val="372836763z1"/>
    <w:rsid w:val="00957F0F"/>
    <w:rPr>
      <w:rFonts w:ascii="Courier New" w:hAnsi="Courier New" w:cs="Courier New"/>
    </w:rPr>
  </w:style>
  <w:style w:type="character" w:customStyle="1" w:styleId="372836763z2">
    <w:name w:val="372836763z2"/>
    <w:rsid w:val="00957F0F"/>
    <w:rPr>
      <w:rFonts w:ascii="Wingdings" w:hAnsi="Wingdings"/>
    </w:rPr>
  </w:style>
  <w:style w:type="character" w:customStyle="1" w:styleId="372836763z3">
    <w:name w:val="372836763z3"/>
    <w:rsid w:val="00957F0F"/>
    <w:rPr>
      <w:rFonts w:ascii="Symbol" w:hAnsi="Symbol"/>
    </w:rPr>
  </w:style>
  <w:style w:type="character" w:customStyle="1" w:styleId="372836765z0">
    <w:name w:val="372836765z0"/>
    <w:rsid w:val="00957F0F"/>
    <w:rPr>
      <w:rFonts w:ascii="Wingdings" w:hAnsi="Wingdings"/>
    </w:rPr>
  </w:style>
  <w:style w:type="character" w:customStyle="1" w:styleId="372836765z1">
    <w:name w:val="372836765z1"/>
    <w:rsid w:val="00957F0F"/>
    <w:rPr>
      <w:rFonts w:ascii="Courier New" w:hAnsi="Courier New" w:cs="Courier New"/>
    </w:rPr>
  </w:style>
  <w:style w:type="character" w:customStyle="1" w:styleId="372836765z3">
    <w:name w:val="372836765z3"/>
    <w:rsid w:val="00957F0F"/>
    <w:rPr>
      <w:rFonts w:ascii="Symbol" w:hAnsi="Symbol"/>
    </w:rPr>
  </w:style>
  <w:style w:type="character" w:customStyle="1" w:styleId="372836766z0">
    <w:name w:val="372836766z0"/>
    <w:rsid w:val="00957F0F"/>
    <w:rPr>
      <w:rFonts w:ascii="Symbol" w:hAnsi="Symbol"/>
    </w:rPr>
  </w:style>
  <w:style w:type="character" w:customStyle="1" w:styleId="372836767z0">
    <w:name w:val="372836767z0"/>
    <w:rsid w:val="00957F0F"/>
    <w:rPr>
      <w:rFonts w:ascii="Symbol" w:hAnsi="Symbol"/>
    </w:rPr>
  </w:style>
  <w:style w:type="character" w:customStyle="1" w:styleId="372836768z0">
    <w:name w:val="372836768z0"/>
    <w:rsid w:val="00957F0F"/>
    <w:rPr>
      <w:rFonts w:ascii="Century Gothic" w:eastAsia="Calibri" w:hAnsi="Century Gothic" w:cs="Times New Roman"/>
    </w:rPr>
  </w:style>
  <w:style w:type="character" w:customStyle="1" w:styleId="372836768z1">
    <w:name w:val="372836768z1"/>
    <w:rsid w:val="00957F0F"/>
    <w:rPr>
      <w:rFonts w:ascii="Courier New" w:hAnsi="Courier New" w:cs="Courier New"/>
    </w:rPr>
  </w:style>
  <w:style w:type="character" w:customStyle="1" w:styleId="372836768z2">
    <w:name w:val="372836768z2"/>
    <w:rsid w:val="00957F0F"/>
    <w:rPr>
      <w:rFonts w:ascii="Wingdings" w:hAnsi="Wingdings"/>
    </w:rPr>
  </w:style>
  <w:style w:type="character" w:customStyle="1" w:styleId="372836768z3">
    <w:name w:val="372836768z3"/>
    <w:rsid w:val="00957F0F"/>
    <w:rPr>
      <w:rFonts w:ascii="Symbol" w:hAnsi="Symbol"/>
    </w:rPr>
  </w:style>
  <w:style w:type="character" w:customStyle="1" w:styleId="372836769z0">
    <w:name w:val="372836769z0"/>
    <w:rsid w:val="00957F0F"/>
    <w:rPr>
      <w:rFonts w:ascii="Wingdings" w:hAnsi="Wingdings"/>
    </w:rPr>
  </w:style>
  <w:style w:type="character" w:customStyle="1" w:styleId="372836769z1">
    <w:name w:val="372836769z1"/>
    <w:rsid w:val="00957F0F"/>
    <w:rPr>
      <w:rFonts w:ascii="Courier New" w:hAnsi="Courier New" w:cs="Courier New"/>
    </w:rPr>
  </w:style>
  <w:style w:type="character" w:customStyle="1" w:styleId="372836769z3">
    <w:name w:val="372836769z3"/>
    <w:rsid w:val="00957F0F"/>
    <w:rPr>
      <w:rFonts w:ascii="Symbol" w:hAnsi="Symbol"/>
    </w:rPr>
  </w:style>
  <w:style w:type="character" w:customStyle="1" w:styleId="3728367610z1">
    <w:name w:val="3728367610z1"/>
    <w:rsid w:val="00957F0F"/>
    <w:rPr>
      <w:b/>
    </w:rPr>
  </w:style>
  <w:style w:type="character" w:customStyle="1" w:styleId="372836841z1">
    <w:name w:val="372836841z1"/>
    <w:rsid w:val="00957F0F"/>
    <w:rPr>
      <w:b/>
    </w:rPr>
  </w:style>
  <w:style w:type="character" w:customStyle="1" w:styleId="372836843z0">
    <w:name w:val="372836843z0"/>
    <w:rsid w:val="00957F0F"/>
    <w:rPr>
      <w:rFonts w:ascii="Times New Roman" w:hAnsi="Times New Roman" w:cs="Times New Roman"/>
    </w:rPr>
  </w:style>
  <w:style w:type="character" w:customStyle="1" w:styleId="372836843z1">
    <w:name w:val="372836843z1"/>
    <w:rsid w:val="00957F0F"/>
    <w:rPr>
      <w:rFonts w:ascii="Courier New" w:hAnsi="Courier New" w:cs="Courier New"/>
    </w:rPr>
  </w:style>
  <w:style w:type="character" w:customStyle="1" w:styleId="372836843z2">
    <w:name w:val="372836843z2"/>
    <w:rsid w:val="00957F0F"/>
    <w:rPr>
      <w:rFonts w:ascii="Wingdings" w:hAnsi="Wingdings"/>
    </w:rPr>
  </w:style>
  <w:style w:type="character" w:customStyle="1" w:styleId="372836843z3">
    <w:name w:val="372836843z3"/>
    <w:rsid w:val="00957F0F"/>
    <w:rPr>
      <w:rFonts w:ascii="Symbol" w:hAnsi="Symbol"/>
    </w:rPr>
  </w:style>
  <w:style w:type="character" w:customStyle="1" w:styleId="372836845z0">
    <w:name w:val="372836845z0"/>
    <w:rsid w:val="00957F0F"/>
    <w:rPr>
      <w:rFonts w:ascii="Wingdings" w:hAnsi="Wingdings"/>
    </w:rPr>
  </w:style>
  <w:style w:type="character" w:customStyle="1" w:styleId="372836845z1">
    <w:name w:val="372836845z1"/>
    <w:rsid w:val="00957F0F"/>
    <w:rPr>
      <w:rFonts w:ascii="Courier New" w:hAnsi="Courier New" w:cs="Courier New"/>
    </w:rPr>
  </w:style>
  <w:style w:type="character" w:customStyle="1" w:styleId="372836845z3">
    <w:name w:val="372836845z3"/>
    <w:rsid w:val="00957F0F"/>
    <w:rPr>
      <w:rFonts w:ascii="Symbol" w:hAnsi="Symbol"/>
    </w:rPr>
  </w:style>
  <w:style w:type="character" w:customStyle="1" w:styleId="372836846z0">
    <w:name w:val="372836846z0"/>
    <w:rsid w:val="00957F0F"/>
    <w:rPr>
      <w:rFonts w:ascii="Symbol" w:hAnsi="Symbol"/>
    </w:rPr>
  </w:style>
  <w:style w:type="character" w:customStyle="1" w:styleId="372836847z0">
    <w:name w:val="372836847z0"/>
    <w:rsid w:val="00957F0F"/>
    <w:rPr>
      <w:rFonts w:ascii="Symbol" w:hAnsi="Symbol"/>
    </w:rPr>
  </w:style>
  <w:style w:type="character" w:customStyle="1" w:styleId="372836848z0">
    <w:name w:val="372836848z0"/>
    <w:rsid w:val="00957F0F"/>
    <w:rPr>
      <w:rFonts w:ascii="Century Gothic" w:eastAsia="Calibri" w:hAnsi="Century Gothic" w:cs="Times New Roman"/>
    </w:rPr>
  </w:style>
  <w:style w:type="character" w:customStyle="1" w:styleId="372836848z1">
    <w:name w:val="372836848z1"/>
    <w:rsid w:val="00957F0F"/>
    <w:rPr>
      <w:rFonts w:ascii="Courier New" w:hAnsi="Courier New" w:cs="Courier New"/>
    </w:rPr>
  </w:style>
  <w:style w:type="character" w:customStyle="1" w:styleId="372836848z2">
    <w:name w:val="372836848z2"/>
    <w:rsid w:val="00957F0F"/>
    <w:rPr>
      <w:rFonts w:ascii="Wingdings" w:hAnsi="Wingdings"/>
    </w:rPr>
  </w:style>
  <w:style w:type="character" w:customStyle="1" w:styleId="372836848z3">
    <w:name w:val="372836848z3"/>
    <w:rsid w:val="00957F0F"/>
    <w:rPr>
      <w:rFonts w:ascii="Symbol" w:hAnsi="Symbol"/>
    </w:rPr>
  </w:style>
  <w:style w:type="character" w:customStyle="1" w:styleId="372836849z0">
    <w:name w:val="372836849z0"/>
    <w:rsid w:val="00957F0F"/>
    <w:rPr>
      <w:rFonts w:ascii="Wingdings" w:hAnsi="Wingdings"/>
    </w:rPr>
  </w:style>
  <w:style w:type="character" w:customStyle="1" w:styleId="372836849z1">
    <w:name w:val="372836849z1"/>
    <w:rsid w:val="00957F0F"/>
    <w:rPr>
      <w:rFonts w:ascii="Courier New" w:hAnsi="Courier New" w:cs="Courier New"/>
    </w:rPr>
  </w:style>
  <w:style w:type="character" w:customStyle="1" w:styleId="372836849z3">
    <w:name w:val="372836849z3"/>
    <w:rsid w:val="00957F0F"/>
    <w:rPr>
      <w:rFonts w:ascii="Symbol" w:hAnsi="Symbol"/>
    </w:rPr>
  </w:style>
  <w:style w:type="character" w:customStyle="1" w:styleId="3728368410z1">
    <w:name w:val="3728368410z1"/>
    <w:rsid w:val="00957F0F"/>
    <w:rPr>
      <w:b/>
    </w:rPr>
  </w:style>
  <w:style w:type="character" w:customStyle="1" w:styleId="372836951z1">
    <w:name w:val="372836951z1"/>
    <w:rsid w:val="00957F0F"/>
    <w:rPr>
      <w:b/>
    </w:rPr>
  </w:style>
  <w:style w:type="character" w:customStyle="1" w:styleId="372836953z0">
    <w:name w:val="372836953z0"/>
    <w:rsid w:val="00957F0F"/>
    <w:rPr>
      <w:rFonts w:ascii="Times New Roman" w:hAnsi="Times New Roman" w:cs="Times New Roman"/>
    </w:rPr>
  </w:style>
  <w:style w:type="character" w:customStyle="1" w:styleId="372836953z1">
    <w:name w:val="372836953z1"/>
    <w:rsid w:val="00957F0F"/>
    <w:rPr>
      <w:rFonts w:ascii="Courier New" w:hAnsi="Courier New" w:cs="Courier New"/>
    </w:rPr>
  </w:style>
  <w:style w:type="character" w:customStyle="1" w:styleId="372836953z2">
    <w:name w:val="372836953z2"/>
    <w:rsid w:val="00957F0F"/>
    <w:rPr>
      <w:rFonts w:ascii="Wingdings" w:hAnsi="Wingdings"/>
    </w:rPr>
  </w:style>
  <w:style w:type="character" w:customStyle="1" w:styleId="372836953z3">
    <w:name w:val="372836953z3"/>
    <w:rsid w:val="00957F0F"/>
    <w:rPr>
      <w:rFonts w:ascii="Symbol" w:hAnsi="Symbol"/>
    </w:rPr>
  </w:style>
  <w:style w:type="character" w:customStyle="1" w:styleId="372836955z0">
    <w:name w:val="372836955z0"/>
    <w:rsid w:val="00957F0F"/>
    <w:rPr>
      <w:rFonts w:ascii="Wingdings" w:hAnsi="Wingdings"/>
    </w:rPr>
  </w:style>
  <w:style w:type="character" w:customStyle="1" w:styleId="372836955z1">
    <w:name w:val="372836955z1"/>
    <w:rsid w:val="00957F0F"/>
    <w:rPr>
      <w:rFonts w:ascii="Courier New" w:hAnsi="Courier New" w:cs="Courier New"/>
    </w:rPr>
  </w:style>
  <w:style w:type="character" w:customStyle="1" w:styleId="372836955z3">
    <w:name w:val="372836955z3"/>
    <w:rsid w:val="00957F0F"/>
    <w:rPr>
      <w:rFonts w:ascii="Symbol" w:hAnsi="Symbol"/>
    </w:rPr>
  </w:style>
  <w:style w:type="character" w:customStyle="1" w:styleId="372836956z0">
    <w:name w:val="372836956z0"/>
    <w:rsid w:val="00957F0F"/>
    <w:rPr>
      <w:rFonts w:ascii="Symbol" w:hAnsi="Symbol"/>
    </w:rPr>
  </w:style>
  <w:style w:type="character" w:customStyle="1" w:styleId="372836957z0">
    <w:name w:val="372836957z0"/>
    <w:rsid w:val="00957F0F"/>
    <w:rPr>
      <w:rFonts w:ascii="Symbol" w:hAnsi="Symbol"/>
    </w:rPr>
  </w:style>
  <w:style w:type="character" w:customStyle="1" w:styleId="372836958z0">
    <w:name w:val="372836958z0"/>
    <w:rsid w:val="00957F0F"/>
    <w:rPr>
      <w:rFonts w:ascii="Century Gothic" w:eastAsia="Calibri" w:hAnsi="Century Gothic" w:cs="Times New Roman"/>
    </w:rPr>
  </w:style>
  <w:style w:type="character" w:customStyle="1" w:styleId="372836958z1">
    <w:name w:val="372836958z1"/>
    <w:rsid w:val="00957F0F"/>
    <w:rPr>
      <w:rFonts w:ascii="Courier New" w:hAnsi="Courier New" w:cs="Courier New"/>
    </w:rPr>
  </w:style>
  <w:style w:type="character" w:customStyle="1" w:styleId="372836958z2">
    <w:name w:val="372836958z2"/>
    <w:rsid w:val="00957F0F"/>
    <w:rPr>
      <w:rFonts w:ascii="Wingdings" w:hAnsi="Wingdings"/>
    </w:rPr>
  </w:style>
  <w:style w:type="character" w:customStyle="1" w:styleId="372836958z3">
    <w:name w:val="372836958z3"/>
    <w:rsid w:val="00957F0F"/>
    <w:rPr>
      <w:rFonts w:ascii="Symbol" w:hAnsi="Symbol"/>
    </w:rPr>
  </w:style>
  <w:style w:type="character" w:customStyle="1" w:styleId="372836959z0">
    <w:name w:val="372836959z0"/>
    <w:rsid w:val="00957F0F"/>
    <w:rPr>
      <w:rFonts w:ascii="Wingdings" w:hAnsi="Wingdings"/>
    </w:rPr>
  </w:style>
  <w:style w:type="character" w:customStyle="1" w:styleId="372836959z1">
    <w:name w:val="372836959z1"/>
    <w:rsid w:val="00957F0F"/>
    <w:rPr>
      <w:rFonts w:ascii="Courier New" w:hAnsi="Courier New" w:cs="Courier New"/>
    </w:rPr>
  </w:style>
  <w:style w:type="character" w:customStyle="1" w:styleId="372836959z3">
    <w:name w:val="372836959z3"/>
    <w:rsid w:val="00957F0F"/>
    <w:rPr>
      <w:rFonts w:ascii="Symbol" w:hAnsi="Symbol"/>
    </w:rPr>
  </w:style>
  <w:style w:type="character" w:customStyle="1" w:styleId="3728369510z1">
    <w:name w:val="3728369510z1"/>
    <w:rsid w:val="00957F0F"/>
    <w:rPr>
      <w:b/>
    </w:rPr>
  </w:style>
  <w:style w:type="character" w:customStyle="1" w:styleId="372837041z1">
    <w:name w:val="372837041z1"/>
    <w:rsid w:val="00957F0F"/>
    <w:rPr>
      <w:b/>
    </w:rPr>
  </w:style>
  <w:style w:type="character" w:customStyle="1" w:styleId="372837043z0">
    <w:name w:val="372837043z0"/>
    <w:rsid w:val="00957F0F"/>
    <w:rPr>
      <w:rFonts w:ascii="Times New Roman" w:hAnsi="Times New Roman" w:cs="Times New Roman"/>
    </w:rPr>
  </w:style>
  <w:style w:type="character" w:customStyle="1" w:styleId="372837043z1">
    <w:name w:val="372837043z1"/>
    <w:rsid w:val="00957F0F"/>
    <w:rPr>
      <w:rFonts w:ascii="Courier New" w:hAnsi="Courier New" w:cs="Courier New"/>
    </w:rPr>
  </w:style>
  <w:style w:type="character" w:customStyle="1" w:styleId="372837043z2">
    <w:name w:val="372837043z2"/>
    <w:rsid w:val="00957F0F"/>
    <w:rPr>
      <w:rFonts w:ascii="Wingdings" w:hAnsi="Wingdings"/>
    </w:rPr>
  </w:style>
  <w:style w:type="character" w:customStyle="1" w:styleId="372837043z3">
    <w:name w:val="372837043z3"/>
    <w:rsid w:val="00957F0F"/>
    <w:rPr>
      <w:rFonts w:ascii="Symbol" w:hAnsi="Symbol"/>
    </w:rPr>
  </w:style>
  <w:style w:type="character" w:customStyle="1" w:styleId="372837045z0">
    <w:name w:val="372837045z0"/>
    <w:rsid w:val="00957F0F"/>
    <w:rPr>
      <w:rFonts w:ascii="Wingdings" w:hAnsi="Wingdings"/>
    </w:rPr>
  </w:style>
  <w:style w:type="character" w:customStyle="1" w:styleId="372837045z1">
    <w:name w:val="372837045z1"/>
    <w:rsid w:val="00957F0F"/>
    <w:rPr>
      <w:rFonts w:ascii="Courier New" w:hAnsi="Courier New" w:cs="Courier New"/>
    </w:rPr>
  </w:style>
  <w:style w:type="character" w:customStyle="1" w:styleId="372837045z3">
    <w:name w:val="372837045z3"/>
    <w:rsid w:val="00957F0F"/>
    <w:rPr>
      <w:rFonts w:ascii="Symbol" w:hAnsi="Symbol"/>
    </w:rPr>
  </w:style>
  <w:style w:type="character" w:customStyle="1" w:styleId="372837046z0">
    <w:name w:val="372837046z0"/>
    <w:rsid w:val="00957F0F"/>
    <w:rPr>
      <w:rFonts w:ascii="Symbol" w:hAnsi="Symbol"/>
    </w:rPr>
  </w:style>
  <w:style w:type="character" w:customStyle="1" w:styleId="372837047z0">
    <w:name w:val="372837047z0"/>
    <w:rsid w:val="00957F0F"/>
    <w:rPr>
      <w:rFonts w:ascii="Symbol" w:hAnsi="Symbol"/>
    </w:rPr>
  </w:style>
  <w:style w:type="character" w:customStyle="1" w:styleId="372837048z0">
    <w:name w:val="372837048z0"/>
    <w:rsid w:val="00957F0F"/>
    <w:rPr>
      <w:rFonts w:ascii="Century Gothic" w:eastAsia="Calibri" w:hAnsi="Century Gothic" w:cs="Times New Roman"/>
    </w:rPr>
  </w:style>
  <w:style w:type="character" w:customStyle="1" w:styleId="372837048z1">
    <w:name w:val="372837048z1"/>
    <w:rsid w:val="00957F0F"/>
    <w:rPr>
      <w:rFonts w:ascii="Courier New" w:hAnsi="Courier New" w:cs="Courier New"/>
    </w:rPr>
  </w:style>
  <w:style w:type="character" w:customStyle="1" w:styleId="372837048z2">
    <w:name w:val="372837048z2"/>
    <w:rsid w:val="00957F0F"/>
    <w:rPr>
      <w:rFonts w:ascii="Wingdings" w:hAnsi="Wingdings"/>
    </w:rPr>
  </w:style>
  <w:style w:type="character" w:customStyle="1" w:styleId="372837048z3">
    <w:name w:val="372837048z3"/>
    <w:rsid w:val="00957F0F"/>
    <w:rPr>
      <w:rFonts w:ascii="Symbol" w:hAnsi="Symbol"/>
    </w:rPr>
  </w:style>
  <w:style w:type="character" w:customStyle="1" w:styleId="372837049z0">
    <w:name w:val="372837049z0"/>
    <w:rsid w:val="00957F0F"/>
    <w:rPr>
      <w:rFonts w:ascii="Wingdings" w:hAnsi="Wingdings"/>
    </w:rPr>
  </w:style>
  <w:style w:type="character" w:customStyle="1" w:styleId="372837049z1">
    <w:name w:val="372837049z1"/>
    <w:rsid w:val="00957F0F"/>
    <w:rPr>
      <w:rFonts w:ascii="Courier New" w:hAnsi="Courier New" w:cs="Courier New"/>
    </w:rPr>
  </w:style>
  <w:style w:type="character" w:customStyle="1" w:styleId="372837049z3">
    <w:name w:val="372837049z3"/>
    <w:rsid w:val="00957F0F"/>
    <w:rPr>
      <w:rFonts w:ascii="Symbol" w:hAnsi="Symbol"/>
    </w:rPr>
  </w:style>
  <w:style w:type="character" w:customStyle="1" w:styleId="3728370410z1">
    <w:name w:val="3728370410z1"/>
    <w:rsid w:val="00957F0F"/>
    <w:rPr>
      <w:b/>
    </w:rPr>
  </w:style>
  <w:style w:type="character" w:customStyle="1" w:styleId="372837131z1">
    <w:name w:val="372837131z1"/>
    <w:rsid w:val="00957F0F"/>
    <w:rPr>
      <w:b/>
    </w:rPr>
  </w:style>
  <w:style w:type="character" w:customStyle="1" w:styleId="372837133z0">
    <w:name w:val="372837133z0"/>
    <w:rsid w:val="00957F0F"/>
    <w:rPr>
      <w:rFonts w:ascii="Times New Roman" w:hAnsi="Times New Roman" w:cs="Times New Roman"/>
    </w:rPr>
  </w:style>
  <w:style w:type="character" w:customStyle="1" w:styleId="372837133z1">
    <w:name w:val="372837133z1"/>
    <w:rsid w:val="00957F0F"/>
    <w:rPr>
      <w:rFonts w:ascii="Courier New" w:hAnsi="Courier New" w:cs="Courier New"/>
    </w:rPr>
  </w:style>
  <w:style w:type="character" w:customStyle="1" w:styleId="372837133z2">
    <w:name w:val="372837133z2"/>
    <w:rsid w:val="00957F0F"/>
    <w:rPr>
      <w:rFonts w:ascii="Wingdings" w:hAnsi="Wingdings"/>
    </w:rPr>
  </w:style>
  <w:style w:type="character" w:customStyle="1" w:styleId="372837133z3">
    <w:name w:val="372837133z3"/>
    <w:rsid w:val="00957F0F"/>
    <w:rPr>
      <w:rFonts w:ascii="Symbol" w:hAnsi="Symbol"/>
    </w:rPr>
  </w:style>
  <w:style w:type="character" w:customStyle="1" w:styleId="372837135z0">
    <w:name w:val="372837135z0"/>
    <w:rsid w:val="00957F0F"/>
    <w:rPr>
      <w:rFonts w:ascii="Wingdings" w:hAnsi="Wingdings"/>
    </w:rPr>
  </w:style>
  <w:style w:type="character" w:customStyle="1" w:styleId="372837135z1">
    <w:name w:val="372837135z1"/>
    <w:rsid w:val="00957F0F"/>
    <w:rPr>
      <w:rFonts w:ascii="Courier New" w:hAnsi="Courier New" w:cs="Courier New"/>
    </w:rPr>
  </w:style>
  <w:style w:type="character" w:customStyle="1" w:styleId="372837135z3">
    <w:name w:val="372837135z3"/>
    <w:rsid w:val="00957F0F"/>
    <w:rPr>
      <w:rFonts w:ascii="Symbol" w:hAnsi="Symbol"/>
    </w:rPr>
  </w:style>
  <w:style w:type="character" w:customStyle="1" w:styleId="372837136z0">
    <w:name w:val="372837136z0"/>
    <w:rsid w:val="00957F0F"/>
    <w:rPr>
      <w:rFonts w:ascii="Symbol" w:hAnsi="Symbol"/>
    </w:rPr>
  </w:style>
  <w:style w:type="character" w:customStyle="1" w:styleId="372837137z0">
    <w:name w:val="372837137z0"/>
    <w:rsid w:val="00957F0F"/>
    <w:rPr>
      <w:rFonts w:ascii="Symbol" w:hAnsi="Symbol"/>
    </w:rPr>
  </w:style>
  <w:style w:type="character" w:customStyle="1" w:styleId="372837138z0">
    <w:name w:val="372837138z0"/>
    <w:rsid w:val="00957F0F"/>
    <w:rPr>
      <w:rFonts w:ascii="Century Gothic" w:eastAsia="Calibri" w:hAnsi="Century Gothic" w:cs="Times New Roman"/>
    </w:rPr>
  </w:style>
  <w:style w:type="character" w:customStyle="1" w:styleId="372837138z1">
    <w:name w:val="372837138z1"/>
    <w:rsid w:val="00957F0F"/>
    <w:rPr>
      <w:rFonts w:ascii="Courier New" w:hAnsi="Courier New" w:cs="Courier New"/>
    </w:rPr>
  </w:style>
  <w:style w:type="character" w:customStyle="1" w:styleId="372837138z2">
    <w:name w:val="372837138z2"/>
    <w:rsid w:val="00957F0F"/>
    <w:rPr>
      <w:rFonts w:ascii="Wingdings" w:hAnsi="Wingdings"/>
    </w:rPr>
  </w:style>
  <w:style w:type="character" w:customStyle="1" w:styleId="372837138z3">
    <w:name w:val="372837138z3"/>
    <w:rsid w:val="00957F0F"/>
    <w:rPr>
      <w:rFonts w:ascii="Symbol" w:hAnsi="Symbol"/>
    </w:rPr>
  </w:style>
  <w:style w:type="character" w:customStyle="1" w:styleId="372837139z0">
    <w:name w:val="372837139z0"/>
    <w:rsid w:val="00957F0F"/>
    <w:rPr>
      <w:rFonts w:ascii="Wingdings" w:hAnsi="Wingdings"/>
    </w:rPr>
  </w:style>
  <w:style w:type="character" w:customStyle="1" w:styleId="372837139z1">
    <w:name w:val="372837139z1"/>
    <w:rsid w:val="00957F0F"/>
    <w:rPr>
      <w:rFonts w:ascii="Courier New" w:hAnsi="Courier New" w:cs="Courier New"/>
    </w:rPr>
  </w:style>
  <w:style w:type="character" w:customStyle="1" w:styleId="372837139z3">
    <w:name w:val="372837139z3"/>
    <w:rsid w:val="00957F0F"/>
    <w:rPr>
      <w:rFonts w:ascii="Symbol" w:hAnsi="Symbol"/>
    </w:rPr>
  </w:style>
  <w:style w:type="character" w:customStyle="1" w:styleId="3728371310z1">
    <w:name w:val="3728371310z1"/>
    <w:rsid w:val="00957F0F"/>
    <w:rPr>
      <w:b/>
    </w:rPr>
  </w:style>
  <w:style w:type="character" w:customStyle="1" w:styleId="372837241z1">
    <w:name w:val="372837241z1"/>
    <w:rsid w:val="00957F0F"/>
    <w:rPr>
      <w:b/>
    </w:rPr>
  </w:style>
  <w:style w:type="character" w:customStyle="1" w:styleId="372837243z0">
    <w:name w:val="372837243z0"/>
    <w:rsid w:val="00957F0F"/>
    <w:rPr>
      <w:rFonts w:ascii="Times New Roman" w:hAnsi="Times New Roman" w:cs="Times New Roman"/>
    </w:rPr>
  </w:style>
  <w:style w:type="character" w:customStyle="1" w:styleId="372837243z1">
    <w:name w:val="372837243z1"/>
    <w:rsid w:val="00957F0F"/>
    <w:rPr>
      <w:rFonts w:ascii="Courier New" w:hAnsi="Courier New" w:cs="Courier New"/>
    </w:rPr>
  </w:style>
  <w:style w:type="character" w:customStyle="1" w:styleId="372837243z2">
    <w:name w:val="372837243z2"/>
    <w:rsid w:val="00957F0F"/>
    <w:rPr>
      <w:rFonts w:ascii="Wingdings" w:hAnsi="Wingdings"/>
    </w:rPr>
  </w:style>
  <w:style w:type="character" w:customStyle="1" w:styleId="372837243z3">
    <w:name w:val="372837243z3"/>
    <w:rsid w:val="00957F0F"/>
    <w:rPr>
      <w:rFonts w:ascii="Symbol" w:hAnsi="Symbol"/>
    </w:rPr>
  </w:style>
  <w:style w:type="character" w:customStyle="1" w:styleId="372837245z0">
    <w:name w:val="372837245z0"/>
    <w:rsid w:val="00957F0F"/>
    <w:rPr>
      <w:rFonts w:ascii="Wingdings" w:hAnsi="Wingdings"/>
    </w:rPr>
  </w:style>
  <w:style w:type="character" w:customStyle="1" w:styleId="372837245z1">
    <w:name w:val="372837245z1"/>
    <w:rsid w:val="00957F0F"/>
    <w:rPr>
      <w:rFonts w:ascii="Courier New" w:hAnsi="Courier New" w:cs="Courier New"/>
    </w:rPr>
  </w:style>
  <w:style w:type="character" w:customStyle="1" w:styleId="372837245z3">
    <w:name w:val="372837245z3"/>
    <w:rsid w:val="00957F0F"/>
    <w:rPr>
      <w:rFonts w:ascii="Symbol" w:hAnsi="Symbol"/>
    </w:rPr>
  </w:style>
  <w:style w:type="character" w:customStyle="1" w:styleId="372837246z0">
    <w:name w:val="372837246z0"/>
    <w:rsid w:val="00957F0F"/>
    <w:rPr>
      <w:rFonts w:ascii="Symbol" w:hAnsi="Symbol"/>
    </w:rPr>
  </w:style>
  <w:style w:type="character" w:customStyle="1" w:styleId="372837247z0">
    <w:name w:val="372837247z0"/>
    <w:rsid w:val="00957F0F"/>
    <w:rPr>
      <w:rFonts w:ascii="Symbol" w:hAnsi="Symbol"/>
    </w:rPr>
  </w:style>
  <w:style w:type="character" w:customStyle="1" w:styleId="372837248z0">
    <w:name w:val="372837248z0"/>
    <w:rsid w:val="00957F0F"/>
    <w:rPr>
      <w:rFonts w:ascii="Century Gothic" w:eastAsia="Calibri" w:hAnsi="Century Gothic" w:cs="Times New Roman"/>
    </w:rPr>
  </w:style>
  <w:style w:type="character" w:customStyle="1" w:styleId="372837248z1">
    <w:name w:val="372837248z1"/>
    <w:rsid w:val="00957F0F"/>
    <w:rPr>
      <w:rFonts w:ascii="Courier New" w:hAnsi="Courier New" w:cs="Courier New"/>
    </w:rPr>
  </w:style>
  <w:style w:type="character" w:customStyle="1" w:styleId="372837248z2">
    <w:name w:val="372837248z2"/>
    <w:rsid w:val="00957F0F"/>
    <w:rPr>
      <w:rFonts w:ascii="Wingdings" w:hAnsi="Wingdings"/>
    </w:rPr>
  </w:style>
  <w:style w:type="character" w:customStyle="1" w:styleId="372837248z3">
    <w:name w:val="372837248z3"/>
    <w:rsid w:val="00957F0F"/>
    <w:rPr>
      <w:rFonts w:ascii="Symbol" w:hAnsi="Symbol"/>
    </w:rPr>
  </w:style>
  <w:style w:type="character" w:customStyle="1" w:styleId="372837249z0">
    <w:name w:val="372837249z0"/>
    <w:rsid w:val="00957F0F"/>
    <w:rPr>
      <w:rFonts w:ascii="Wingdings" w:hAnsi="Wingdings"/>
    </w:rPr>
  </w:style>
  <w:style w:type="character" w:customStyle="1" w:styleId="372837249z1">
    <w:name w:val="372837249z1"/>
    <w:rsid w:val="00957F0F"/>
    <w:rPr>
      <w:rFonts w:ascii="Courier New" w:hAnsi="Courier New" w:cs="Courier New"/>
    </w:rPr>
  </w:style>
  <w:style w:type="character" w:customStyle="1" w:styleId="372837249z3">
    <w:name w:val="372837249z3"/>
    <w:rsid w:val="00957F0F"/>
    <w:rPr>
      <w:rFonts w:ascii="Symbol" w:hAnsi="Symbol"/>
    </w:rPr>
  </w:style>
  <w:style w:type="character" w:customStyle="1" w:styleId="3728372410z1">
    <w:name w:val="3728372410z1"/>
    <w:rsid w:val="00957F0F"/>
    <w:rPr>
      <w:b/>
    </w:rPr>
  </w:style>
  <w:style w:type="character" w:customStyle="1" w:styleId="372837381z1">
    <w:name w:val="372837381z1"/>
    <w:rsid w:val="00957F0F"/>
    <w:rPr>
      <w:b/>
    </w:rPr>
  </w:style>
  <w:style w:type="character" w:customStyle="1" w:styleId="372837383z0">
    <w:name w:val="372837383z0"/>
    <w:rsid w:val="00957F0F"/>
    <w:rPr>
      <w:rFonts w:ascii="Times New Roman" w:hAnsi="Times New Roman" w:cs="Times New Roman"/>
    </w:rPr>
  </w:style>
  <w:style w:type="character" w:customStyle="1" w:styleId="372837383z1">
    <w:name w:val="372837383z1"/>
    <w:rsid w:val="00957F0F"/>
    <w:rPr>
      <w:rFonts w:ascii="Courier New" w:hAnsi="Courier New" w:cs="Courier New"/>
    </w:rPr>
  </w:style>
  <w:style w:type="character" w:customStyle="1" w:styleId="372837383z2">
    <w:name w:val="372837383z2"/>
    <w:rsid w:val="00957F0F"/>
    <w:rPr>
      <w:rFonts w:ascii="Wingdings" w:hAnsi="Wingdings"/>
    </w:rPr>
  </w:style>
  <w:style w:type="character" w:customStyle="1" w:styleId="372837383z3">
    <w:name w:val="372837383z3"/>
    <w:rsid w:val="00957F0F"/>
    <w:rPr>
      <w:rFonts w:ascii="Symbol" w:hAnsi="Symbol"/>
    </w:rPr>
  </w:style>
  <w:style w:type="character" w:customStyle="1" w:styleId="372837385z0">
    <w:name w:val="372837385z0"/>
    <w:rsid w:val="00957F0F"/>
    <w:rPr>
      <w:rFonts w:ascii="Wingdings" w:hAnsi="Wingdings"/>
    </w:rPr>
  </w:style>
  <w:style w:type="character" w:customStyle="1" w:styleId="372837385z1">
    <w:name w:val="372837385z1"/>
    <w:rsid w:val="00957F0F"/>
    <w:rPr>
      <w:rFonts w:ascii="Courier New" w:hAnsi="Courier New" w:cs="Courier New"/>
    </w:rPr>
  </w:style>
  <w:style w:type="character" w:customStyle="1" w:styleId="372837385z3">
    <w:name w:val="372837385z3"/>
    <w:rsid w:val="00957F0F"/>
    <w:rPr>
      <w:rFonts w:ascii="Symbol" w:hAnsi="Symbol"/>
    </w:rPr>
  </w:style>
  <w:style w:type="character" w:customStyle="1" w:styleId="372837386z0">
    <w:name w:val="372837386z0"/>
    <w:rsid w:val="00957F0F"/>
    <w:rPr>
      <w:rFonts w:ascii="Symbol" w:hAnsi="Symbol"/>
    </w:rPr>
  </w:style>
  <w:style w:type="character" w:customStyle="1" w:styleId="372837387z0">
    <w:name w:val="372837387z0"/>
    <w:rsid w:val="00957F0F"/>
    <w:rPr>
      <w:rFonts w:ascii="Symbol" w:hAnsi="Symbol"/>
    </w:rPr>
  </w:style>
  <w:style w:type="character" w:customStyle="1" w:styleId="372837388z0">
    <w:name w:val="372837388z0"/>
    <w:rsid w:val="00957F0F"/>
    <w:rPr>
      <w:rFonts w:ascii="Century Gothic" w:eastAsia="Calibri" w:hAnsi="Century Gothic" w:cs="Times New Roman"/>
    </w:rPr>
  </w:style>
  <w:style w:type="character" w:customStyle="1" w:styleId="372837388z1">
    <w:name w:val="372837388z1"/>
    <w:rsid w:val="00957F0F"/>
    <w:rPr>
      <w:rFonts w:ascii="Courier New" w:hAnsi="Courier New" w:cs="Courier New"/>
    </w:rPr>
  </w:style>
  <w:style w:type="character" w:customStyle="1" w:styleId="372837388z2">
    <w:name w:val="372837388z2"/>
    <w:rsid w:val="00957F0F"/>
    <w:rPr>
      <w:rFonts w:ascii="Wingdings" w:hAnsi="Wingdings"/>
    </w:rPr>
  </w:style>
  <w:style w:type="character" w:customStyle="1" w:styleId="372837388z3">
    <w:name w:val="372837388z3"/>
    <w:rsid w:val="00957F0F"/>
    <w:rPr>
      <w:rFonts w:ascii="Symbol" w:hAnsi="Symbol"/>
    </w:rPr>
  </w:style>
  <w:style w:type="character" w:customStyle="1" w:styleId="372837389z0">
    <w:name w:val="372837389z0"/>
    <w:rsid w:val="00957F0F"/>
    <w:rPr>
      <w:rFonts w:ascii="Wingdings" w:hAnsi="Wingdings"/>
    </w:rPr>
  </w:style>
  <w:style w:type="character" w:customStyle="1" w:styleId="372837389z1">
    <w:name w:val="372837389z1"/>
    <w:rsid w:val="00957F0F"/>
    <w:rPr>
      <w:rFonts w:ascii="Courier New" w:hAnsi="Courier New" w:cs="Courier New"/>
    </w:rPr>
  </w:style>
  <w:style w:type="character" w:customStyle="1" w:styleId="372837389z3">
    <w:name w:val="372837389z3"/>
    <w:rsid w:val="00957F0F"/>
    <w:rPr>
      <w:rFonts w:ascii="Symbol" w:hAnsi="Symbol"/>
    </w:rPr>
  </w:style>
  <w:style w:type="character" w:customStyle="1" w:styleId="3728373810z1">
    <w:name w:val="3728373810z1"/>
    <w:rsid w:val="00957F0F"/>
    <w:rPr>
      <w:b/>
    </w:rPr>
  </w:style>
  <w:style w:type="character" w:customStyle="1" w:styleId="372837491z1">
    <w:name w:val="372837491z1"/>
    <w:rsid w:val="00957F0F"/>
    <w:rPr>
      <w:b/>
    </w:rPr>
  </w:style>
  <w:style w:type="character" w:customStyle="1" w:styleId="372837493z0">
    <w:name w:val="372837493z0"/>
    <w:rsid w:val="00957F0F"/>
    <w:rPr>
      <w:rFonts w:ascii="Times New Roman" w:hAnsi="Times New Roman" w:cs="Times New Roman"/>
    </w:rPr>
  </w:style>
  <w:style w:type="character" w:customStyle="1" w:styleId="372837493z1">
    <w:name w:val="372837493z1"/>
    <w:rsid w:val="00957F0F"/>
    <w:rPr>
      <w:rFonts w:ascii="Courier New" w:hAnsi="Courier New" w:cs="Courier New"/>
    </w:rPr>
  </w:style>
  <w:style w:type="character" w:customStyle="1" w:styleId="372837493z2">
    <w:name w:val="372837493z2"/>
    <w:rsid w:val="00957F0F"/>
    <w:rPr>
      <w:rFonts w:ascii="Wingdings" w:hAnsi="Wingdings"/>
    </w:rPr>
  </w:style>
  <w:style w:type="character" w:customStyle="1" w:styleId="372837493z3">
    <w:name w:val="372837493z3"/>
    <w:rsid w:val="00957F0F"/>
    <w:rPr>
      <w:rFonts w:ascii="Symbol" w:hAnsi="Symbol"/>
    </w:rPr>
  </w:style>
  <w:style w:type="character" w:customStyle="1" w:styleId="372837495z0">
    <w:name w:val="372837495z0"/>
    <w:rsid w:val="00957F0F"/>
    <w:rPr>
      <w:rFonts w:ascii="Wingdings" w:hAnsi="Wingdings"/>
    </w:rPr>
  </w:style>
  <w:style w:type="character" w:customStyle="1" w:styleId="372837495z1">
    <w:name w:val="372837495z1"/>
    <w:rsid w:val="00957F0F"/>
    <w:rPr>
      <w:rFonts w:ascii="Courier New" w:hAnsi="Courier New" w:cs="Courier New"/>
    </w:rPr>
  </w:style>
  <w:style w:type="character" w:customStyle="1" w:styleId="372837495z3">
    <w:name w:val="372837495z3"/>
    <w:rsid w:val="00957F0F"/>
    <w:rPr>
      <w:rFonts w:ascii="Symbol" w:hAnsi="Symbol"/>
    </w:rPr>
  </w:style>
  <w:style w:type="character" w:customStyle="1" w:styleId="372837496z0">
    <w:name w:val="372837496z0"/>
    <w:rsid w:val="00957F0F"/>
    <w:rPr>
      <w:rFonts w:ascii="Symbol" w:hAnsi="Symbol"/>
    </w:rPr>
  </w:style>
  <w:style w:type="character" w:customStyle="1" w:styleId="372837497z0">
    <w:name w:val="372837497z0"/>
    <w:rsid w:val="00957F0F"/>
    <w:rPr>
      <w:rFonts w:ascii="Symbol" w:hAnsi="Symbol"/>
    </w:rPr>
  </w:style>
  <w:style w:type="character" w:customStyle="1" w:styleId="372837498z0">
    <w:name w:val="372837498z0"/>
    <w:rsid w:val="00957F0F"/>
    <w:rPr>
      <w:rFonts w:ascii="Century Gothic" w:eastAsia="Calibri" w:hAnsi="Century Gothic" w:cs="Times New Roman"/>
    </w:rPr>
  </w:style>
  <w:style w:type="character" w:customStyle="1" w:styleId="372837498z1">
    <w:name w:val="372837498z1"/>
    <w:rsid w:val="00957F0F"/>
    <w:rPr>
      <w:rFonts w:ascii="Courier New" w:hAnsi="Courier New" w:cs="Courier New"/>
    </w:rPr>
  </w:style>
  <w:style w:type="character" w:customStyle="1" w:styleId="372837498z2">
    <w:name w:val="372837498z2"/>
    <w:rsid w:val="00957F0F"/>
    <w:rPr>
      <w:rFonts w:ascii="Wingdings" w:hAnsi="Wingdings"/>
    </w:rPr>
  </w:style>
  <w:style w:type="character" w:customStyle="1" w:styleId="372837498z3">
    <w:name w:val="372837498z3"/>
    <w:rsid w:val="00957F0F"/>
    <w:rPr>
      <w:rFonts w:ascii="Symbol" w:hAnsi="Symbol"/>
    </w:rPr>
  </w:style>
  <w:style w:type="character" w:customStyle="1" w:styleId="372837499z0">
    <w:name w:val="372837499z0"/>
    <w:rsid w:val="00957F0F"/>
    <w:rPr>
      <w:rFonts w:ascii="Wingdings" w:hAnsi="Wingdings"/>
    </w:rPr>
  </w:style>
  <w:style w:type="character" w:customStyle="1" w:styleId="372837499z1">
    <w:name w:val="372837499z1"/>
    <w:rsid w:val="00957F0F"/>
    <w:rPr>
      <w:rFonts w:ascii="Courier New" w:hAnsi="Courier New" w:cs="Courier New"/>
    </w:rPr>
  </w:style>
  <w:style w:type="character" w:customStyle="1" w:styleId="372837499z3">
    <w:name w:val="372837499z3"/>
    <w:rsid w:val="00957F0F"/>
    <w:rPr>
      <w:rFonts w:ascii="Symbol" w:hAnsi="Symbol"/>
    </w:rPr>
  </w:style>
  <w:style w:type="character" w:customStyle="1" w:styleId="3728374910z1">
    <w:name w:val="3728374910z1"/>
    <w:rsid w:val="00957F0F"/>
    <w:rPr>
      <w:b/>
    </w:rPr>
  </w:style>
  <w:style w:type="paragraph" w:customStyle="1" w:styleId="Intestazione2">
    <w:name w:val="Intestazione2"/>
    <w:basedOn w:val="Normale"/>
    <w:next w:val="Corpotesto"/>
    <w:rsid w:val="00957F0F"/>
    <w:pPr>
      <w:keepNext/>
      <w:spacing w:before="240" w:after="120"/>
    </w:pPr>
    <w:rPr>
      <w:rFonts w:ascii="Arial" w:hAnsi="Arial" w:cs="Tahoma"/>
      <w:sz w:val="28"/>
      <w:szCs w:val="28"/>
    </w:rPr>
  </w:style>
  <w:style w:type="paragraph" w:styleId="Corpotesto">
    <w:name w:val="Body Text"/>
    <w:basedOn w:val="Normale"/>
    <w:semiHidden/>
    <w:rsid w:val="00957F0F"/>
    <w:pPr>
      <w:spacing w:after="120"/>
    </w:pPr>
  </w:style>
  <w:style w:type="paragraph" w:styleId="Elenco">
    <w:name w:val="List"/>
    <w:basedOn w:val="Corpotesto"/>
    <w:semiHidden/>
    <w:rsid w:val="00957F0F"/>
    <w:rPr>
      <w:rFonts w:cs="Tahoma"/>
    </w:rPr>
  </w:style>
  <w:style w:type="paragraph" w:customStyle="1" w:styleId="Didascalia2">
    <w:name w:val="Didascalia2"/>
    <w:basedOn w:val="Normale"/>
    <w:rsid w:val="00957F0F"/>
    <w:pPr>
      <w:suppressLineNumbers/>
      <w:spacing w:before="120" w:after="120"/>
    </w:pPr>
    <w:rPr>
      <w:rFonts w:cs="Tahoma"/>
      <w:i/>
      <w:iCs/>
    </w:rPr>
  </w:style>
  <w:style w:type="paragraph" w:customStyle="1" w:styleId="Indice">
    <w:name w:val="Indice"/>
    <w:basedOn w:val="Normale"/>
    <w:rsid w:val="00957F0F"/>
    <w:pPr>
      <w:suppressLineNumbers/>
    </w:pPr>
    <w:rPr>
      <w:rFonts w:cs="Tahoma"/>
    </w:rPr>
  </w:style>
  <w:style w:type="paragraph" w:customStyle="1" w:styleId="Contenutotabella">
    <w:name w:val="Contenuto tabella"/>
    <w:basedOn w:val="Normale"/>
    <w:rsid w:val="00957F0F"/>
    <w:pPr>
      <w:suppressLineNumbers/>
    </w:pPr>
  </w:style>
  <w:style w:type="paragraph" w:customStyle="1" w:styleId="Intestazionetabella">
    <w:name w:val="Intestazione tabella"/>
    <w:basedOn w:val="Contenutotabella"/>
    <w:rsid w:val="00957F0F"/>
    <w:pPr>
      <w:jc w:val="center"/>
    </w:pPr>
    <w:rPr>
      <w:b/>
      <w:bCs/>
    </w:rPr>
  </w:style>
  <w:style w:type="paragraph" w:customStyle="1" w:styleId="Intestazioneindice">
    <w:name w:val="Intestazione indice"/>
    <w:basedOn w:val="Intestazione2"/>
    <w:rsid w:val="00957F0F"/>
    <w:pPr>
      <w:suppressLineNumbers/>
    </w:pPr>
    <w:rPr>
      <w:b/>
      <w:bCs/>
      <w:sz w:val="32"/>
      <w:szCs w:val="32"/>
    </w:rPr>
  </w:style>
  <w:style w:type="paragraph" w:styleId="Intestazione">
    <w:name w:val="header"/>
    <w:basedOn w:val="Normale"/>
    <w:link w:val="IntestazioneCarattere"/>
    <w:uiPriority w:val="99"/>
    <w:rsid w:val="00957F0F"/>
    <w:pPr>
      <w:suppressLineNumbers/>
      <w:tabs>
        <w:tab w:val="center" w:pos="4818"/>
        <w:tab w:val="right" w:pos="9637"/>
      </w:tabs>
    </w:pPr>
  </w:style>
  <w:style w:type="paragraph" w:styleId="Pidipagina">
    <w:name w:val="footer"/>
    <w:basedOn w:val="Normale"/>
    <w:semiHidden/>
    <w:rsid w:val="00957F0F"/>
    <w:pPr>
      <w:suppressLineNumbers/>
      <w:tabs>
        <w:tab w:val="center" w:pos="4818"/>
        <w:tab w:val="right" w:pos="9637"/>
      </w:tabs>
    </w:pPr>
  </w:style>
  <w:style w:type="paragraph" w:customStyle="1" w:styleId="Intestazione1">
    <w:name w:val="Intestazione1"/>
    <w:basedOn w:val="Normale"/>
    <w:next w:val="Corpotesto"/>
    <w:rsid w:val="00957F0F"/>
    <w:pPr>
      <w:keepNext/>
      <w:widowControl/>
      <w:spacing w:before="240" w:after="120"/>
    </w:pPr>
    <w:rPr>
      <w:rFonts w:ascii="Arial" w:hAnsi="Arial" w:cs="Tahoma"/>
      <w:sz w:val="28"/>
      <w:szCs w:val="28"/>
    </w:rPr>
  </w:style>
  <w:style w:type="paragraph" w:customStyle="1" w:styleId="Didascalia1">
    <w:name w:val="Didascalia1"/>
    <w:basedOn w:val="Normale"/>
    <w:rsid w:val="00957F0F"/>
    <w:pPr>
      <w:widowControl/>
      <w:suppressLineNumbers/>
      <w:spacing w:before="120" w:after="120"/>
    </w:pPr>
    <w:rPr>
      <w:rFonts w:eastAsia="Arial" w:cs="Tahoma"/>
      <w:i/>
      <w:iCs/>
    </w:rPr>
  </w:style>
  <w:style w:type="paragraph" w:styleId="Testofumetto">
    <w:name w:val="Balloon Text"/>
    <w:basedOn w:val="Normale"/>
    <w:rsid w:val="00957F0F"/>
    <w:pPr>
      <w:widowControl/>
    </w:pPr>
    <w:rPr>
      <w:rFonts w:ascii="Tahoma" w:eastAsia="Arial" w:hAnsi="Tahoma" w:cs="Tahoma"/>
      <w:sz w:val="16"/>
      <w:szCs w:val="16"/>
    </w:rPr>
  </w:style>
  <w:style w:type="paragraph" w:customStyle="1" w:styleId="Nessunaspaziatura1">
    <w:name w:val="Nessuna spaziatura1"/>
    <w:rsid w:val="00957F0F"/>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rsid w:val="00957F0F"/>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rsid w:val="00957F0F"/>
    <w:pPr>
      <w:tabs>
        <w:tab w:val="right" w:leader="dot" w:pos="9637"/>
      </w:tabs>
    </w:pPr>
  </w:style>
  <w:style w:type="paragraph" w:styleId="Sommario2">
    <w:name w:val="toc 2"/>
    <w:basedOn w:val="Indice"/>
    <w:uiPriority w:val="39"/>
    <w:rsid w:val="00957F0F"/>
    <w:pPr>
      <w:tabs>
        <w:tab w:val="right" w:leader="dot" w:pos="9637"/>
      </w:tabs>
      <w:ind w:left="283"/>
    </w:pPr>
  </w:style>
  <w:style w:type="paragraph" w:styleId="Sommario3">
    <w:name w:val="toc 3"/>
    <w:basedOn w:val="Indice"/>
    <w:uiPriority w:val="39"/>
    <w:rsid w:val="00957F0F"/>
    <w:pPr>
      <w:tabs>
        <w:tab w:val="right" w:leader="dot" w:pos="9637"/>
      </w:tabs>
      <w:ind w:left="566"/>
    </w:pPr>
  </w:style>
  <w:style w:type="paragraph" w:styleId="Sommario4">
    <w:name w:val="toc 4"/>
    <w:basedOn w:val="Indice"/>
    <w:semiHidden/>
    <w:rsid w:val="00957F0F"/>
    <w:pPr>
      <w:tabs>
        <w:tab w:val="right" w:leader="dot" w:pos="9637"/>
      </w:tabs>
      <w:ind w:left="849"/>
    </w:pPr>
  </w:style>
  <w:style w:type="paragraph" w:styleId="Sommario5">
    <w:name w:val="toc 5"/>
    <w:basedOn w:val="Indice"/>
    <w:semiHidden/>
    <w:rsid w:val="00957F0F"/>
    <w:pPr>
      <w:tabs>
        <w:tab w:val="right" w:leader="dot" w:pos="9637"/>
      </w:tabs>
      <w:ind w:left="1132"/>
    </w:pPr>
  </w:style>
  <w:style w:type="paragraph" w:styleId="Indice1">
    <w:name w:val="index 1"/>
    <w:basedOn w:val="Normale"/>
    <w:next w:val="Normale"/>
    <w:autoRedefine/>
    <w:uiPriority w:val="99"/>
    <w:unhideWhenUsed/>
    <w:rsid w:val="00087ECD"/>
    <w:pPr>
      <w:ind w:left="240" w:hanging="240"/>
    </w:pPr>
    <w:rPr>
      <w:sz w:val="36"/>
    </w:r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character" w:customStyle="1" w:styleId="Titolo1Carattere">
    <w:name w:val="Titolo 1 Carattere"/>
    <w:link w:val="Titolo1"/>
    <w:uiPriority w:val="9"/>
    <w:rsid w:val="00CA60DA"/>
    <w:rPr>
      <w:rFonts w:ascii="Cambria" w:eastAsia="Times New Roman" w:hAnsi="Cambria" w:cs="Times New Roman"/>
      <w:b/>
      <w:bCs/>
      <w:kern w:val="32"/>
      <w:sz w:val="32"/>
      <w:szCs w:val="32"/>
    </w:rPr>
  </w:style>
  <w:style w:type="paragraph" w:styleId="Titolosommario">
    <w:name w:val="TOC Heading"/>
    <w:basedOn w:val="Titolo1"/>
    <w:next w:val="Normale"/>
    <w:uiPriority w:val="39"/>
    <w:semiHidden/>
    <w:unhideWhenUsed/>
    <w:qFormat/>
    <w:rsid w:val="00CA60DA"/>
    <w:pPr>
      <w:keepLines/>
      <w:widowControl/>
      <w:suppressAutoHyphens w:val="0"/>
      <w:spacing w:before="480" w:after="0" w:line="276" w:lineRule="auto"/>
      <w:outlineLvl w:val="9"/>
    </w:pPr>
    <w:rPr>
      <w:color w:val="365F91"/>
      <w:kern w:val="0"/>
      <w:sz w:val="28"/>
      <w:szCs w:val="28"/>
      <w:lang w:eastAsia="en-US"/>
    </w:rPr>
  </w:style>
  <w:style w:type="character" w:styleId="Collegamentoipertestuale">
    <w:name w:val="Hyperlink"/>
    <w:uiPriority w:val="99"/>
    <w:unhideWhenUsed/>
    <w:rsid w:val="00CA60DA"/>
    <w:rPr>
      <w:color w:val="0000FF"/>
      <w:u w:val="single"/>
    </w:rPr>
  </w:style>
  <w:style w:type="paragraph" w:styleId="Paragrafoelenco">
    <w:name w:val="List Paragraph"/>
    <w:basedOn w:val="Normale"/>
    <w:uiPriority w:val="34"/>
    <w:qFormat/>
    <w:rsid w:val="00205E8D"/>
    <w:pPr>
      <w:ind w:left="708"/>
    </w:pPr>
  </w:style>
  <w:style w:type="character" w:customStyle="1" w:styleId="Titolo4Carattere">
    <w:name w:val="Titolo 4 Carattere"/>
    <w:link w:val="Titolo4"/>
    <w:uiPriority w:val="9"/>
    <w:rsid w:val="00205E8D"/>
    <w:rPr>
      <w:rFonts w:ascii="Calibri" w:eastAsia="Times New Roman" w:hAnsi="Calibri" w:cs="Times New Roman"/>
      <w:b/>
      <w:bCs/>
      <w:kern w:val="1"/>
      <w:sz w:val="28"/>
      <w:szCs w:val="28"/>
    </w:rPr>
  </w:style>
  <w:style w:type="table" w:styleId="Grigliatabella">
    <w:name w:val="Table Grid"/>
    <w:basedOn w:val="Tabellanormale"/>
    <w:uiPriority w:val="59"/>
    <w:rsid w:val="00EC3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4C43BD"/>
    <w:pPr>
      <w:widowControl/>
      <w:suppressAutoHyphens w:val="0"/>
      <w:spacing w:before="100" w:beforeAutospacing="1" w:after="100" w:afterAutospacing="1"/>
    </w:pPr>
    <w:rPr>
      <w:rFonts w:eastAsia="Times New Roman"/>
      <w:kern w:val="0"/>
    </w:rPr>
  </w:style>
  <w:style w:type="character" w:customStyle="1" w:styleId="IntestazioneCarattere">
    <w:name w:val="Intestazione Carattere"/>
    <w:link w:val="Intestazione"/>
    <w:uiPriority w:val="99"/>
    <w:rsid w:val="006659B1"/>
    <w:rPr>
      <w:rFonts w:eastAsia="Lucida Sans Unicode"/>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56706">
      <w:bodyDiv w:val="1"/>
      <w:marLeft w:val="0"/>
      <w:marRight w:val="0"/>
      <w:marTop w:val="0"/>
      <w:marBottom w:val="0"/>
      <w:divBdr>
        <w:top w:val="none" w:sz="0" w:space="0" w:color="auto"/>
        <w:left w:val="none" w:sz="0" w:space="0" w:color="auto"/>
        <w:bottom w:val="none" w:sz="0" w:space="0" w:color="auto"/>
        <w:right w:val="none" w:sz="0" w:space="0" w:color="auto"/>
      </w:divBdr>
    </w:div>
    <w:div w:id="1261793782">
      <w:bodyDiv w:val="1"/>
      <w:marLeft w:val="0"/>
      <w:marRight w:val="0"/>
      <w:marTop w:val="0"/>
      <w:marBottom w:val="0"/>
      <w:divBdr>
        <w:top w:val="none" w:sz="0" w:space="0" w:color="auto"/>
        <w:left w:val="none" w:sz="0" w:space="0" w:color="auto"/>
        <w:bottom w:val="none" w:sz="0" w:space="0" w:color="auto"/>
        <w:right w:val="none" w:sz="0" w:space="0" w:color="auto"/>
      </w:divBdr>
    </w:div>
    <w:div w:id="152020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DCFD4D-B4EF-4938-8141-F116DC13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13</Pages>
  <Words>2944</Words>
  <Characters>16787</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Gianluca De Luca Fiscone</cp:lastModifiedBy>
  <cp:revision>301</cp:revision>
  <cp:lastPrinted>2016-10-14T13:15:00Z</cp:lastPrinted>
  <dcterms:created xsi:type="dcterms:W3CDTF">2016-10-10T15:47:00Z</dcterms:created>
  <dcterms:modified xsi:type="dcterms:W3CDTF">2016-12-03T11:07:00Z</dcterms:modified>
</cp:coreProperties>
</file>